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5934" w:rsidRDefault="00E85934" w:rsidP="00E85934">
      <w:pPr>
        <w:framePr w:w="9360" w:hSpace="187" w:vSpace="187" w:wrap="notBeside" w:vAnchor="text" w:hAnchor="page" w:xAlign="center" w:y="1"/>
        <w:ind w:right="360"/>
        <w:jc w:val="center"/>
        <w:rPr>
          <w:rFonts w:ascii="Arial" w:hAnsi="Arial" w:cs="Arial"/>
          <w:b/>
          <w:i/>
          <w:color w:val="000000"/>
          <w:sz w:val="18"/>
          <w:szCs w:val="18"/>
        </w:rPr>
      </w:pPr>
      <w:r>
        <w:rPr>
          <w:rFonts w:ascii="Arial" w:hAnsi="Arial" w:cs="Arial"/>
          <w:b/>
          <w:i/>
          <w:color w:val="000000"/>
          <w:sz w:val="18"/>
          <w:szCs w:val="18"/>
        </w:rPr>
        <w:t>BENEMERITA UNIVERSIDAD AUTONOMA DE PUEBLA</w:t>
      </w:r>
    </w:p>
    <w:p w:rsidR="00E85934" w:rsidRDefault="0088773C" w:rsidP="00E85934">
      <w:pPr>
        <w:framePr w:w="9360" w:hSpace="187" w:vSpace="187" w:wrap="notBeside" w:vAnchor="text" w:hAnchor="page" w:xAlign="center" w:y="1"/>
        <w:ind w:right="360"/>
        <w:jc w:val="center"/>
        <w:rPr>
          <w:rFonts w:ascii="Arial" w:hAnsi="Arial" w:cs="Arial"/>
          <w:i/>
          <w:color w:val="000000"/>
          <w:sz w:val="18"/>
          <w:szCs w:val="18"/>
        </w:rPr>
      </w:pPr>
      <w:r>
        <w:rPr>
          <w:rFonts w:ascii="Arial" w:hAnsi="Arial" w:cs="Arial"/>
          <w:b/>
          <w:i/>
          <w:color w:val="000000"/>
          <w:sz w:val="18"/>
          <w:szCs w:val="18"/>
        </w:rPr>
        <w:t xml:space="preserve">Facultad de Ciencias de la </w:t>
      </w:r>
      <w:r w:rsidR="00E85934">
        <w:rPr>
          <w:rFonts w:ascii="Arial" w:hAnsi="Arial" w:cs="Arial"/>
          <w:b/>
          <w:i/>
          <w:color w:val="000000"/>
          <w:sz w:val="18"/>
          <w:szCs w:val="18"/>
        </w:rPr>
        <w:t>Electrónica</w:t>
      </w:r>
    </w:p>
    <w:p w:rsidR="00E85934" w:rsidRDefault="00DA3556" w:rsidP="00E85934">
      <w:pPr>
        <w:framePr w:w="9360" w:hSpace="187" w:vSpace="187" w:wrap="notBeside" w:vAnchor="text" w:hAnchor="page" w:xAlign="center" w:y="1"/>
        <w:ind w:right="360"/>
        <w:jc w:val="center"/>
        <w:rPr>
          <w:rFonts w:ascii="Arial" w:hAnsi="Arial" w:cs="Arial"/>
          <w:i/>
          <w:color w:val="000000"/>
          <w:sz w:val="18"/>
          <w:szCs w:val="18"/>
        </w:rPr>
      </w:pPr>
      <w:r>
        <w:rPr>
          <w:rFonts w:ascii="Arial" w:hAnsi="Arial" w:cs="Arial"/>
          <w:i/>
          <w:color w:val="000000"/>
          <w:sz w:val="18"/>
          <w:szCs w:val="18"/>
        </w:rPr>
        <w:t>Reporte de la Práctica n°4</w:t>
      </w:r>
      <w:r w:rsidR="00E85934">
        <w:rPr>
          <w:rFonts w:ascii="Arial" w:hAnsi="Arial" w:cs="Arial"/>
          <w:i/>
          <w:color w:val="000000"/>
          <w:sz w:val="18"/>
          <w:szCs w:val="18"/>
        </w:rPr>
        <w:t>:</w:t>
      </w:r>
      <w:r w:rsidRPr="00DA3556">
        <w:rPr>
          <w:rFonts w:ascii="LM Roman 10 Regular" w:eastAsiaTheme="minorHAnsi" w:hAnsi="LM Roman 10 Regular" w:cs="Arial"/>
          <w:b/>
          <w:sz w:val="28"/>
          <w:szCs w:val="22"/>
          <w:lang w:eastAsia="en-US"/>
        </w:rPr>
        <w:t xml:space="preserve"> </w:t>
      </w:r>
      <w:r w:rsidRPr="00DA3556">
        <w:rPr>
          <w:rFonts w:ascii="Arial" w:hAnsi="Arial" w:cs="Arial"/>
          <w:i/>
          <w:color w:val="000000"/>
          <w:sz w:val="18"/>
          <w:szCs w:val="18"/>
        </w:rPr>
        <w:t>Controlador de una Matriz del led por puerto serial a través de FPGA</w:t>
      </w:r>
      <w:proofErr w:type="gramStart"/>
      <w:r w:rsidRPr="00DA3556">
        <w:rPr>
          <w:rFonts w:ascii="Arial" w:hAnsi="Arial" w:cs="Arial"/>
          <w:i/>
          <w:color w:val="000000"/>
          <w:sz w:val="18"/>
          <w:szCs w:val="18"/>
        </w:rPr>
        <w:t>.</w:t>
      </w:r>
      <w:r w:rsidR="0088773C" w:rsidRPr="00DA3556">
        <w:rPr>
          <w:rFonts w:ascii="Arial" w:hAnsi="Arial" w:cs="Arial"/>
          <w:i/>
          <w:color w:val="000000"/>
          <w:sz w:val="18"/>
          <w:szCs w:val="18"/>
        </w:rPr>
        <w:t>.</w:t>
      </w:r>
      <w:proofErr w:type="gramEnd"/>
    </w:p>
    <w:p w:rsidR="00DA3556" w:rsidRPr="00DA3556" w:rsidRDefault="00DA3556" w:rsidP="00DA3556">
      <w:pPr>
        <w:framePr w:w="9360" w:hSpace="187" w:vSpace="187" w:wrap="notBeside" w:vAnchor="text" w:hAnchor="page" w:xAlign="center" w:y="1"/>
        <w:ind w:right="360"/>
        <w:jc w:val="center"/>
        <w:rPr>
          <w:rFonts w:ascii="Arial" w:hAnsi="Arial" w:cs="Arial"/>
          <w:i/>
          <w:color w:val="000000"/>
          <w:sz w:val="18"/>
          <w:szCs w:val="18"/>
        </w:rPr>
      </w:pPr>
      <w:r w:rsidRPr="00DA3556">
        <w:rPr>
          <w:rFonts w:ascii="Arial" w:hAnsi="Arial" w:cs="Arial"/>
          <w:i/>
          <w:color w:val="000000"/>
          <w:sz w:val="18"/>
          <w:szCs w:val="18"/>
        </w:rPr>
        <w:t>Asignatura: Sistemas Empotrados</w:t>
      </w:r>
    </w:p>
    <w:p w:rsidR="00DA3556" w:rsidRPr="00DA3556" w:rsidRDefault="00DA3556" w:rsidP="00DA3556">
      <w:pPr>
        <w:framePr w:w="9360" w:hSpace="187" w:vSpace="187" w:wrap="notBeside" w:vAnchor="text" w:hAnchor="page" w:xAlign="center" w:y="1"/>
        <w:ind w:right="360"/>
        <w:jc w:val="center"/>
        <w:rPr>
          <w:rFonts w:ascii="Arial" w:hAnsi="Arial" w:cs="Arial"/>
          <w:i/>
          <w:color w:val="000000"/>
          <w:sz w:val="18"/>
          <w:szCs w:val="18"/>
        </w:rPr>
      </w:pPr>
      <w:r w:rsidRPr="00DA3556">
        <w:rPr>
          <w:rFonts w:ascii="Arial" w:hAnsi="Arial" w:cs="Arial"/>
          <w:i/>
          <w:color w:val="000000"/>
          <w:sz w:val="18"/>
          <w:szCs w:val="18"/>
        </w:rPr>
        <w:t>Catedrático: Carlos García Lucero</w:t>
      </w:r>
    </w:p>
    <w:p w:rsidR="0052592F" w:rsidRPr="0052592F" w:rsidRDefault="00DA3556" w:rsidP="00E85934">
      <w:pPr>
        <w:framePr w:w="9360" w:hSpace="187" w:vSpace="187" w:wrap="notBeside" w:vAnchor="text" w:hAnchor="page" w:xAlign="center" w:y="1"/>
        <w:ind w:right="360"/>
        <w:jc w:val="center"/>
        <w:rPr>
          <w:rFonts w:asciiTheme="minorHAnsi" w:hAnsiTheme="minorHAnsi" w:cs="Helvetica"/>
          <w:color w:val="141823"/>
          <w:sz w:val="18"/>
          <w:szCs w:val="18"/>
          <w:shd w:val="clear" w:color="auto" w:fill="FFFFFF"/>
        </w:rPr>
      </w:pPr>
      <w:r w:rsidRPr="00DA3556">
        <w:rPr>
          <w:rFonts w:asciiTheme="minorHAnsi" w:hAnsiTheme="minorHAnsi" w:cs="Helvetica"/>
          <w:color w:val="141823"/>
          <w:sz w:val="18"/>
          <w:szCs w:val="18"/>
          <w:shd w:val="clear" w:color="auto" w:fill="FFFFFF"/>
        </w:rPr>
        <w:t>Juan Hadad Aguilar Romero</w:t>
      </w:r>
      <w:r w:rsidR="0052592F" w:rsidRPr="0052592F">
        <w:rPr>
          <w:rFonts w:asciiTheme="minorHAnsi" w:hAnsiTheme="minorHAnsi" w:cs="Helvetica"/>
          <w:color w:val="141823"/>
          <w:sz w:val="18"/>
          <w:szCs w:val="18"/>
          <w:shd w:val="clear" w:color="auto" w:fill="FFFFFF"/>
        </w:rPr>
        <w:t xml:space="preserve"> e-</w:t>
      </w:r>
      <w:r w:rsidR="0052592F" w:rsidRPr="003D1E55">
        <w:rPr>
          <w:rFonts w:asciiTheme="minorHAnsi" w:hAnsiTheme="minorHAnsi" w:cs="Helvetica"/>
          <w:color w:val="141823"/>
          <w:sz w:val="18"/>
          <w:szCs w:val="18"/>
          <w:shd w:val="clear" w:color="auto" w:fill="FFFFFF"/>
        </w:rPr>
        <w:t>mail</w:t>
      </w:r>
      <w:r w:rsidR="0052592F" w:rsidRPr="0052592F">
        <w:rPr>
          <w:rFonts w:asciiTheme="minorHAnsi" w:hAnsiTheme="minorHAnsi" w:cs="Helvetica"/>
          <w:color w:val="141823"/>
          <w:sz w:val="18"/>
          <w:szCs w:val="18"/>
          <w:shd w:val="clear" w:color="auto" w:fill="FFFFFF"/>
        </w:rPr>
        <w:t xml:space="preserve">: </w:t>
      </w:r>
      <w:r w:rsidR="00CE632C">
        <w:rPr>
          <w:rFonts w:asciiTheme="minorHAnsi" w:hAnsiTheme="minorHAnsi" w:cs="Helvetica"/>
          <w:color w:val="141823"/>
          <w:sz w:val="18"/>
          <w:szCs w:val="18"/>
          <w:shd w:val="clear" w:color="auto" w:fill="FFFFFF"/>
        </w:rPr>
        <w:t>naujsigma</w:t>
      </w:r>
      <w:r>
        <w:rPr>
          <w:rFonts w:asciiTheme="minorHAnsi" w:hAnsiTheme="minorHAnsi" w:cs="Helvetica"/>
          <w:color w:val="141823"/>
          <w:sz w:val="18"/>
          <w:szCs w:val="18"/>
          <w:shd w:val="clear" w:color="auto" w:fill="FFFFFF"/>
        </w:rPr>
        <w:t>@gmail.com</w:t>
      </w:r>
      <w:hyperlink r:id="rId7" w:history="1"/>
    </w:p>
    <w:p w:rsidR="0052592F" w:rsidRPr="004B4EA3" w:rsidRDefault="00DA3556" w:rsidP="00E85934">
      <w:pPr>
        <w:framePr w:w="9360" w:hSpace="187" w:vSpace="187" w:wrap="notBeside" w:vAnchor="text" w:hAnchor="page" w:xAlign="center" w:y="1"/>
        <w:ind w:right="360"/>
        <w:jc w:val="center"/>
        <w:rPr>
          <w:rFonts w:asciiTheme="minorHAnsi" w:hAnsiTheme="minorHAnsi" w:cs="Helvetica"/>
          <w:color w:val="373E4D"/>
          <w:sz w:val="18"/>
          <w:szCs w:val="18"/>
          <w:shd w:val="clear" w:color="auto" w:fill="F6F7F8"/>
        </w:rPr>
      </w:pPr>
      <w:r w:rsidRPr="00DA3556">
        <w:rPr>
          <w:rFonts w:asciiTheme="minorHAnsi" w:hAnsiTheme="minorHAnsi" w:cs="Helvetica"/>
          <w:color w:val="141823"/>
          <w:sz w:val="18"/>
          <w:szCs w:val="18"/>
          <w:shd w:val="clear" w:color="auto" w:fill="FFFFFF"/>
        </w:rPr>
        <w:t xml:space="preserve">Abel Alejandro Rubín Alvarado </w:t>
      </w:r>
      <w:r w:rsidR="0052592F" w:rsidRPr="0052592F">
        <w:rPr>
          <w:rFonts w:asciiTheme="minorHAnsi" w:hAnsiTheme="minorHAnsi" w:cs="Helvetica"/>
          <w:color w:val="141823"/>
          <w:sz w:val="18"/>
          <w:szCs w:val="18"/>
          <w:shd w:val="clear" w:color="auto" w:fill="FFFFFF"/>
        </w:rPr>
        <w:t>e-mail:</w:t>
      </w:r>
      <w:r w:rsidR="0052592F" w:rsidRPr="0052592F">
        <w:rPr>
          <w:rFonts w:asciiTheme="minorHAnsi" w:hAnsiTheme="minorHAnsi" w:cs="Helvetica"/>
          <w:color w:val="373E4D"/>
          <w:sz w:val="18"/>
          <w:szCs w:val="18"/>
          <w:shd w:val="clear" w:color="auto" w:fill="F6F7F8"/>
        </w:rPr>
        <w:t xml:space="preserve"> </w:t>
      </w:r>
      <w:r>
        <w:rPr>
          <w:rFonts w:asciiTheme="minorHAnsi" w:hAnsiTheme="minorHAnsi" w:cs="Helvetica"/>
          <w:color w:val="373E4D"/>
          <w:sz w:val="18"/>
          <w:szCs w:val="18"/>
          <w:shd w:val="clear" w:color="auto" w:fill="F6F7F8"/>
        </w:rPr>
        <w:t>arubinbw@hotmail.com</w:t>
      </w:r>
      <w:hyperlink r:id="rId8" w:history="1"/>
    </w:p>
    <w:p w:rsidR="00BD4F33" w:rsidRDefault="00BD4F33" w:rsidP="00BD4F33">
      <w:pPr>
        <w:framePr w:w="9360" w:hSpace="187" w:vSpace="187" w:wrap="notBeside" w:vAnchor="text" w:hAnchor="page" w:xAlign="center" w:y="1"/>
        <w:ind w:right="360"/>
        <w:jc w:val="center"/>
        <w:rPr>
          <w:rFonts w:asciiTheme="minorHAnsi" w:hAnsiTheme="minorHAnsi" w:cs="Helvetica"/>
          <w:color w:val="373E4D"/>
          <w:sz w:val="18"/>
          <w:szCs w:val="18"/>
          <w:shd w:val="clear" w:color="auto" w:fill="F6F7F8"/>
        </w:rPr>
      </w:pPr>
      <w:r>
        <w:rPr>
          <w:rFonts w:asciiTheme="minorHAnsi" w:hAnsiTheme="minorHAnsi" w:cs="Helvetica"/>
          <w:sz w:val="18"/>
          <w:szCs w:val="18"/>
        </w:rPr>
        <w:t xml:space="preserve">Idvard Francisco Martínez Lugao </w:t>
      </w:r>
      <w:r w:rsidRPr="0052592F">
        <w:rPr>
          <w:rFonts w:asciiTheme="minorHAnsi" w:hAnsiTheme="minorHAnsi" w:cs="Helvetica"/>
          <w:color w:val="141823"/>
          <w:sz w:val="18"/>
          <w:szCs w:val="18"/>
          <w:shd w:val="clear" w:color="auto" w:fill="FFFFFF"/>
        </w:rPr>
        <w:t>e-mail</w:t>
      </w:r>
      <w:bookmarkStart w:id="0" w:name="_GoBack"/>
      <w:bookmarkEnd w:id="0"/>
      <w:r w:rsidR="00CE632C" w:rsidRPr="0052592F">
        <w:rPr>
          <w:rFonts w:asciiTheme="minorHAnsi" w:hAnsiTheme="minorHAnsi" w:cs="Helvetica"/>
          <w:color w:val="141823"/>
          <w:sz w:val="18"/>
          <w:szCs w:val="18"/>
          <w:shd w:val="clear" w:color="auto" w:fill="FFFFFF"/>
        </w:rPr>
        <w:t>:</w:t>
      </w:r>
      <w:r w:rsidR="00CE632C" w:rsidRPr="0011322D">
        <w:rPr>
          <w:rFonts w:asciiTheme="minorHAnsi" w:hAnsiTheme="minorHAnsi" w:cs="Helvetica"/>
          <w:sz w:val="18"/>
          <w:szCs w:val="18"/>
        </w:rPr>
        <w:t xml:space="preserve"> </w:t>
      </w:r>
      <w:r w:rsidR="00CE632C">
        <w:rPr>
          <w:rFonts w:asciiTheme="minorHAnsi" w:hAnsiTheme="minorHAnsi" w:cs="Helvetica"/>
          <w:sz w:val="18"/>
          <w:szCs w:val="18"/>
        </w:rPr>
        <w:t>idvgao@hotmail.com</w:t>
      </w:r>
    </w:p>
    <w:p w:rsidR="0052592F" w:rsidRPr="0052592F" w:rsidRDefault="00DA3556" w:rsidP="00E85934">
      <w:pPr>
        <w:framePr w:w="9360" w:hSpace="187" w:vSpace="187" w:wrap="notBeside" w:vAnchor="text" w:hAnchor="page" w:xAlign="center" w:y="1"/>
        <w:ind w:right="360"/>
        <w:jc w:val="center"/>
        <w:rPr>
          <w:rFonts w:asciiTheme="minorHAnsi" w:hAnsiTheme="minorHAnsi" w:cs="Helvetica"/>
          <w:color w:val="141823"/>
          <w:sz w:val="18"/>
          <w:szCs w:val="18"/>
          <w:shd w:val="clear" w:color="auto" w:fill="FFFFFF"/>
        </w:rPr>
      </w:pPr>
      <w:r w:rsidRPr="00DA3556">
        <w:rPr>
          <w:rFonts w:asciiTheme="minorHAnsi" w:hAnsiTheme="minorHAnsi" w:cs="Helvetica"/>
          <w:color w:val="141823"/>
          <w:sz w:val="18"/>
          <w:szCs w:val="18"/>
          <w:shd w:val="clear" w:color="auto" w:fill="FFFFFF"/>
        </w:rPr>
        <w:t>Oscar Cuapio López</w:t>
      </w:r>
      <w:r>
        <w:rPr>
          <w:rFonts w:asciiTheme="minorHAnsi" w:hAnsiTheme="minorHAnsi" w:cs="Helvetica"/>
          <w:color w:val="141823"/>
          <w:sz w:val="18"/>
          <w:szCs w:val="18"/>
          <w:shd w:val="clear" w:color="auto" w:fill="FFFFFF"/>
        </w:rPr>
        <w:t xml:space="preserve"> </w:t>
      </w:r>
      <w:r w:rsidR="0052592F" w:rsidRPr="0052592F">
        <w:rPr>
          <w:rFonts w:asciiTheme="minorHAnsi" w:hAnsiTheme="minorHAnsi" w:cs="Helvetica"/>
          <w:color w:val="141823"/>
          <w:sz w:val="18"/>
          <w:szCs w:val="18"/>
          <w:shd w:val="clear" w:color="auto" w:fill="FFFFFF"/>
        </w:rPr>
        <w:t>e-mail</w:t>
      </w:r>
      <w:r>
        <w:rPr>
          <w:rFonts w:asciiTheme="minorHAnsi" w:hAnsiTheme="minorHAnsi" w:cs="Helvetica"/>
          <w:color w:val="141823"/>
          <w:sz w:val="18"/>
          <w:szCs w:val="18"/>
          <w:shd w:val="clear" w:color="auto" w:fill="FFFFFF"/>
        </w:rPr>
        <w:t>: cuapio</w:t>
      </w:r>
      <w:r w:rsidR="0052592F" w:rsidRPr="0052592F">
        <w:rPr>
          <w:rFonts w:asciiTheme="minorHAnsi" w:hAnsiTheme="minorHAnsi" w:cs="Helvetica"/>
          <w:color w:val="141823"/>
          <w:sz w:val="18"/>
          <w:szCs w:val="18"/>
          <w:shd w:val="clear" w:color="auto" w:fill="FFFFFF"/>
        </w:rPr>
        <w:t>@hotmail.com</w:t>
      </w:r>
    </w:p>
    <w:p w:rsidR="0052592F" w:rsidRDefault="0052592F" w:rsidP="00E85934">
      <w:pPr>
        <w:framePr w:w="9360" w:hSpace="187" w:vSpace="187" w:wrap="notBeside" w:vAnchor="text" w:hAnchor="page" w:xAlign="center" w:y="1"/>
        <w:ind w:right="360"/>
        <w:jc w:val="center"/>
        <w:rPr>
          <w:rFonts w:asciiTheme="minorHAnsi" w:hAnsiTheme="minorHAnsi" w:cs="Helvetica"/>
          <w:sz w:val="18"/>
          <w:szCs w:val="18"/>
        </w:rPr>
      </w:pPr>
      <w:r w:rsidRPr="0052592F">
        <w:rPr>
          <w:rFonts w:asciiTheme="minorHAnsi" w:hAnsiTheme="minorHAnsi" w:cs="Helvetica"/>
          <w:color w:val="141823"/>
          <w:sz w:val="18"/>
          <w:szCs w:val="18"/>
          <w:shd w:val="clear" w:color="auto" w:fill="FFFFFF"/>
        </w:rPr>
        <w:t>Eduardo Pastor Torres e-mail:</w:t>
      </w:r>
      <w:r w:rsidRPr="0011322D">
        <w:rPr>
          <w:rFonts w:asciiTheme="minorHAnsi" w:hAnsiTheme="minorHAnsi" w:cs="Helvetica"/>
          <w:sz w:val="18"/>
          <w:szCs w:val="18"/>
        </w:rPr>
        <w:t xml:space="preserve"> </w:t>
      </w:r>
      <w:hyperlink r:id="rId9" w:history="1">
        <w:r w:rsidR="0011322D" w:rsidRPr="0011322D">
          <w:rPr>
            <w:rStyle w:val="Hipervnculo"/>
            <w:rFonts w:asciiTheme="minorHAnsi" w:hAnsiTheme="minorHAnsi" w:cs="Helvetica"/>
            <w:color w:val="auto"/>
            <w:sz w:val="18"/>
            <w:szCs w:val="18"/>
            <w:u w:val="none"/>
          </w:rPr>
          <w:t>edypastor@gmail.com</w:t>
        </w:r>
      </w:hyperlink>
    </w:p>
    <w:p w:rsidR="0011322D" w:rsidRPr="0052592F" w:rsidRDefault="0011322D" w:rsidP="00E85934">
      <w:pPr>
        <w:framePr w:w="9360" w:hSpace="187" w:vSpace="187" w:wrap="notBeside" w:vAnchor="text" w:hAnchor="page" w:xAlign="center" w:y="1"/>
        <w:ind w:right="360"/>
        <w:jc w:val="center"/>
        <w:rPr>
          <w:rFonts w:asciiTheme="minorHAnsi" w:hAnsiTheme="minorHAnsi" w:cs="Arial"/>
          <w:color w:val="000000"/>
          <w:sz w:val="18"/>
          <w:szCs w:val="18"/>
        </w:rPr>
      </w:pPr>
    </w:p>
    <w:p w:rsidR="0052592F" w:rsidRDefault="00E85934" w:rsidP="00681D07">
      <w:pPr>
        <w:jc w:val="both"/>
        <w:rPr>
          <w:rFonts w:eastAsia="MS Mincho"/>
          <w:color w:val="000000"/>
          <w:sz w:val="18"/>
          <w:szCs w:val="18"/>
        </w:rPr>
      </w:pPr>
      <w:r>
        <w:rPr>
          <w:i/>
          <w:color w:val="000000"/>
          <w:sz w:val="18"/>
          <w:szCs w:val="18"/>
        </w:rPr>
        <w:t>Resumen</w:t>
      </w:r>
      <w:r>
        <w:rPr>
          <w:rFonts w:eastAsia="MS Mincho"/>
          <w:color w:val="000000"/>
        </w:rPr>
        <w:t xml:space="preserve">— </w:t>
      </w:r>
      <w:r w:rsidR="0025056E" w:rsidRPr="0025056E">
        <w:rPr>
          <w:rFonts w:eastAsia="MS Mincho"/>
          <w:color w:val="000000"/>
          <w:sz w:val="18"/>
          <w:szCs w:val="18"/>
        </w:rPr>
        <w:t xml:space="preserve">Para la elaboración de esta práctica se hizo uso de cinco Softwares (Xilinx EDK, Xilinx SDK, MicroBlazeINTESC, INTEGRA y </w:t>
      </w:r>
      <w:proofErr w:type="spellStart"/>
      <w:r w:rsidR="0025056E" w:rsidRPr="0025056E">
        <w:rPr>
          <w:rFonts w:eastAsia="MS Mincho"/>
          <w:color w:val="000000"/>
          <w:sz w:val="18"/>
          <w:szCs w:val="18"/>
        </w:rPr>
        <w:t>LabView</w:t>
      </w:r>
      <w:proofErr w:type="spellEnd"/>
      <w:r w:rsidR="0025056E" w:rsidRPr="0025056E">
        <w:rPr>
          <w:rFonts w:eastAsia="MS Mincho"/>
          <w:color w:val="000000"/>
          <w:sz w:val="18"/>
          <w:szCs w:val="18"/>
        </w:rPr>
        <w:t xml:space="preserve">) los cuales se requirieren para programar, diseñar y crear el punto bit. La tarjeta que se usó es un dispositivo lógico programable (FPGA) en el cual se mostraba en alguna de sus salidas, como una Matriz de led de 8x8, que cambia de imagen de acuerdo a lo enviado desde </w:t>
      </w:r>
      <w:proofErr w:type="spellStart"/>
      <w:r w:rsidR="0025056E" w:rsidRPr="0025056E">
        <w:rPr>
          <w:rFonts w:eastAsia="MS Mincho"/>
          <w:color w:val="000000"/>
          <w:sz w:val="18"/>
          <w:szCs w:val="18"/>
        </w:rPr>
        <w:t>labview</w:t>
      </w:r>
      <w:proofErr w:type="spellEnd"/>
      <w:r w:rsidR="0025056E" w:rsidRPr="0025056E">
        <w:rPr>
          <w:rFonts w:eastAsia="MS Mincho"/>
          <w:color w:val="000000"/>
          <w:sz w:val="18"/>
          <w:szCs w:val="18"/>
        </w:rPr>
        <w:t xml:space="preserve"> con palabras de 32bits para crear un video, esto a través de una interfaz gráfica que se realizó el software </w:t>
      </w:r>
      <w:proofErr w:type="spellStart"/>
      <w:r w:rsidR="0025056E" w:rsidRPr="0025056E">
        <w:rPr>
          <w:rFonts w:eastAsia="MS Mincho"/>
          <w:color w:val="000000"/>
          <w:sz w:val="18"/>
          <w:szCs w:val="18"/>
        </w:rPr>
        <w:t>LabView</w:t>
      </w:r>
      <w:proofErr w:type="spellEnd"/>
      <w:r w:rsidR="00C6221C">
        <w:rPr>
          <w:rFonts w:eastAsia="MS Mincho"/>
          <w:color w:val="000000"/>
          <w:sz w:val="18"/>
          <w:szCs w:val="18"/>
        </w:rPr>
        <w:t>.</w:t>
      </w:r>
    </w:p>
    <w:p w:rsidR="00E85934" w:rsidRDefault="00E85934" w:rsidP="009E6B40">
      <w:pPr>
        <w:rPr>
          <w:rFonts w:eastAsia="MS Mincho"/>
          <w:i/>
          <w:color w:val="000000"/>
          <w:sz w:val="18"/>
          <w:szCs w:val="18"/>
        </w:rPr>
      </w:pPr>
      <w:r>
        <w:rPr>
          <w:rFonts w:eastAsia="MS Mincho"/>
          <w:color w:val="000000"/>
          <w:sz w:val="18"/>
          <w:szCs w:val="18"/>
        </w:rPr>
        <w:t>.</w:t>
      </w:r>
    </w:p>
    <w:p w:rsidR="00C6221C" w:rsidRDefault="00E85934" w:rsidP="00C6221C">
      <w:pPr>
        <w:jc w:val="both"/>
        <w:rPr>
          <w:rFonts w:eastAsia="MS Mincho"/>
          <w:color w:val="000000"/>
          <w:sz w:val="20"/>
          <w:szCs w:val="20"/>
        </w:rPr>
      </w:pPr>
      <w:r>
        <w:rPr>
          <w:rFonts w:eastAsia="MS Mincho"/>
          <w:i/>
          <w:color w:val="000000"/>
          <w:sz w:val="18"/>
          <w:szCs w:val="18"/>
        </w:rPr>
        <w:t>Palabras clave</w:t>
      </w:r>
      <w:r>
        <w:rPr>
          <w:rFonts w:eastAsia="MS Mincho"/>
          <w:i/>
          <w:color w:val="000000"/>
        </w:rPr>
        <w:t>—</w:t>
      </w:r>
      <w:r w:rsidR="0025056E" w:rsidRPr="0025056E">
        <w:t xml:space="preserve"> </w:t>
      </w:r>
      <w:r w:rsidR="0025056E" w:rsidRPr="0025056E">
        <w:rPr>
          <w:rFonts w:eastAsia="MS Mincho"/>
          <w:i/>
          <w:color w:val="000000"/>
          <w:sz w:val="20"/>
        </w:rPr>
        <w:t xml:space="preserve">FPGA, LED , </w:t>
      </w:r>
      <w:proofErr w:type="spellStart"/>
      <w:r w:rsidR="0025056E" w:rsidRPr="0025056E">
        <w:rPr>
          <w:rFonts w:eastAsia="MS Mincho"/>
          <w:i/>
          <w:color w:val="000000"/>
          <w:sz w:val="20"/>
        </w:rPr>
        <w:t>Labview</w:t>
      </w:r>
      <w:proofErr w:type="spellEnd"/>
      <w:r w:rsidR="0025056E" w:rsidRPr="0025056E">
        <w:rPr>
          <w:rFonts w:eastAsia="MS Mincho"/>
          <w:i/>
          <w:color w:val="000000"/>
          <w:sz w:val="20"/>
        </w:rPr>
        <w:t xml:space="preserve"> Programación</w:t>
      </w:r>
      <w:proofErr w:type="gramStart"/>
      <w:r w:rsidR="0025056E" w:rsidRPr="0025056E">
        <w:rPr>
          <w:rFonts w:eastAsia="MS Mincho"/>
          <w:i/>
          <w:color w:val="000000"/>
          <w:sz w:val="20"/>
        </w:rPr>
        <w:t>.</w:t>
      </w:r>
      <w:r w:rsidR="00C6221C" w:rsidRPr="00C6221C">
        <w:rPr>
          <w:rFonts w:eastAsia="MS Mincho"/>
          <w:i/>
          <w:color w:val="000000"/>
          <w:sz w:val="20"/>
        </w:rPr>
        <w:t>.</w:t>
      </w:r>
      <w:proofErr w:type="gramEnd"/>
    </w:p>
    <w:p w:rsidR="00C6221C" w:rsidRDefault="00C6221C" w:rsidP="00C6221C">
      <w:pPr>
        <w:jc w:val="both"/>
        <w:rPr>
          <w:rFonts w:eastAsia="MS Mincho"/>
          <w:color w:val="000000"/>
          <w:sz w:val="20"/>
          <w:szCs w:val="20"/>
        </w:rPr>
      </w:pPr>
    </w:p>
    <w:p w:rsidR="005A78FC" w:rsidRPr="008F60A4" w:rsidRDefault="00E85934" w:rsidP="00C6221C">
      <w:pPr>
        <w:jc w:val="both"/>
        <w:rPr>
          <w:b/>
          <w:color w:val="000000"/>
          <w:sz w:val="20"/>
          <w:szCs w:val="20"/>
        </w:rPr>
      </w:pPr>
      <w:r w:rsidRPr="008F60A4">
        <w:rPr>
          <w:b/>
          <w:color w:val="000000"/>
          <w:sz w:val="20"/>
          <w:szCs w:val="20"/>
        </w:rPr>
        <w:t>INTRODUCCION</w:t>
      </w:r>
    </w:p>
    <w:p w:rsidR="0025056E" w:rsidRPr="0025056E" w:rsidRDefault="0025056E" w:rsidP="00681D07">
      <w:pPr>
        <w:jc w:val="both"/>
        <w:rPr>
          <w:rFonts w:asciiTheme="minorHAnsi" w:hAnsiTheme="minorHAnsi" w:cs="Arial"/>
          <w:sz w:val="22"/>
          <w:szCs w:val="22"/>
          <w:shd w:val="clear" w:color="auto" w:fill="FFFFFF"/>
        </w:rPr>
      </w:pPr>
      <w:r w:rsidRPr="0025056E">
        <w:rPr>
          <w:rFonts w:asciiTheme="minorHAnsi" w:hAnsiTheme="minorHAnsi" w:cs="Arial"/>
          <w:sz w:val="22"/>
          <w:szCs w:val="22"/>
          <w:shd w:val="clear" w:color="auto" w:fill="FFFFFF"/>
        </w:rPr>
        <w:t xml:space="preserve">La finalidad en la elaboración de la práctica número tres, es conocer (además de saber), la estructura y manera en que operan los Softwares de </w:t>
      </w:r>
      <w:proofErr w:type="spellStart"/>
      <w:r w:rsidRPr="0025056E">
        <w:rPr>
          <w:rFonts w:asciiTheme="minorHAnsi" w:hAnsiTheme="minorHAnsi" w:cs="Arial"/>
          <w:sz w:val="22"/>
          <w:szCs w:val="22"/>
          <w:shd w:val="clear" w:color="auto" w:fill="FFFFFF"/>
        </w:rPr>
        <w:t>LabView</w:t>
      </w:r>
      <w:proofErr w:type="spellEnd"/>
      <w:r w:rsidRPr="0025056E">
        <w:rPr>
          <w:rFonts w:asciiTheme="minorHAnsi" w:hAnsiTheme="minorHAnsi" w:cs="Arial"/>
          <w:sz w:val="22"/>
          <w:szCs w:val="22"/>
          <w:shd w:val="clear" w:color="auto" w:fill="FFFFFF"/>
        </w:rPr>
        <w:t xml:space="preserve"> y Xilinx (XPS y XSDK), desde la creación de la arquitectura y asignación de puertos, así como la programación en lenguaje C, e incluso, la asignación de valores en registros reservados.</w:t>
      </w:r>
    </w:p>
    <w:p w:rsidR="0025056E" w:rsidRPr="0025056E" w:rsidRDefault="0025056E" w:rsidP="00681D07">
      <w:pPr>
        <w:jc w:val="both"/>
        <w:rPr>
          <w:rFonts w:asciiTheme="minorHAnsi" w:hAnsiTheme="minorHAnsi" w:cs="Arial"/>
          <w:sz w:val="22"/>
          <w:szCs w:val="22"/>
          <w:shd w:val="clear" w:color="auto" w:fill="FFFFFF"/>
        </w:rPr>
      </w:pPr>
    </w:p>
    <w:p w:rsidR="0025056E" w:rsidRPr="0025056E" w:rsidRDefault="0025056E" w:rsidP="00681D07">
      <w:pPr>
        <w:jc w:val="both"/>
        <w:rPr>
          <w:rFonts w:asciiTheme="minorHAnsi" w:hAnsiTheme="minorHAnsi" w:cs="Arial"/>
          <w:sz w:val="22"/>
          <w:szCs w:val="22"/>
          <w:shd w:val="clear" w:color="auto" w:fill="FFFFFF"/>
        </w:rPr>
      </w:pPr>
      <w:r w:rsidRPr="0025056E">
        <w:rPr>
          <w:rFonts w:asciiTheme="minorHAnsi" w:hAnsiTheme="minorHAnsi" w:cs="Arial"/>
          <w:sz w:val="22"/>
          <w:szCs w:val="22"/>
          <w:shd w:val="clear" w:color="auto" w:fill="FFFFFF"/>
        </w:rPr>
        <w:t xml:space="preserve">Posteriormente se cargaron los archivos adecuados en el software MicroBlazeINTESC para la creación del punto bit, éste se cargó en el programa INTEGRA, para así programar la tarjeta FPGA de nombre (AVANXE) diseñada por la empresa INTESC. Una vez programada la FPGA, a través de una interfaz gráfica con el software </w:t>
      </w:r>
      <w:proofErr w:type="spellStart"/>
      <w:r w:rsidRPr="0025056E">
        <w:rPr>
          <w:rFonts w:asciiTheme="minorHAnsi" w:hAnsiTheme="minorHAnsi" w:cs="Arial"/>
          <w:sz w:val="22"/>
          <w:szCs w:val="22"/>
          <w:shd w:val="clear" w:color="auto" w:fill="FFFFFF"/>
        </w:rPr>
        <w:t>LabView</w:t>
      </w:r>
      <w:proofErr w:type="spellEnd"/>
      <w:r w:rsidRPr="0025056E">
        <w:rPr>
          <w:rFonts w:asciiTheme="minorHAnsi" w:hAnsiTheme="minorHAnsi" w:cs="Arial"/>
          <w:sz w:val="22"/>
          <w:szCs w:val="22"/>
          <w:shd w:val="clear" w:color="auto" w:fill="FFFFFF"/>
        </w:rPr>
        <w:t xml:space="preserve">, se controla el </w:t>
      </w:r>
      <w:r w:rsidR="00681D07" w:rsidRPr="0025056E">
        <w:rPr>
          <w:rFonts w:asciiTheme="minorHAnsi" w:hAnsiTheme="minorHAnsi" w:cs="Arial"/>
          <w:sz w:val="22"/>
          <w:szCs w:val="22"/>
          <w:shd w:val="clear" w:color="auto" w:fill="FFFFFF"/>
        </w:rPr>
        <w:t>envió</w:t>
      </w:r>
      <w:r w:rsidRPr="0025056E">
        <w:rPr>
          <w:rFonts w:asciiTheme="minorHAnsi" w:hAnsiTheme="minorHAnsi" w:cs="Arial"/>
          <w:sz w:val="22"/>
          <w:szCs w:val="22"/>
          <w:shd w:val="clear" w:color="auto" w:fill="FFFFFF"/>
        </w:rPr>
        <w:t xml:space="preserve"> de las imágenes con su respectivo tiempo para así cambiar las imágenes a una velocidad de 100ms para que esta misma se vea como video.</w:t>
      </w:r>
    </w:p>
    <w:p w:rsidR="0025056E" w:rsidRPr="0025056E" w:rsidRDefault="0025056E" w:rsidP="0025056E">
      <w:pPr>
        <w:rPr>
          <w:rFonts w:asciiTheme="minorHAnsi" w:hAnsiTheme="minorHAnsi" w:cs="Arial"/>
          <w:sz w:val="22"/>
          <w:szCs w:val="22"/>
          <w:shd w:val="clear" w:color="auto" w:fill="FFFFFF"/>
        </w:rPr>
      </w:pPr>
    </w:p>
    <w:p w:rsidR="00942767" w:rsidRDefault="0025056E" w:rsidP="00681D07">
      <w:pPr>
        <w:jc w:val="both"/>
        <w:rPr>
          <w:rFonts w:asciiTheme="minorHAnsi" w:hAnsiTheme="minorHAnsi" w:cs="Arial"/>
          <w:sz w:val="22"/>
          <w:szCs w:val="22"/>
          <w:shd w:val="clear" w:color="auto" w:fill="FFFFFF"/>
        </w:rPr>
      </w:pPr>
      <w:r w:rsidRPr="0025056E">
        <w:rPr>
          <w:rFonts w:asciiTheme="minorHAnsi" w:hAnsiTheme="minorHAnsi" w:cs="Arial"/>
          <w:sz w:val="22"/>
          <w:szCs w:val="22"/>
          <w:shd w:val="clear" w:color="auto" w:fill="FFFFFF"/>
        </w:rPr>
        <w:t>En este trabajo se dará a conocer el código del programa elaborado en lenguaje C y los resultados que se observaron en el LED RGB conectado a una de las salidas de la tarjeta FPGA.</w:t>
      </w:r>
    </w:p>
    <w:p w:rsidR="0085769E" w:rsidRDefault="0085769E" w:rsidP="0025056E">
      <w:pPr>
        <w:rPr>
          <w:rFonts w:asciiTheme="minorHAnsi" w:hAnsiTheme="minorHAnsi" w:cs="Arial"/>
          <w:sz w:val="22"/>
          <w:szCs w:val="22"/>
          <w:shd w:val="clear" w:color="auto" w:fill="FFFFFF"/>
        </w:rPr>
      </w:pPr>
    </w:p>
    <w:p w:rsidR="0085769E" w:rsidRDefault="0085769E" w:rsidP="0025056E">
      <w:pPr>
        <w:rPr>
          <w:rFonts w:asciiTheme="minorHAnsi" w:hAnsiTheme="minorHAnsi" w:cs="Arial"/>
          <w:sz w:val="22"/>
          <w:szCs w:val="22"/>
          <w:shd w:val="clear" w:color="auto" w:fill="FFFFFF"/>
        </w:rPr>
      </w:pPr>
    </w:p>
    <w:p w:rsidR="0085769E" w:rsidRDefault="0085769E" w:rsidP="0025056E">
      <w:pPr>
        <w:rPr>
          <w:rFonts w:asciiTheme="minorHAnsi" w:hAnsiTheme="minorHAnsi" w:cs="Arial"/>
          <w:sz w:val="22"/>
          <w:szCs w:val="22"/>
          <w:shd w:val="clear" w:color="auto" w:fill="FFFFFF"/>
        </w:rPr>
      </w:pPr>
    </w:p>
    <w:p w:rsidR="0085769E" w:rsidRPr="005A78FC" w:rsidRDefault="0085769E" w:rsidP="0025056E">
      <w:pPr>
        <w:rPr>
          <w:rFonts w:asciiTheme="minorHAnsi" w:hAnsiTheme="minorHAnsi"/>
          <w:color w:val="000000"/>
          <w:sz w:val="22"/>
          <w:szCs w:val="22"/>
        </w:rPr>
      </w:pPr>
    </w:p>
    <w:p w:rsidR="0085769E" w:rsidRPr="0085769E" w:rsidRDefault="0085769E" w:rsidP="0085769E">
      <w:pPr>
        <w:pStyle w:val="Prrafodelista"/>
        <w:numPr>
          <w:ilvl w:val="0"/>
          <w:numId w:val="5"/>
        </w:numPr>
        <w:rPr>
          <w:b/>
          <w:sz w:val="20"/>
          <w:szCs w:val="20"/>
        </w:rPr>
      </w:pPr>
      <w:r w:rsidRPr="0085769E">
        <w:rPr>
          <w:b/>
          <w:sz w:val="20"/>
          <w:szCs w:val="20"/>
        </w:rPr>
        <w:t>Diodo LED</w:t>
      </w:r>
    </w:p>
    <w:p w:rsidR="00942767" w:rsidRPr="0085769E" w:rsidRDefault="0085769E" w:rsidP="00681D07">
      <w:pPr>
        <w:pStyle w:val="Prrafodelista"/>
        <w:spacing w:after="200" w:line="276" w:lineRule="auto"/>
        <w:jc w:val="both"/>
        <w:rPr>
          <w:b/>
          <w:sz w:val="20"/>
          <w:szCs w:val="20"/>
        </w:rPr>
      </w:pPr>
      <w:r w:rsidRPr="0085769E">
        <w:rPr>
          <w:rFonts w:asciiTheme="minorHAnsi" w:hAnsiTheme="minorHAnsi" w:cs="Arial"/>
          <w:sz w:val="22"/>
          <w:szCs w:val="22"/>
        </w:rPr>
        <w:t>El LED es un tipo especial de diodo, que trabaja como un diodo común, pero que al ser atravesado por la corriente eléctrica, emite luz. Existen diodos LED de varios colores que dependen del material con el cual fueron construidos. Hay de color rojo, verde, amarillo, ámbar, infrarrojo, entre otros.</w:t>
      </w:r>
    </w:p>
    <w:p w:rsidR="008F60A4" w:rsidRDefault="0085769E" w:rsidP="005A78FC">
      <w:pPr>
        <w:pStyle w:val="NormalWeb"/>
        <w:shd w:val="clear" w:color="auto" w:fill="FFFFFF"/>
        <w:spacing w:before="120" w:beforeAutospacing="0" w:after="120" w:afterAutospacing="0" w:line="336" w:lineRule="atLeast"/>
        <w:jc w:val="both"/>
        <w:rPr>
          <w:rFonts w:asciiTheme="minorHAnsi" w:hAnsiTheme="minorHAnsi" w:cs="Arial"/>
          <w:sz w:val="20"/>
          <w:szCs w:val="20"/>
        </w:rPr>
      </w:pPr>
      <w:r>
        <w:rPr>
          <w:rFonts w:asciiTheme="minorHAnsi" w:hAnsiTheme="minorHAnsi" w:cs="Arial"/>
          <w:sz w:val="20"/>
          <w:szCs w:val="20"/>
        </w:rPr>
        <w:t xml:space="preserve">             </w:t>
      </w:r>
      <w:r>
        <w:rPr>
          <w:noProof/>
          <w:lang w:val="es-MX" w:eastAsia="es-MX"/>
        </w:rPr>
        <w:drawing>
          <wp:inline distT="0" distB="0" distL="0" distR="0" wp14:anchorId="2213E64C" wp14:editId="7076BD49">
            <wp:extent cx="2500165" cy="1621971"/>
            <wp:effectExtent l="0" t="0" r="0" b="0"/>
            <wp:docPr id="9" name="Imagen 9" descr="https://cc599a3aef005ad0a75722f93abdfd4c16c914a0.googledrive.com/host/0B0tNIDkwTt8cbXMwR3d2NDdDcFE/polaridad_led.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cc599a3aef005ad0a75722f93abdfd4c16c914a0.googledrive.com/host/0B0tNIDkwTt8cbXMwR3d2NDdDcFE/polaridad_led.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03501" cy="1624135"/>
                    </a:xfrm>
                    <a:prstGeom prst="rect">
                      <a:avLst/>
                    </a:prstGeom>
                    <a:noFill/>
                    <a:ln>
                      <a:noFill/>
                    </a:ln>
                  </pic:spPr>
                </pic:pic>
              </a:graphicData>
            </a:graphic>
          </wp:inline>
        </w:drawing>
      </w:r>
    </w:p>
    <w:p w:rsidR="008F60A4" w:rsidRPr="00A73538" w:rsidRDefault="0085769E" w:rsidP="008F60A4">
      <w:pPr>
        <w:pStyle w:val="NormalWeb"/>
        <w:shd w:val="clear" w:color="auto" w:fill="FFFFFF"/>
        <w:spacing w:before="120" w:beforeAutospacing="0" w:after="120" w:afterAutospacing="0" w:line="336" w:lineRule="atLeast"/>
        <w:jc w:val="center"/>
        <w:rPr>
          <w:rFonts w:asciiTheme="minorHAnsi" w:hAnsiTheme="minorHAnsi" w:cs="Arial"/>
          <w:sz w:val="16"/>
          <w:szCs w:val="16"/>
        </w:rPr>
      </w:pPr>
      <w:r>
        <w:rPr>
          <w:rFonts w:asciiTheme="minorHAnsi" w:hAnsiTheme="minorHAnsi" w:cs="Arial"/>
          <w:sz w:val="16"/>
          <w:szCs w:val="16"/>
        </w:rPr>
        <w:t>Figura 1</w:t>
      </w:r>
      <w:r w:rsidR="00942767">
        <w:rPr>
          <w:rFonts w:asciiTheme="minorHAnsi" w:hAnsiTheme="minorHAnsi" w:cs="Arial"/>
          <w:sz w:val="16"/>
          <w:szCs w:val="16"/>
        </w:rPr>
        <w:t xml:space="preserve">. </w:t>
      </w:r>
      <w:r>
        <w:rPr>
          <w:rFonts w:asciiTheme="minorHAnsi" w:hAnsiTheme="minorHAnsi" w:cs="Arial"/>
          <w:sz w:val="16"/>
          <w:szCs w:val="16"/>
        </w:rPr>
        <w:t>Diodo tipo LED</w:t>
      </w:r>
    </w:p>
    <w:p w:rsidR="00E85934" w:rsidRDefault="00E85934" w:rsidP="008F60A4">
      <w:pPr>
        <w:rPr>
          <w:sz w:val="20"/>
          <w:szCs w:val="20"/>
        </w:rPr>
      </w:pPr>
    </w:p>
    <w:p w:rsidR="00E85934" w:rsidRDefault="00E85934" w:rsidP="00E85934">
      <w:pPr>
        <w:jc w:val="center"/>
        <w:rPr>
          <w:sz w:val="20"/>
          <w:szCs w:val="20"/>
        </w:rPr>
      </w:pPr>
    </w:p>
    <w:p w:rsidR="00E85934" w:rsidRPr="005A78FC" w:rsidRDefault="00E85934" w:rsidP="005A78FC">
      <w:pPr>
        <w:rPr>
          <w:i/>
          <w:sz w:val="20"/>
          <w:szCs w:val="20"/>
        </w:rPr>
      </w:pPr>
      <w:r>
        <w:rPr>
          <w:i/>
          <w:sz w:val="20"/>
          <w:szCs w:val="20"/>
        </w:rPr>
        <w:t xml:space="preserve">                        </w:t>
      </w:r>
    </w:p>
    <w:p w:rsidR="0085769E" w:rsidRDefault="0085769E" w:rsidP="0085769E">
      <w:pPr>
        <w:pStyle w:val="Prrafodelista"/>
        <w:numPr>
          <w:ilvl w:val="0"/>
          <w:numId w:val="5"/>
        </w:numPr>
        <w:rPr>
          <w:b/>
          <w:sz w:val="20"/>
          <w:szCs w:val="20"/>
        </w:rPr>
      </w:pPr>
      <w:r w:rsidRPr="0085769E">
        <w:rPr>
          <w:b/>
          <w:sz w:val="20"/>
          <w:szCs w:val="20"/>
        </w:rPr>
        <w:t>MAT</w:t>
      </w:r>
      <w:r w:rsidR="00681D07">
        <w:rPr>
          <w:b/>
          <w:sz w:val="20"/>
          <w:szCs w:val="20"/>
        </w:rPr>
        <w:t>R</w:t>
      </w:r>
      <w:r w:rsidRPr="0085769E">
        <w:rPr>
          <w:b/>
          <w:sz w:val="20"/>
          <w:szCs w:val="20"/>
        </w:rPr>
        <w:t>IZ DE LEDS</w:t>
      </w:r>
    </w:p>
    <w:p w:rsidR="00A0724B" w:rsidRDefault="00A0724B" w:rsidP="00A0724B">
      <w:pPr>
        <w:pStyle w:val="Prrafodelista"/>
        <w:rPr>
          <w:b/>
          <w:sz w:val="20"/>
          <w:szCs w:val="20"/>
        </w:rPr>
      </w:pPr>
    </w:p>
    <w:p w:rsidR="00A0724B" w:rsidRPr="0085769E" w:rsidRDefault="00A0724B" w:rsidP="00A0724B">
      <w:pPr>
        <w:pStyle w:val="Prrafodelista"/>
        <w:rPr>
          <w:b/>
          <w:sz w:val="20"/>
          <w:szCs w:val="20"/>
        </w:rPr>
      </w:pPr>
    </w:p>
    <w:p w:rsidR="0085769E" w:rsidRPr="0085769E" w:rsidRDefault="0085769E" w:rsidP="00681D07">
      <w:pPr>
        <w:pStyle w:val="Prrafodelista"/>
        <w:spacing w:after="200" w:line="276" w:lineRule="auto"/>
        <w:jc w:val="both"/>
        <w:rPr>
          <w:rFonts w:asciiTheme="minorHAnsi" w:hAnsiTheme="minorHAnsi" w:cs="Arial"/>
          <w:bCs/>
          <w:sz w:val="22"/>
          <w:szCs w:val="22"/>
          <w:lang w:val="es-CO"/>
        </w:rPr>
      </w:pPr>
      <w:r w:rsidRPr="0085769E">
        <w:rPr>
          <w:rFonts w:asciiTheme="minorHAnsi" w:hAnsiTheme="minorHAnsi" w:cs="Arial"/>
          <w:bCs/>
          <w:sz w:val="22"/>
          <w:szCs w:val="22"/>
          <w:lang w:val="es-CO"/>
        </w:rPr>
        <w:t>Una matriz de led es un arreglo de leds por columna, debido a que si se conectara la matriz y tuviera un habilitador por  LED se perdería mucho tanto en potencia como en recursos.</w:t>
      </w:r>
    </w:p>
    <w:p w:rsidR="0085769E" w:rsidRPr="0085769E" w:rsidRDefault="0085769E" w:rsidP="00681D07">
      <w:pPr>
        <w:pStyle w:val="Prrafodelista"/>
        <w:spacing w:after="200" w:line="276" w:lineRule="auto"/>
        <w:jc w:val="both"/>
        <w:rPr>
          <w:rFonts w:asciiTheme="minorHAnsi" w:hAnsiTheme="minorHAnsi" w:cs="Arial"/>
          <w:bCs/>
          <w:sz w:val="22"/>
          <w:szCs w:val="22"/>
          <w:lang w:val="es-CO"/>
        </w:rPr>
      </w:pPr>
    </w:p>
    <w:p w:rsidR="00942767" w:rsidRDefault="0085769E" w:rsidP="00681D07">
      <w:pPr>
        <w:pStyle w:val="Prrafodelista"/>
        <w:spacing w:after="200" w:line="276" w:lineRule="auto"/>
        <w:jc w:val="both"/>
        <w:rPr>
          <w:rFonts w:asciiTheme="minorHAnsi" w:hAnsiTheme="minorHAnsi" w:cs="Arial"/>
          <w:bCs/>
          <w:sz w:val="22"/>
          <w:szCs w:val="22"/>
          <w:lang w:val="es-CO"/>
        </w:rPr>
      </w:pPr>
      <w:r w:rsidRPr="0085769E">
        <w:rPr>
          <w:rFonts w:asciiTheme="minorHAnsi" w:hAnsiTheme="minorHAnsi" w:cs="Arial"/>
          <w:bCs/>
          <w:sz w:val="22"/>
          <w:szCs w:val="22"/>
          <w:lang w:val="es-CO"/>
        </w:rPr>
        <w:t xml:space="preserve"> La técnica que se utiliza para realizar estos carteles es el multiplexado ya que es el método que nos permite encender mayor cantidad de leds con una cantidad de pines </w:t>
      </w:r>
      <w:r w:rsidRPr="0085769E">
        <w:rPr>
          <w:rFonts w:asciiTheme="minorHAnsi" w:hAnsiTheme="minorHAnsi" w:cs="Arial"/>
          <w:bCs/>
          <w:sz w:val="22"/>
          <w:szCs w:val="22"/>
          <w:lang w:val="es-CO"/>
        </w:rPr>
        <w:lastRenderedPageBreak/>
        <w:t>del mic</w:t>
      </w:r>
      <w:r w:rsidR="00681D07">
        <w:rPr>
          <w:rFonts w:asciiTheme="minorHAnsi" w:hAnsiTheme="minorHAnsi" w:cs="Arial"/>
          <w:bCs/>
          <w:sz w:val="22"/>
          <w:szCs w:val="22"/>
          <w:lang w:val="es-CO"/>
        </w:rPr>
        <w:t>r</w:t>
      </w:r>
      <w:r w:rsidRPr="0085769E">
        <w:rPr>
          <w:rFonts w:asciiTheme="minorHAnsi" w:hAnsiTheme="minorHAnsi" w:cs="Arial"/>
          <w:bCs/>
          <w:sz w:val="22"/>
          <w:szCs w:val="22"/>
          <w:lang w:val="es-CO"/>
        </w:rPr>
        <w:t>ocontrolador razonable, ante todo esto hay que decir que según sea el tamaño del cartel que se quiera construir (tanto en números de letras como en tamaño de las mismas) va a</w:t>
      </w:r>
      <w:r>
        <w:rPr>
          <w:rFonts w:asciiTheme="minorHAnsi" w:hAnsiTheme="minorHAnsi" w:cs="Arial"/>
          <w:bCs/>
          <w:sz w:val="22"/>
          <w:szCs w:val="22"/>
          <w:lang w:val="es-CO"/>
        </w:rPr>
        <w:t xml:space="preserve"> depender de que tan sofisticado </w:t>
      </w:r>
      <w:r w:rsidRPr="0085769E">
        <w:rPr>
          <w:rFonts w:asciiTheme="minorHAnsi" w:hAnsiTheme="minorHAnsi" w:cs="Arial"/>
          <w:bCs/>
          <w:sz w:val="22"/>
          <w:szCs w:val="22"/>
          <w:lang w:val="es-CO"/>
        </w:rPr>
        <w:t xml:space="preserve"> debe ser el microcontrolador (PIC) a utilizar, esto a su vez va a incidir en el costo monetario claro está.</w:t>
      </w:r>
    </w:p>
    <w:p w:rsidR="0085769E" w:rsidRPr="0085769E" w:rsidRDefault="0085769E" w:rsidP="0085769E">
      <w:pPr>
        <w:pStyle w:val="Prrafodelista"/>
        <w:spacing w:after="200" w:line="276" w:lineRule="auto"/>
        <w:rPr>
          <w:b/>
          <w:sz w:val="20"/>
          <w:szCs w:val="20"/>
        </w:rPr>
      </w:pPr>
    </w:p>
    <w:p w:rsidR="008F60A4" w:rsidRDefault="0085769E" w:rsidP="00942767">
      <w:pPr>
        <w:jc w:val="center"/>
        <w:rPr>
          <w:rFonts w:asciiTheme="minorHAnsi" w:hAnsiTheme="minorHAnsi"/>
          <w:sz w:val="22"/>
          <w:szCs w:val="22"/>
        </w:rPr>
      </w:pPr>
      <w:r>
        <w:rPr>
          <w:noProof/>
          <w:lang w:val="es-MX" w:eastAsia="es-MX"/>
        </w:rPr>
        <w:drawing>
          <wp:inline distT="0" distB="0" distL="0" distR="0" wp14:anchorId="784B5FDF" wp14:editId="7EA9E7FE">
            <wp:extent cx="1569720" cy="1569720"/>
            <wp:effectExtent l="0" t="0" r="0" b="0"/>
            <wp:docPr id="10" name="Imagen 10" descr="http://www.reflexiona.biz/shop/469-1568-large/led-matrix-8x8-small-verde-roj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reflexiona.biz/shop/469-1568-large/led-matrix-8x8-small-verde-rojo.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69720" cy="1569720"/>
                    </a:xfrm>
                    <a:prstGeom prst="rect">
                      <a:avLst/>
                    </a:prstGeom>
                    <a:noFill/>
                    <a:ln>
                      <a:noFill/>
                    </a:ln>
                  </pic:spPr>
                </pic:pic>
              </a:graphicData>
            </a:graphic>
          </wp:inline>
        </w:drawing>
      </w:r>
    </w:p>
    <w:p w:rsidR="00A73538" w:rsidRPr="00A73538" w:rsidRDefault="00A73538" w:rsidP="00A73538">
      <w:pPr>
        <w:jc w:val="center"/>
        <w:rPr>
          <w:rFonts w:asciiTheme="minorHAnsi" w:hAnsiTheme="minorHAnsi"/>
          <w:sz w:val="16"/>
          <w:szCs w:val="16"/>
        </w:rPr>
      </w:pPr>
    </w:p>
    <w:p w:rsidR="00C4392D" w:rsidRDefault="0085769E" w:rsidP="00942767">
      <w:pPr>
        <w:jc w:val="center"/>
        <w:rPr>
          <w:rFonts w:asciiTheme="minorHAnsi" w:hAnsiTheme="minorHAnsi"/>
          <w:sz w:val="16"/>
          <w:szCs w:val="16"/>
        </w:rPr>
      </w:pPr>
      <w:r>
        <w:rPr>
          <w:rFonts w:asciiTheme="minorHAnsi" w:hAnsiTheme="minorHAnsi"/>
          <w:sz w:val="16"/>
          <w:szCs w:val="16"/>
        </w:rPr>
        <w:t>Figura2</w:t>
      </w:r>
      <w:r w:rsidR="00A73538" w:rsidRPr="00A73538">
        <w:rPr>
          <w:rFonts w:asciiTheme="minorHAnsi" w:hAnsiTheme="minorHAnsi"/>
          <w:sz w:val="16"/>
          <w:szCs w:val="16"/>
        </w:rPr>
        <w:t>.</w:t>
      </w:r>
      <w:r w:rsidRPr="0085769E">
        <w:rPr>
          <w:rFonts w:asciiTheme="minorHAnsi" w:hAnsiTheme="minorHAnsi"/>
          <w:sz w:val="16"/>
          <w:szCs w:val="16"/>
        </w:rPr>
        <w:t xml:space="preserve"> Matriz de </w:t>
      </w:r>
      <w:proofErr w:type="spellStart"/>
      <w:r w:rsidRPr="0085769E">
        <w:rPr>
          <w:rFonts w:asciiTheme="minorHAnsi" w:hAnsiTheme="minorHAnsi"/>
          <w:sz w:val="16"/>
          <w:szCs w:val="16"/>
        </w:rPr>
        <w:t>LEDs</w:t>
      </w:r>
      <w:proofErr w:type="spellEnd"/>
      <w:r w:rsidRPr="0085769E">
        <w:rPr>
          <w:rFonts w:asciiTheme="minorHAnsi" w:hAnsiTheme="minorHAnsi"/>
          <w:sz w:val="16"/>
          <w:szCs w:val="16"/>
        </w:rPr>
        <w:t xml:space="preserve"> 8x8</w:t>
      </w:r>
      <w:r w:rsidR="00942767">
        <w:rPr>
          <w:rFonts w:asciiTheme="minorHAnsi" w:hAnsiTheme="minorHAnsi"/>
          <w:sz w:val="16"/>
          <w:szCs w:val="16"/>
        </w:rPr>
        <w:t>.</w:t>
      </w:r>
    </w:p>
    <w:p w:rsidR="0085769E" w:rsidRDefault="0085769E" w:rsidP="00942767">
      <w:pPr>
        <w:jc w:val="center"/>
        <w:rPr>
          <w:rFonts w:asciiTheme="minorHAnsi" w:hAnsiTheme="minorHAnsi"/>
          <w:sz w:val="16"/>
          <w:szCs w:val="16"/>
        </w:rPr>
      </w:pPr>
    </w:p>
    <w:p w:rsidR="0085769E" w:rsidRPr="00942767" w:rsidRDefault="0085769E" w:rsidP="00942767">
      <w:pPr>
        <w:jc w:val="center"/>
        <w:rPr>
          <w:rStyle w:val="apple-converted-space"/>
          <w:rFonts w:asciiTheme="minorHAnsi" w:hAnsiTheme="minorHAnsi"/>
          <w:sz w:val="16"/>
          <w:szCs w:val="16"/>
        </w:rPr>
      </w:pPr>
    </w:p>
    <w:p w:rsidR="006E1619" w:rsidRDefault="006E1619" w:rsidP="00E85934">
      <w:pPr>
        <w:jc w:val="both"/>
        <w:rPr>
          <w:b/>
          <w:sz w:val="20"/>
          <w:szCs w:val="20"/>
        </w:rPr>
      </w:pPr>
    </w:p>
    <w:p w:rsidR="0085769E" w:rsidRPr="0085769E" w:rsidRDefault="0085769E" w:rsidP="0085769E">
      <w:pPr>
        <w:jc w:val="both"/>
        <w:rPr>
          <w:rFonts w:asciiTheme="minorHAnsi" w:hAnsiTheme="minorHAnsi" w:cs="Arial"/>
          <w:sz w:val="22"/>
          <w:szCs w:val="22"/>
        </w:rPr>
      </w:pPr>
      <w:r w:rsidRPr="0085769E">
        <w:rPr>
          <w:rFonts w:asciiTheme="minorHAnsi" w:hAnsiTheme="minorHAnsi" w:cs="Arial"/>
          <w:sz w:val="22"/>
          <w:szCs w:val="22"/>
        </w:rPr>
        <w:t>La matriz está compuesta por una serie de filas y columnas la intersección entre ambas contiene un led, para que este encienda, tiene que recibir simultáneamente un 0 en la fila y un 1 en la columna, cuando se da esta condición la electrónica del circuito se encarga de encender el led correspondiente.</w:t>
      </w:r>
    </w:p>
    <w:p w:rsidR="0085769E" w:rsidRPr="0085769E" w:rsidRDefault="0085769E" w:rsidP="0085769E">
      <w:pPr>
        <w:jc w:val="both"/>
        <w:rPr>
          <w:rFonts w:asciiTheme="minorHAnsi" w:hAnsiTheme="minorHAnsi" w:cs="Arial"/>
          <w:sz w:val="22"/>
          <w:szCs w:val="22"/>
        </w:rPr>
      </w:pPr>
      <w:r w:rsidRPr="0085769E">
        <w:rPr>
          <w:rFonts w:asciiTheme="minorHAnsi" w:hAnsiTheme="minorHAnsi" w:cs="Arial"/>
          <w:sz w:val="22"/>
          <w:szCs w:val="22"/>
        </w:rPr>
        <w:t>La forma de generar un mensaje sobre el cartel es relativamente más sencilla si procedemos a aplicar el siguiente algoritmo:</w:t>
      </w:r>
    </w:p>
    <w:p w:rsidR="0085769E" w:rsidRPr="0085769E" w:rsidRDefault="0085769E" w:rsidP="0085769E">
      <w:pPr>
        <w:jc w:val="both"/>
        <w:rPr>
          <w:rFonts w:asciiTheme="minorHAnsi" w:hAnsiTheme="minorHAnsi" w:cs="Arial"/>
          <w:sz w:val="22"/>
          <w:szCs w:val="22"/>
        </w:rPr>
      </w:pPr>
      <w:r w:rsidRPr="0085769E">
        <w:rPr>
          <w:rFonts w:asciiTheme="minorHAnsi" w:hAnsiTheme="minorHAnsi" w:cs="Arial"/>
          <w:sz w:val="22"/>
          <w:szCs w:val="22"/>
        </w:rPr>
        <w:t>1) Apagar todas las filas</w:t>
      </w:r>
    </w:p>
    <w:p w:rsidR="0085769E" w:rsidRPr="0085769E" w:rsidRDefault="0085769E" w:rsidP="0085769E">
      <w:pPr>
        <w:jc w:val="both"/>
        <w:rPr>
          <w:rFonts w:asciiTheme="minorHAnsi" w:hAnsiTheme="minorHAnsi" w:cs="Arial"/>
          <w:sz w:val="22"/>
          <w:szCs w:val="22"/>
        </w:rPr>
      </w:pPr>
      <w:r w:rsidRPr="0085769E">
        <w:rPr>
          <w:rFonts w:asciiTheme="minorHAnsi" w:hAnsiTheme="minorHAnsi" w:cs="Arial"/>
          <w:sz w:val="22"/>
          <w:szCs w:val="22"/>
        </w:rPr>
        <w:t>2) Escribir los valores correspondientes a la primer fila en el que el registro de desplazamiento, teniendo en cuenta que el primer digito binario colocado corresponde al último en poner al de la primer columna.</w:t>
      </w:r>
    </w:p>
    <w:p w:rsidR="0085769E" w:rsidRPr="0085769E" w:rsidRDefault="0085769E" w:rsidP="0085769E">
      <w:pPr>
        <w:jc w:val="both"/>
        <w:rPr>
          <w:rFonts w:asciiTheme="minorHAnsi" w:hAnsiTheme="minorHAnsi" w:cs="Arial"/>
          <w:sz w:val="22"/>
          <w:szCs w:val="22"/>
        </w:rPr>
      </w:pPr>
      <w:r w:rsidRPr="0085769E">
        <w:rPr>
          <w:rFonts w:asciiTheme="minorHAnsi" w:hAnsiTheme="minorHAnsi" w:cs="Arial"/>
          <w:sz w:val="22"/>
          <w:szCs w:val="22"/>
        </w:rPr>
        <w:t>3) Encender la primera fila, esperar un tiempo y volver a apagarla.</w:t>
      </w:r>
    </w:p>
    <w:p w:rsidR="0085769E" w:rsidRPr="0085769E" w:rsidRDefault="0085769E" w:rsidP="0085769E">
      <w:pPr>
        <w:jc w:val="both"/>
        <w:rPr>
          <w:rFonts w:asciiTheme="minorHAnsi" w:hAnsiTheme="minorHAnsi" w:cs="Arial"/>
          <w:sz w:val="22"/>
          <w:szCs w:val="22"/>
        </w:rPr>
      </w:pPr>
      <w:r w:rsidRPr="0085769E">
        <w:rPr>
          <w:rFonts w:asciiTheme="minorHAnsi" w:hAnsiTheme="minorHAnsi" w:cs="Arial"/>
          <w:sz w:val="22"/>
          <w:szCs w:val="22"/>
        </w:rPr>
        <w:t>4) Repetir los pasos 2 y 3 para las filas restantes.</w:t>
      </w:r>
    </w:p>
    <w:p w:rsidR="0085769E" w:rsidRPr="0085769E" w:rsidRDefault="0085769E" w:rsidP="0085769E">
      <w:pPr>
        <w:jc w:val="both"/>
        <w:rPr>
          <w:rFonts w:asciiTheme="minorHAnsi" w:hAnsiTheme="minorHAnsi" w:cs="Arial"/>
          <w:sz w:val="22"/>
          <w:szCs w:val="22"/>
        </w:rPr>
      </w:pPr>
      <w:r w:rsidRPr="0085769E">
        <w:rPr>
          <w:rFonts w:asciiTheme="minorHAnsi" w:hAnsiTheme="minorHAnsi" w:cs="Arial"/>
          <w:sz w:val="22"/>
          <w:szCs w:val="22"/>
        </w:rPr>
        <w:t>El tiempo de la demora debe ser tal que permita una visualización correcta, sin molestos parpadeos y con los leds brillantes. Hay que tener en cuenta que si utilizamos tiempos mayores para el encendido de cada fila, el brillo de los leds será mayor, pero también aumentara el parpadeo.</w:t>
      </w:r>
    </w:p>
    <w:p w:rsidR="0085769E" w:rsidRPr="0085769E" w:rsidRDefault="0085769E" w:rsidP="0085769E">
      <w:pPr>
        <w:jc w:val="both"/>
        <w:rPr>
          <w:rFonts w:asciiTheme="minorHAnsi" w:hAnsiTheme="minorHAnsi" w:cs="Arial"/>
          <w:sz w:val="22"/>
          <w:szCs w:val="22"/>
        </w:rPr>
      </w:pPr>
      <w:r w:rsidRPr="0085769E">
        <w:rPr>
          <w:rFonts w:asciiTheme="minorHAnsi" w:hAnsiTheme="minorHAnsi" w:cs="Arial"/>
          <w:sz w:val="22"/>
          <w:szCs w:val="22"/>
        </w:rPr>
        <w:lastRenderedPageBreak/>
        <w:t>La forma de transformar este algoritmo en un programa funcional depende de cada programador, y puede ser más o menos complejo según se permitan diferentes tipos de caracteres, animaciones etc.</w:t>
      </w:r>
    </w:p>
    <w:p w:rsidR="0085769E" w:rsidRPr="0085769E" w:rsidRDefault="0085769E" w:rsidP="0085769E">
      <w:pPr>
        <w:jc w:val="both"/>
        <w:rPr>
          <w:rFonts w:asciiTheme="minorHAnsi" w:hAnsiTheme="minorHAnsi" w:cs="Arial"/>
          <w:sz w:val="22"/>
          <w:szCs w:val="22"/>
        </w:rPr>
      </w:pPr>
      <w:r w:rsidRPr="0085769E">
        <w:rPr>
          <w:rFonts w:asciiTheme="minorHAnsi" w:hAnsiTheme="minorHAnsi" w:cs="Arial"/>
          <w:sz w:val="22"/>
          <w:szCs w:val="22"/>
        </w:rPr>
        <w:t>Un punto a tener en cuenta es el brillo del led por lo que la intensidad del mismo dependerá de que tipo de led se utilice. En caso de un típico cartel de 7 filas, a pesar de que las veremos encendidas al mismo tiempo, cada led estará solamente encendido la séptima parte del tiempo, por lo que su brillo será siete veces inferior al normal, y nuestro cartel apenas será visible.</w:t>
      </w:r>
    </w:p>
    <w:p w:rsidR="00A73538" w:rsidRDefault="0085769E" w:rsidP="0085769E">
      <w:pPr>
        <w:jc w:val="both"/>
        <w:rPr>
          <w:rFonts w:asciiTheme="minorHAnsi" w:hAnsiTheme="minorHAnsi" w:cs="Arial"/>
          <w:sz w:val="22"/>
          <w:szCs w:val="22"/>
        </w:rPr>
      </w:pPr>
      <w:r w:rsidRPr="0085769E">
        <w:rPr>
          <w:rFonts w:asciiTheme="minorHAnsi" w:hAnsiTheme="minorHAnsi" w:cs="Arial"/>
          <w:sz w:val="22"/>
          <w:szCs w:val="22"/>
        </w:rPr>
        <w:t>Por suerte esto tiene solución, dados que los tiempos que permanecerá encendido cada led no superara los 20 o 30 milisegundos, podremos hacerles circular una corriente mayor a la nominal sin que lleguen a dañarse, con lo que brillaran mucho más intensamente, dando como resultado un cartel perfectamente visible.</w:t>
      </w:r>
    </w:p>
    <w:p w:rsidR="0085769E" w:rsidRPr="008F60A4" w:rsidRDefault="0085769E" w:rsidP="00E85934">
      <w:pPr>
        <w:jc w:val="both"/>
        <w:rPr>
          <w:b/>
          <w:sz w:val="20"/>
          <w:szCs w:val="20"/>
        </w:rPr>
      </w:pPr>
    </w:p>
    <w:p w:rsidR="0085769E" w:rsidRPr="0085769E" w:rsidRDefault="0085769E" w:rsidP="0085769E">
      <w:pPr>
        <w:pStyle w:val="Prrafodelista"/>
        <w:numPr>
          <w:ilvl w:val="0"/>
          <w:numId w:val="5"/>
        </w:numPr>
        <w:rPr>
          <w:b/>
          <w:sz w:val="20"/>
          <w:szCs w:val="20"/>
        </w:rPr>
      </w:pPr>
      <w:r w:rsidRPr="0085769E">
        <w:rPr>
          <w:b/>
          <w:sz w:val="20"/>
          <w:szCs w:val="20"/>
        </w:rPr>
        <w:t>Desarrollo</w:t>
      </w:r>
    </w:p>
    <w:p w:rsidR="00C247D5" w:rsidRDefault="00C247D5" w:rsidP="0085769E">
      <w:pPr>
        <w:pStyle w:val="Prrafodelista"/>
        <w:spacing w:after="200" w:line="276" w:lineRule="auto"/>
        <w:jc w:val="both"/>
        <w:rPr>
          <w:b/>
          <w:sz w:val="20"/>
          <w:szCs w:val="20"/>
        </w:rPr>
      </w:pPr>
    </w:p>
    <w:p w:rsidR="00C26217" w:rsidRPr="00C26217" w:rsidRDefault="0085769E" w:rsidP="00C26217">
      <w:pPr>
        <w:pStyle w:val="Prrafodelista"/>
        <w:spacing w:after="200" w:line="276" w:lineRule="auto"/>
        <w:ind w:left="0"/>
        <w:jc w:val="both"/>
        <w:rPr>
          <w:rFonts w:asciiTheme="minorHAnsi" w:hAnsiTheme="minorHAnsi" w:cs="Arial"/>
          <w:sz w:val="22"/>
          <w:szCs w:val="22"/>
        </w:rPr>
      </w:pPr>
      <w:r w:rsidRPr="0085769E">
        <w:rPr>
          <w:rFonts w:asciiTheme="minorHAnsi" w:hAnsiTheme="minorHAnsi" w:cs="Arial"/>
          <w:sz w:val="22"/>
          <w:szCs w:val="22"/>
        </w:rPr>
        <w:t>La matriz está compuesta por una serie de filas y</w:t>
      </w:r>
      <w:r w:rsidR="00C26217" w:rsidRPr="00C26217">
        <w:t xml:space="preserve"> </w:t>
      </w:r>
      <w:r w:rsidR="00C26217" w:rsidRPr="00C26217">
        <w:rPr>
          <w:rFonts w:asciiTheme="minorHAnsi" w:hAnsiTheme="minorHAnsi" w:cs="Arial"/>
          <w:sz w:val="22"/>
          <w:szCs w:val="22"/>
        </w:rPr>
        <w:t>Primero se realizó la configuración inicial en el software XPS (nombre de la carpeta, nomenclatura de la FPGA, arquitectura, asignación de puertos y exportación del diseño) a partir de la arquitectura creada que se utilizó en la práctica número uno y dos; lo que se agregó fue el corrimiento y estado de los registros para poder prender cada columna de la matriz de leds.</w:t>
      </w:r>
    </w:p>
    <w:p w:rsidR="00C26217" w:rsidRPr="00C26217" w:rsidRDefault="00C26217" w:rsidP="00C26217">
      <w:pPr>
        <w:pStyle w:val="Prrafodelista"/>
        <w:spacing w:after="200" w:line="276" w:lineRule="auto"/>
        <w:jc w:val="both"/>
        <w:rPr>
          <w:rFonts w:asciiTheme="minorHAnsi" w:hAnsiTheme="minorHAnsi" w:cs="Arial"/>
          <w:sz w:val="22"/>
          <w:szCs w:val="22"/>
        </w:rPr>
      </w:pPr>
    </w:p>
    <w:p w:rsidR="00C26217" w:rsidRPr="00C26217" w:rsidRDefault="00C26217" w:rsidP="00C26217">
      <w:pPr>
        <w:pStyle w:val="Prrafodelista"/>
        <w:spacing w:after="200" w:line="276" w:lineRule="auto"/>
        <w:ind w:left="0"/>
        <w:jc w:val="both"/>
        <w:rPr>
          <w:rFonts w:asciiTheme="minorHAnsi" w:hAnsiTheme="minorHAnsi" w:cs="Arial"/>
          <w:sz w:val="22"/>
          <w:szCs w:val="22"/>
        </w:rPr>
      </w:pPr>
      <w:r w:rsidRPr="00C26217">
        <w:rPr>
          <w:rFonts w:asciiTheme="minorHAnsi" w:hAnsiTheme="minorHAnsi" w:cs="Arial"/>
          <w:sz w:val="22"/>
          <w:szCs w:val="22"/>
        </w:rPr>
        <w:t xml:space="preserve">Después se realizó el diseño del programa en código C en el software XSDK (creación de carpeta, selección de código, incluir las librerías adecuadas que se usaran y que han sido previamente exportadas con el anterior programa y por último creación y compilación del proyecto). El código de la práctica se podrá observar en la parte “Código de programa”. </w:t>
      </w:r>
    </w:p>
    <w:p w:rsidR="00C26217" w:rsidRPr="00C26217" w:rsidRDefault="00C26217" w:rsidP="004D3B2D">
      <w:pPr>
        <w:pStyle w:val="Prrafodelista"/>
        <w:spacing w:after="200" w:line="276" w:lineRule="auto"/>
        <w:ind w:left="0" w:firstLine="709"/>
        <w:jc w:val="both"/>
        <w:rPr>
          <w:rFonts w:asciiTheme="minorHAnsi" w:hAnsiTheme="minorHAnsi" w:cs="Arial"/>
          <w:sz w:val="22"/>
          <w:szCs w:val="22"/>
        </w:rPr>
      </w:pPr>
      <w:r w:rsidRPr="00C26217">
        <w:rPr>
          <w:rFonts w:asciiTheme="minorHAnsi" w:hAnsiTheme="minorHAnsi" w:cs="Arial"/>
          <w:sz w:val="22"/>
          <w:szCs w:val="22"/>
        </w:rPr>
        <w:t>3.1</w:t>
      </w:r>
      <w:r w:rsidRPr="00C26217">
        <w:rPr>
          <w:rFonts w:asciiTheme="minorHAnsi" w:hAnsiTheme="minorHAnsi" w:cs="Arial"/>
          <w:sz w:val="22"/>
          <w:szCs w:val="22"/>
        </w:rPr>
        <w:tab/>
        <w:t>Parámetros a considerar</w:t>
      </w:r>
    </w:p>
    <w:p w:rsidR="00C26217" w:rsidRPr="00C26217" w:rsidRDefault="00C26217" w:rsidP="00C26217">
      <w:pPr>
        <w:pStyle w:val="Prrafodelista"/>
        <w:spacing w:after="200" w:line="276" w:lineRule="auto"/>
        <w:ind w:left="0" w:hanging="11"/>
        <w:jc w:val="both"/>
        <w:rPr>
          <w:rFonts w:asciiTheme="minorHAnsi" w:hAnsiTheme="minorHAnsi" w:cs="Arial"/>
          <w:sz w:val="22"/>
          <w:szCs w:val="22"/>
        </w:rPr>
      </w:pPr>
      <w:r w:rsidRPr="00C26217">
        <w:rPr>
          <w:rFonts w:asciiTheme="minorHAnsi" w:hAnsiTheme="minorHAnsi" w:cs="Arial"/>
          <w:sz w:val="22"/>
          <w:szCs w:val="22"/>
        </w:rPr>
        <w:t>Se hace el análisis de la documentación existente en el EDK de Xili</w:t>
      </w:r>
      <w:r w:rsidR="00681D07">
        <w:rPr>
          <w:rFonts w:asciiTheme="minorHAnsi" w:hAnsiTheme="minorHAnsi" w:cs="Arial"/>
          <w:sz w:val="22"/>
          <w:szCs w:val="22"/>
        </w:rPr>
        <w:t>n</w:t>
      </w:r>
      <w:r w:rsidRPr="00C26217">
        <w:rPr>
          <w:rFonts w:asciiTheme="minorHAnsi" w:hAnsiTheme="minorHAnsi" w:cs="Arial"/>
          <w:sz w:val="22"/>
          <w:szCs w:val="22"/>
        </w:rPr>
        <w:t xml:space="preserve">x, para ello recurrimos al documento referente de configuración de hardware, éste documento es llamado “xps_timer.pdf” y es </w:t>
      </w:r>
      <w:r w:rsidRPr="00C26217">
        <w:rPr>
          <w:rFonts w:asciiTheme="minorHAnsi" w:hAnsiTheme="minorHAnsi" w:cs="Arial"/>
          <w:sz w:val="22"/>
          <w:szCs w:val="22"/>
        </w:rPr>
        <w:lastRenderedPageBreak/>
        <w:t>localizado en la ruta C:\Xilinx\14.6\ISE_DS\EDK\hw\XilinxProcessorIPLib\pcores\xps_timer_v1_01_b\doc</w:t>
      </w:r>
    </w:p>
    <w:p w:rsidR="00C26217" w:rsidRPr="00C26217" w:rsidRDefault="00C26217" w:rsidP="004D3B2D">
      <w:pPr>
        <w:pStyle w:val="Prrafodelista"/>
        <w:spacing w:after="200" w:line="276" w:lineRule="auto"/>
        <w:ind w:left="0" w:firstLine="709"/>
        <w:jc w:val="both"/>
        <w:rPr>
          <w:rFonts w:asciiTheme="minorHAnsi" w:hAnsiTheme="minorHAnsi" w:cs="Arial"/>
          <w:sz w:val="22"/>
          <w:szCs w:val="22"/>
        </w:rPr>
      </w:pPr>
      <w:r w:rsidRPr="00C26217">
        <w:rPr>
          <w:rFonts w:asciiTheme="minorHAnsi" w:hAnsiTheme="minorHAnsi" w:cs="Arial"/>
          <w:sz w:val="22"/>
          <w:szCs w:val="22"/>
        </w:rPr>
        <w:t>3.1.1</w:t>
      </w:r>
      <w:r w:rsidRPr="00C26217">
        <w:rPr>
          <w:rFonts w:asciiTheme="minorHAnsi" w:hAnsiTheme="minorHAnsi" w:cs="Arial"/>
          <w:sz w:val="22"/>
          <w:szCs w:val="22"/>
        </w:rPr>
        <w:tab/>
        <w:t>Control PWM</w:t>
      </w:r>
    </w:p>
    <w:p w:rsidR="00C26217" w:rsidRPr="00C26217" w:rsidRDefault="00C26217" w:rsidP="00C26217">
      <w:pPr>
        <w:pStyle w:val="Prrafodelista"/>
        <w:spacing w:after="200" w:line="276" w:lineRule="auto"/>
        <w:ind w:left="0"/>
        <w:jc w:val="both"/>
        <w:rPr>
          <w:rFonts w:asciiTheme="minorHAnsi" w:hAnsiTheme="minorHAnsi" w:cs="Arial"/>
          <w:sz w:val="22"/>
          <w:szCs w:val="22"/>
        </w:rPr>
      </w:pPr>
      <w:r w:rsidRPr="00C26217">
        <w:rPr>
          <w:rFonts w:asciiTheme="minorHAnsi" w:hAnsiTheme="minorHAnsi" w:cs="Arial"/>
          <w:sz w:val="22"/>
          <w:szCs w:val="22"/>
        </w:rPr>
        <w:t xml:space="preserve">En modo PWM, se usan dos </w:t>
      </w:r>
      <w:proofErr w:type="spellStart"/>
      <w:r w:rsidRPr="00C26217">
        <w:rPr>
          <w:rFonts w:asciiTheme="minorHAnsi" w:hAnsiTheme="minorHAnsi" w:cs="Arial"/>
          <w:sz w:val="22"/>
          <w:szCs w:val="22"/>
        </w:rPr>
        <w:t>timers</w:t>
      </w:r>
      <w:proofErr w:type="spellEnd"/>
      <w:r w:rsidRPr="00C26217">
        <w:rPr>
          <w:rFonts w:asciiTheme="minorHAnsi" w:hAnsiTheme="minorHAnsi" w:cs="Arial"/>
          <w:sz w:val="22"/>
          <w:szCs w:val="22"/>
        </w:rPr>
        <w:t xml:space="preserve"> para producir una salida tipo PWM con una cierta frecuencia y ciclo de trabajo, el TIMER0 configura periodo y TIMER1 configura el tiempo en alto para el PMW (Ciclo de trabajo).</w:t>
      </w:r>
    </w:p>
    <w:p w:rsidR="00C26217" w:rsidRPr="00C26217" w:rsidRDefault="00C26217" w:rsidP="004D3B2D">
      <w:pPr>
        <w:pStyle w:val="Prrafodelista"/>
        <w:spacing w:after="200" w:line="276" w:lineRule="auto"/>
        <w:ind w:left="0" w:firstLine="709"/>
        <w:jc w:val="both"/>
        <w:rPr>
          <w:rFonts w:asciiTheme="minorHAnsi" w:hAnsiTheme="minorHAnsi" w:cs="Arial"/>
          <w:sz w:val="22"/>
          <w:szCs w:val="22"/>
        </w:rPr>
      </w:pPr>
      <w:r w:rsidRPr="00C26217">
        <w:rPr>
          <w:rFonts w:asciiTheme="minorHAnsi" w:hAnsiTheme="minorHAnsi" w:cs="Arial"/>
          <w:sz w:val="22"/>
          <w:szCs w:val="22"/>
        </w:rPr>
        <w:t>3.1.2</w:t>
      </w:r>
      <w:r w:rsidRPr="00C26217">
        <w:rPr>
          <w:rFonts w:asciiTheme="minorHAnsi" w:hAnsiTheme="minorHAnsi" w:cs="Arial"/>
          <w:sz w:val="22"/>
          <w:szCs w:val="22"/>
        </w:rPr>
        <w:tab/>
        <w:t>Configuración del ciclo de trabajo y periodo</w:t>
      </w:r>
    </w:p>
    <w:p w:rsidR="00C26217" w:rsidRPr="00C26217" w:rsidRDefault="00C26217" w:rsidP="00C26217">
      <w:pPr>
        <w:pStyle w:val="Prrafodelista"/>
        <w:spacing w:after="200" w:line="276" w:lineRule="auto"/>
        <w:ind w:left="0"/>
        <w:jc w:val="both"/>
        <w:rPr>
          <w:rFonts w:asciiTheme="minorHAnsi" w:hAnsiTheme="minorHAnsi" w:cs="Arial"/>
          <w:sz w:val="22"/>
          <w:szCs w:val="22"/>
        </w:rPr>
      </w:pPr>
      <w:r w:rsidRPr="00C26217">
        <w:rPr>
          <w:rFonts w:asciiTheme="minorHAnsi" w:hAnsiTheme="minorHAnsi" w:cs="Arial"/>
          <w:sz w:val="22"/>
          <w:szCs w:val="22"/>
        </w:rPr>
        <w:t>Acorde a la documentación de Xilinx, tenemos que hacer los cálculos de valores para el periodo y ciclo de trabajo, de ello tenemos las siguientes ecuaciones:</w:t>
      </w:r>
    </w:p>
    <w:p w:rsidR="00C26217" w:rsidRPr="00C26217" w:rsidRDefault="00C26217" w:rsidP="00C26217">
      <w:pPr>
        <w:pStyle w:val="Prrafodelista"/>
        <w:spacing w:after="200" w:line="276" w:lineRule="auto"/>
        <w:ind w:left="0"/>
        <w:jc w:val="both"/>
        <w:rPr>
          <w:rFonts w:asciiTheme="minorHAnsi" w:hAnsiTheme="minorHAnsi" w:cs="Arial"/>
          <w:sz w:val="22"/>
          <w:szCs w:val="22"/>
        </w:rPr>
      </w:pPr>
      <w:r w:rsidRPr="00C26217">
        <w:rPr>
          <w:rFonts w:asciiTheme="minorHAnsi" w:hAnsiTheme="minorHAnsi" w:cs="Arial"/>
          <w:sz w:val="22"/>
          <w:szCs w:val="22"/>
        </w:rPr>
        <w:t>a)</w:t>
      </w:r>
      <w:r w:rsidRPr="00C26217">
        <w:rPr>
          <w:rFonts w:asciiTheme="minorHAnsi" w:hAnsiTheme="minorHAnsi" w:cs="Arial"/>
          <w:sz w:val="22"/>
          <w:szCs w:val="22"/>
        </w:rPr>
        <w:tab/>
        <w:t>Cuando se configura contador ascendente (UDT = ’0’):</w:t>
      </w:r>
    </w:p>
    <w:p w:rsidR="00C26217" w:rsidRPr="00C26217" w:rsidRDefault="00C26217" w:rsidP="00C26217">
      <w:pPr>
        <w:pStyle w:val="Prrafodelista"/>
        <w:spacing w:after="200" w:line="276" w:lineRule="auto"/>
        <w:jc w:val="both"/>
        <w:rPr>
          <w:rFonts w:asciiTheme="minorHAnsi" w:hAnsiTheme="minorHAnsi" w:cs="Arial"/>
          <w:sz w:val="22"/>
          <w:szCs w:val="22"/>
        </w:rPr>
      </w:pPr>
    </w:p>
    <w:p w:rsidR="00C26217" w:rsidRPr="00C26217" w:rsidRDefault="00C26217" w:rsidP="00C26217">
      <w:pPr>
        <w:pStyle w:val="Prrafodelista"/>
        <w:spacing w:after="200" w:line="276" w:lineRule="auto"/>
        <w:ind w:left="0"/>
        <w:jc w:val="both"/>
        <w:rPr>
          <w:rFonts w:asciiTheme="minorHAnsi" w:hAnsiTheme="minorHAnsi" w:cs="Arial"/>
          <w:sz w:val="22"/>
          <w:szCs w:val="22"/>
          <w:lang w:val="en-US"/>
        </w:rPr>
      </w:pPr>
      <w:r w:rsidRPr="00C26217">
        <w:rPr>
          <w:rFonts w:asciiTheme="minorHAnsi" w:hAnsiTheme="minorHAnsi" w:cs="Arial"/>
          <w:sz w:val="22"/>
          <w:szCs w:val="22"/>
          <w:lang w:val="en-US"/>
        </w:rPr>
        <w:t>PWM_PERIODO = (MAX_COUNT - TLR0 + 2) x PLB_CLOCK_PERIOD</w:t>
      </w:r>
    </w:p>
    <w:p w:rsidR="00C26217" w:rsidRPr="00C26217" w:rsidRDefault="00C26217" w:rsidP="00C26217">
      <w:pPr>
        <w:pStyle w:val="Prrafodelista"/>
        <w:spacing w:after="200" w:line="276" w:lineRule="auto"/>
        <w:ind w:left="0"/>
        <w:jc w:val="both"/>
        <w:rPr>
          <w:rFonts w:asciiTheme="minorHAnsi" w:hAnsiTheme="minorHAnsi" w:cs="Arial"/>
          <w:sz w:val="22"/>
          <w:szCs w:val="22"/>
        </w:rPr>
      </w:pPr>
      <w:proofErr w:type="spellStart"/>
      <w:r w:rsidRPr="00C26217">
        <w:rPr>
          <w:rFonts w:asciiTheme="minorHAnsi" w:hAnsiTheme="minorHAnsi" w:cs="Arial"/>
          <w:sz w:val="22"/>
          <w:szCs w:val="22"/>
        </w:rPr>
        <w:t>PWM_Tiempo_alto</w:t>
      </w:r>
      <w:proofErr w:type="spellEnd"/>
      <w:r w:rsidRPr="00C26217">
        <w:rPr>
          <w:rFonts w:asciiTheme="minorHAnsi" w:hAnsiTheme="minorHAnsi" w:cs="Arial"/>
          <w:sz w:val="22"/>
          <w:szCs w:val="22"/>
        </w:rPr>
        <w:t xml:space="preserve"> = (MAX_COUNT - TLR1 + 2) x PLB_CLOCK_PERIOD</w:t>
      </w:r>
    </w:p>
    <w:p w:rsidR="00C26217" w:rsidRPr="00C26217" w:rsidRDefault="00C26217" w:rsidP="00C26217">
      <w:pPr>
        <w:pStyle w:val="Prrafodelista"/>
        <w:spacing w:after="200" w:line="276" w:lineRule="auto"/>
        <w:jc w:val="both"/>
        <w:rPr>
          <w:rFonts w:asciiTheme="minorHAnsi" w:hAnsiTheme="minorHAnsi" w:cs="Arial"/>
          <w:sz w:val="22"/>
          <w:szCs w:val="22"/>
        </w:rPr>
      </w:pPr>
    </w:p>
    <w:p w:rsidR="00C26217" w:rsidRPr="00C26217" w:rsidRDefault="00C26217" w:rsidP="00C26217">
      <w:pPr>
        <w:pStyle w:val="Prrafodelista"/>
        <w:spacing w:after="200" w:line="276" w:lineRule="auto"/>
        <w:ind w:left="0"/>
        <w:jc w:val="both"/>
        <w:rPr>
          <w:rFonts w:asciiTheme="minorHAnsi" w:hAnsiTheme="minorHAnsi" w:cs="Arial"/>
          <w:sz w:val="22"/>
          <w:szCs w:val="22"/>
        </w:rPr>
      </w:pPr>
      <w:r w:rsidRPr="00C26217">
        <w:rPr>
          <w:rFonts w:asciiTheme="minorHAnsi" w:hAnsiTheme="minorHAnsi" w:cs="Arial"/>
          <w:sz w:val="22"/>
          <w:szCs w:val="22"/>
        </w:rPr>
        <w:t>b)</w:t>
      </w:r>
      <w:r w:rsidRPr="00C26217">
        <w:rPr>
          <w:rFonts w:asciiTheme="minorHAnsi" w:hAnsiTheme="minorHAnsi" w:cs="Arial"/>
          <w:sz w:val="22"/>
          <w:szCs w:val="22"/>
        </w:rPr>
        <w:tab/>
        <w:t>Cuando se configura contador descendente (UDT = ’1’):</w:t>
      </w:r>
    </w:p>
    <w:p w:rsidR="00C26217" w:rsidRPr="00C26217" w:rsidRDefault="00C26217" w:rsidP="00C26217">
      <w:pPr>
        <w:pStyle w:val="Prrafodelista"/>
        <w:spacing w:after="200" w:line="276" w:lineRule="auto"/>
        <w:jc w:val="both"/>
        <w:rPr>
          <w:rFonts w:asciiTheme="minorHAnsi" w:hAnsiTheme="minorHAnsi" w:cs="Arial"/>
          <w:sz w:val="22"/>
          <w:szCs w:val="22"/>
        </w:rPr>
      </w:pPr>
    </w:p>
    <w:p w:rsidR="00C26217" w:rsidRPr="00C26217" w:rsidRDefault="00C26217" w:rsidP="00C26217">
      <w:pPr>
        <w:pStyle w:val="Prrafodelista"/>
        <w:spacing w:after="200" w:line="276" w:lineRule="auto"/>
        <w:ind w:left="0"/>
        <w:jc w:val="both"/>
        <w:rPr>
          <w:rFonts w:asciiTheme="minorHAnsi" w:hAnsiTheme="minorHAnsi" w:cs="Arial"/>
          <w:sz w:val="22"/>
          <w:szCs w:val="22"/>
        </w:rPr>
      </w:pPr>
      <w:r w:rsidRPr="00C26217">
        <w:rPr>
          <w:rFonts w:asciiTheme="minorHAnsi" w:hAnsiTheme="minorHAnsi" w:cs="Arial"/>
          <w:sz w:val="22"/>
          <w:szCs w:val="22"/>
        </w:rPr>
        <w:t>PWM_PERIODO = (TLR0 + 2) x PLB_CLOCK_PERIOD</w:t>
      </w:r>
    </w:p>
    <w:p w:rsidR="00C26217" w:rsidRPr="00C26217" w:rsidRDefault="00C26217" w:rsidP="00C26217">
      <w:pPr>
        <w:pStyle w:val="Prrafodelista"/>
        <w:spacing w:after="200" w:line="276" w:lineRule="auto"/>
        <w:ind w:left="0"/>
        <w:jc w:val="both"/>
        <w:rPr>
          <w:rFonts w:asciiTheme="minorHAnsi" w:hAnsiTheme="minorHAnsi" w:cs="Arial"/>
          <w:sz w:val="22"/>
          <w:szCs w:val="22"/>
        </w:rPr>
      </w:pPr>
      <w:proofErr w:type="spellStart"/>
      <w:r w:rsidRPr="00C26217">
        <w:rPr>
          <w:rFonts w:asciiTheme="minorHAnsi" w:hAnsiTheme="minorHAnsi" w:cs="Arial"/>
          <w:sz w:val="22"/>
          <w:szCs w:val="22"/>
        </w:rPr>
        <w:t>PWM_Tiempo_alto</w:t>
      </w:r>
      <w:proofErr w:type="spellEnd"/>
      <w:r w:rsidRPr="00C26217">
        <w:rPr>
          <w:rFonts w:asciiTheme="minorHAnsi" w:hAnsiTheme="minorHAnsi" w:cs="Arial"/>
          <w:sz w:val="22"/>
          <w:szCs w:val="22"/>
        </w:rPr>
        <w:t xml:space="preserve"> = (TLR1 + 2) x PLB_CLOCK_PERIOD</w:t>
      </w:r>
    </w:p>
    <w:p w:rsidR="00C26217" w:rsidRPr="00C26217" w:rsidRDefault="00C26217" w:rsidP="00C26217">
      <w:pPr>
        <w:pStyle w:val="Prrafodelista"/>
        <w:spacing w:after="200" w:line="276" w:lineRule="auto"/>
        <w:ind w:left="0"/>
        <w:jc w:val="both"/>
        <w:rPr>
          <w:rFonts w:asciiTheme="minorHAnsi" w:hAnsiTheme="minorHAnsi" w:cs="Arial"/>
          <w:sz w:val="22"/>
          <w:szCs w:val="22"/>
        </w:rPr>
      </w:pPr>
    </w:p>
    <w:p w:rsidR="00C26217" w:rsidRPr="00C26217" w:rsidRDefault="00C26217" w:rsidP="00C26217">
      <w:pPr>
        <w:pStyle w:val="Prrafodelista"/>
        <w:spacing w:after="200" w:line="276" w:lineRule="auto"/>
        <w:ind w:left="0"/>
        <w:jc w:val="both"/>
        <w:rPr>
          <w:rFonts w:asciiTheme="minorHAnsi" w:hAnsiTheme="minorHAnsi" w:cs="Arial"/>
          <w:sz w:val="22"/>
          <w:szCs w:val="22"/>
        </w:rPr>
      </w:pPr>
      <w:r w:rsidRPr="00C26217">
        <w:rPr>
          <w:rFonts w:asciiTheme="minorHAnsi" w:hAnsiTheme="minorHAnsi" w:cs="Arial"/>
          <w:sz w:val="22"/>
          <w:szCs w:val="22"/>
        </w:rPr>
        <w:t>¡NOTA IMPORTANTE!: Para esta práctica hemos optado por el conteo descendente del contador debido al poco conocimiento de ciertos parámetros, sin embargo, se hicieron unas pruebas dentro de laboratorio para calcular otros, uno de ellos fue el periodo de reloj PLB, mismo que se manejó “prueba y error del valor”, al final se concluye que la frecuencia del reloj PLB es 66.66MHZ, como referencia de aproximación tenemos tano los datos capturados en el osciloscopio (frecuencia final del PWM) como un foro de ayuda que habla de este tema (consultar referencias).</w:t>
      </w:r>
    </w:p>
    <w:p w:rsidR="00C26217" w:rsidRPr="00C26217" w:rsidRDefault="00C26217" w:rsidP="00C26217">
      <w:pPr>
        <w:pStyle w:val="Prrafodelista"/>
        <w:spacing w:after="200" w:line="276" w:lineRule="auto"/>
        <w:jc w:val="both"/>
        <w:rPr>
          <w:rFonts w:asciiTheme="minorHAnsi" w:hAnsiTheme="minorHAnsi" w:cs="Arial"/>
          <w:sz w:val="22"/>
          <w:szCs w:val="22"/>
        </w:rPr>
      </w:pPr>
    </w:p>
    <w:p w:rsidR="00C26217" w:rsidRPr="00C26217" w:rsidRDefault="00C26217" w:rsidP="00C26217">
      <w:pPr>
        <w:pStyle w:val="Prrafodelista"/>
        <w:spacing w:after="200" w:line="276" w:lineRule="auto"/>
        <w:jc w:val="both"/>
        <w:rPr>
          <w:rFonts w:asciiTheme="minorHAnsi" w:hAnsiTheme="minorHAnsi" w:cs="Arial"/>
          <w:sz w:val="22"/>
          <w:szCs w:val="22"/>
        </w:rPr>
      </w:pPr>
      <w:r w:rsidRPr="00C26217">
        <w:rPr>
          <w:rFonts w:asciiTheme="minorHAnsi" w:hAnsiTheme="minorHAnsi" w:cs="Arial"/>
          <w:sz w:val="22"/>
          <w:szCs w:val="22"/>
        </w:rPr>
        <w:t>3.1.3</w:t>
      </w:r>
      <w:r w:rsidRPr="00C26217">
        <w:rPr>
          <w:rFonts w:asciiTheme="minorHAnsi" w:hAnsiTheme="minorHAnsi" w:cs="Arial"/>
          <w:sz w:val="22"/>
          <w:szCs w:val="22"/>
        </w:rPr>
        <w:tab/>
        <w:t>Escritura en los registros</w:t>
      </w:r>
    </w:p>
    <w:p w:rsidR="00C26217" w:rsidRPr="00C26217" w:rsidRDefault="00C26217" w:rsidP="00C26217">
      <w:pPr>
        <w:pStyle w:val="Prrafodelista"/>
        <w:spacing w:after="200" w:line="276" w:lineRule="auto"/>
        <w:ind w:left="0"/>
        <w:jc w:val="both"/>
        <w:rPr>
          <w:rFonts w:asciiTheme="minorHAnsi" w:hAnsiTheme="minorHAnsi" w:cs="Arial"/>
          <w:sz w:val="22"/>
          <w:szCs w:val="22"/>
        </w:rPr>
      </w:pPr>
      <w:r w:rsidRPr="00C26217">
        <w:rPr>
          <w:rFonts w:asciiTheme="minorHAnsi" w:hAnsiTheme="minorHAnsi" w:cs="Arial"/>
          <w:sz w:val="22"/>
          <w:szCs w:val="22"/>
        </w:rPr>
        <w:t>Para hacer la configuración del PWM, debemos hacer la escritura de modo explícito en los registros del módulo, para ello debemos consultar dos registros esenciales.</w:t>
      </w:r>
    </w:p>
    <w:p w:rsidR="00C26217" w:rsidRPr="00C26217" w:rsidRDefault="00C26217" w:rsidP="00C26217">
      <w:pPr>
        <w:pStyle w:val="Prrafodelista"/>
        <w:spacing w:after="200" w:line="276" w:lineRule="auto"/>
        <w:ind w:left="0"/>
        <w:jc w:val="both"/>
        <w:rPr>
          <w:rFonts w:asciiTheme="minorHAnsi" w:hAnsiTheme="minorHAnsi" w:cs="Arial"/>
          <w:sz w:val="22"/>
          <w:szCs w:val="22"/>
        </w:rPr>
      </w:pPr>
    </w:p>
    <w:p w:rsidR="00C26217" w:rsidRPr="00C26217" w:rsidRDefault="00C26217" w:rsidP="00C26217">
      <w:pPr>
        <w:pStyle w:val="Prrafodelista"/>
        <w:spacing w:after="200" w:line="276" w:lineRule="auto"/>
        <w:ind w:left="0"/>
        <w:jc w:val="both"/>
        <w:rPr>
          <w:rFonts w:asciiTheme="minorHAnsi" w:hAnsiTheme="minorHAnsi" w:cs="Arial"/>
          <w:sz w:val="22"/>
          <w:szCs w:val="22"/>
        </w:rPr>
      </w:pPr>
      <w:proofErr w:type="spellStart"/>
      <w:r w:rsidRPr="00C26217">
        <w:rPr>
          <w:rFonts w:asciiTheme="minorHAnsi" w:hAnsiTheme="minorHAnsi" w:cs="Arial"/>
          <w:sz w:val="22"/>
          <w:szCs w:val="22"/>
        </w:rPr>
        <w:t>TCSR_x</w:t>
      </w:r>
      <w:proofErr w:type="spellEnd"/>
      <w:r w:rsidRPr="00C26217">
        <w:rPr>
          <w:rFonts w:asciiTheme="minorHAnsi" w:hAnsiTheme="minorHAnsi" w:cs="Arial"/>
          <w:sz w:val="22"/>
          <w:szCs w:val="22"/>
        </w:rPr>
        <w:t xml:space="preserve">: O registro de control. Dentro de este registro se almacena los bits de control del módulo, esto es, si queremos “que funcione como </w:t>
      </w:r>
      <w:proofErr w:type="spellStart"/>
      <w:r w:rsidRPr="00C26217">
        <w:rPr>
          <w:rFonts w:asciiTheme="minorHAnsi" w:hAnsiTheme="minorHAnsi" w:cs="Arial"/>
          <w:sz w:val="22"/>
          <w:szCs w:val="22"/>
        </w:rPr>
        <w:t>timer</w:t>
      </w:r>
      <w:proofErr w:type="spellEnd"/>
      <w:r w:rsidRPr="00C26217">
        <w:rPr>
          <w:rFonts w:asciiTheme="minorHAnsi" w:hAnsiTheme="minorHAnsi" w:cs="Arial"/>
          <w:sz w:val="22"/>
          <w:szCs w:val="22"/>
        </w:rPr>
        <w:t xml:space="preserve">”, “como PWM”, “como interrupción”, entre otros, además de otros valores, por ejemplo: para el PWM debemos configurar si el contador será de tipo ascendente o descendente, si debe limpiar algunos registros de memoria/control, etc. Cabe destacar que dentro de este registro, tenemos los bits de 0 a 20 como bits reservados (funciones desconocidas por el usuario), el resto pertenece a nuestra configuración. </w:t>
      </w:r>
    </w:p>
    <w:p w:rsidR="00C26217" w:rsidRPr="00C26217" w:rsidRDefault="00C26217" w:rsidP="00C26217">
      <w:pPr>
        <w:pStyle w:val="Prrafodelista"/>
        <w:spacing w:after="200" w:line="276" w:lineRule="auto"/>
        <w:ind w:left="0"/>
        <w:jc w:val="both"/>
        <w:rPr>
          <w:rFonts w:asciiTheme="minorHAnsi" w:hAnsiTheme="minorHAnsi" w:cs="Arial"/>
          <w:sz w:val="22"/>
          <w:szCs w:val="22"/>
        </w:rPr>
      </w:pPr>
      <w:r w:rsidRPr="00C26217">
        <w:rPr>
          <w:rFonts w:asciiTheme="minorHAnsi" w:hAnsiTheme="minorHAnsi" w:cs="Arial"/>
          <w:sz w:val="22"/>
          <w:szCs w:val="22"/>
        </w:rPr>
        <w:t>Para nuestro caso, manejaremos los siguientes bits de control:</w:t>
      </w:r>
    </w:p>
    <w:p w:rsidR="00C26217" w:rsidRPr="00C26217" w:rsidRDefault="00C26217" w:rsidP="00C26217">
      <w:pPr>
        <w:pStyle w:val="Prrafodelista"/>
        <w:spacing w:after="200" w:line="276" w:lineRule="auto"/>
        <w:ind w:left="0"/>
        <w:jc w:val="both"/>
        <w:rPr>
          <w:rFonts w:asciiTheme="minorHAnsi" w:hAnsiTheme="minorHAnsi" w:cs="Arial"/>
          <w:sz w:val="22"/>
          <w:szCs w:val="22"/>
        </w:rPr>
      </w:pPr>
    </w:p>
    <w:p w:rsidR="00C26217" w:rsidRPr="00C26217" w:rsidRDefault="00C26217" w:rsidP="00C26217">
      <w:pPr>
        <w:pStyle w:val="Prrafodelista"/>
        <w:spacing w:after="200" w:line="276" w:lineRule="auto"/>
        <w:ind w:left="0"/>
        <w:jc w:val="both"/>
        <w:rPr>
          <w:rFonts w:asciiTheme="minorHAnsi" w:hAnsiTheme="minorHAnsi" w:cs="Arial"/>
          <w:sz w:val="22"/>
          <w:szCs w:val="22"/>
        </w:rPr>
      </w:pPr>
      <w:r w:rsidRPr="00C26217">
        <w:rPr>
          <w:rFonts w:asciiTheme="minorHAnsi" w:hAnsiTheme="minorHAnsi" w:cs="Arial"/>
          <w:sz w:val="22"/>
          <w:szCs w:val="22"/>
        </w:rPr>
        <w:t>Bit 21: 1</w:t>
      </w:r>
      <w:r w:rsidRPr="00C26217">
        <w:rPr>
          <w:rFonts w:asciiTheme="minorHAnsi" w:hAnsiTheme="minorHAnsi" w:cs="Arial"/>
          <w:sz w:val="22"/>
          <w:szCs w:val="22"/>
        </w:rPr>
        <w:tab/>
      </w:r>
      <w:r w:rsidRPr="00C26217">
        <w:rPr>
          <w:rFonts w:asciiTheme="minorHAnsi" w:hAnsiTheme="minorHAnsi" w:cs="Arial"/>
          <w:sz w:val="22"/>
          <w:szCs w:val="22"/>
        </w:rPr>
        <w:tab/>
        <w:t xml:space="preserve">Habilita todos los </w:t>
      </w:r>
      <w:proofErr w:type="spellStart"/>
      <w:r w:rsidRPr="00C26217">
        <w:rPr>
          <w:rFonts w:asciiTheme="minorHAnsi" w:hAnsiTheme="minorHAnsi" w:cs="Arial"/>
          <w:sz w:val="22"/>
          <w:szCs w:val="22"/>
        </w:rPr>
        <w:t>timers</w:t>
      </w:r>
      <w:proofErr w:type="spellEnd"/>
    </w:p>
    <w:p w:rsidR="00C26217" w:rsidRPr="00C26217" w:rsidRDefault="00C26217" w:rsidP="00C26217">
      <w:pPr>
        <w:pStyle w:val="Prrafodelista"/>
        <w:spacing w:after="200" w:line="276" w:lineRule="auto"/>
        <w:ind w:left="0"/>
        <w:jc w:val="both"/>
        <w:rPr>
          <w:rFonts w:asciiTheme="minorHAnsi" w:hAnsiTheme="minorHAnsi" w:cs="Arial"/>
          <w:sz w:val="22"/>
          <w:szCs w:val="22"/>
        </w:rPr>
      </w:pPr>
      <w:r w:rsidRPr="00C26217">
        <w:rPr>
          <w:rFonts w:asciiTheme="minorHAnsi" w:hAnsiTheme="minorHAnsi" w:cs="Arial"/>
          <w:sz w:val="22"/>
          <w:szCs w:val="22"/>
        </w:rPr>
        <w:t>Bit 22: 1</w:t>
      </w:r>
      <w:r w:rsidRPr="00C26217">
        <w:rPr>
          <w:rFonts w:asciiTheme="minorHAnsi" w:hAnsiTheme="minorHAnsi" w:cs="Arial"/>
          <w:sz w:val="22"/>
          <w:szCs w:val="22"/>
        </w:rPr>
        <w:tab/>
      </w:r>
      <w:r w:rsidRPr="00C26217">
        <w:rPr>
          <w:rFonts w:asciiTheme="minorHAnsi" w:hAnsiTheme="minorHAnsi" w:cs="Arial"/>
          <w:sz w:val="22"/>
          <w:szCs w:val="22"/>
        </w:rPr>
        <w:tab/>
        <w:t>Habilita PWM</w:t>
      </w:r>
    </w:p>
    <w:p w:rsidR="00C26217" w:rsidRPr="00C26217" w:rsidRDefault="00C26217" w:rsidP="00C26217">
      <w:pPr>
        <w:pStyle w:val="Prrafodelista"/>
        <w:spacing w:after="200" w:line="276" w:lineRule="auto"/>
        <w:ind w:left="0"/>
        <w:jc w:val="both"/>
        <w:rPr>
          <w:rFonts w:asciiTheme="minorHAnsi" w:hAnsiTheme="minorHAnsi" w:cs="Arial"/>
          <w:sz w:val="22"/>
          <w:szCs w:val="22"/>
        </w:rPr>
      </w:pPr>
      <w:r w:rsidRPr="00C26217">
        <w:rPr>
          <w:rFonts w:asciiTheme="minorHAnsi" w:hAnsiTheme="minorHAnsi" w:cs="Arial"/>
          <w:sz w:val="22"/>
          <w:szCs w:val="22"/>
        </w:rPr>
        <w:t>Bit 23: 0</w:t>
      </w:r>
      <w:r w:rsidRPr="00C26217">
        <w:rPr>
          <w:rFonts w:asciiTheme="minorHAnsi" w:hAnsiTheme="minorHAnsi" w:cs="Arial"/>
          <w:sz w:val="22"/>
          <w:szCs w:val="22"/>
        </w:rPr>
        <w:tab/>
        <w:t>Interrupción del Timer0 no cambia, cambio manual</w:t>
      </w:r>
    </w:p>
    <w:p w:rsidR="00C26217" w:rsidRPr="00C26217" w:rsidRDefault="00C26217" w:rsidP="00C26217">
      <w:pPr>
        <w:pStyle w:val="Prrafodelista"/>
        <w:spacing w:after="200" w:line="276" w:lineRule="auto"/>
        <w:ind w:left="0"/>
        <w:jc w:val="both"/>
        <w:rPr>
          <w:rFonts w:asciiTheme="minorHAnsi" w:hAnsiTheme="minorHAnsi" w:cs="Arial"/>
          <w:sz w:val="22"/>
          <w:szCs w:val="22"/>
        </w:rPr>
      </w:pPr>
      <w:r w:rsidRPr="00C26217">
        <w:rPr>
          <w:rFonts w:asciiTheme="minorHAnsi" w:hAnsiTheme="minorHAnsi" w:cs="Arial"/>
          <w:sz w:val="22"/>
          <w:szCs w:val="22"/>
        </w:rPr>
        <w:t>Bit 24: 0</w:t>
      </w:r>
      <w:r w:rsidRPr="00C26217">
        <w:rPr>
          <w:rFonts w:asciiTheme="minorHAnsi" w:hAnsiTheme="minorHAnsi" w:cs="Arial"/>
          <w:sz w:val="22"/>
          <w:szCs w:val="22"/>
        </w:rPr>
        <w:tab/>
      </w:r>
      <w:r w:rsidRPr="00C26217">
        <w:rPr>
          <w:rFonts w:asciiTheme="minorHAnsi" w:hAnsiTheme="minorHAnsi" w:cs="Arial"/>
          <w:sz w:val="22"/>
          <w:szCs w:val="22"/>
        </w:rPr>
        <w:tab/>
        <w:t>Deshabilita Timer0</w:t>
      </w:r>
    </w:p>
    <w:p w:rsidR="00C26217" w:rsidRPr="00C26217" w:rsidRDefault="00C26217" w:rsidP="00C26217">
      <w:pPr>
        <w:pStyle w:val="Prrafodelista"/>
        <w:spacing w:after="200" w:line="276" w:lineRule="auto"/>
        <w:ind w:left="0"/>
        <w:jc w:val="both"/>
        <w:rPr>
          <w:rFonts w:asciiTheme="minorHAnsi" w:hAnsiTheme="minorHAnsi" w:cs="Arial"/>
          <w:sz w:val="22"/>
          <w:szCs w:val="22"/>
        </w:rPr>
      </w:pPr>
      <w:r w:rsidRPr="00C26217">
        <w:rPr>
          <w:rFonts w:asciiTheme="minorHAnsi" w:hAnsiTheme="minorHAnsi" w:cs="Arial"/>
          <w:sz w:val="22"/>
          <w:szCs w:val="22"/>
        </w:rPr>
        <w:t>Bit 25: 0</w:t>
      </w:r>
      <w:r w:rsidRPr="00C26217">
        <w:rPr>
          <w:rFonts w:asciiTheme="minorHAnsi" w:hAnsiTheme="minorHAnsi" w:cs="Arial"/>
          <w:sz w:val="22"/>
          <w:szCs w:val="22"/>
        </w:rPr>
        <w:tab/>
      </w:r>
      <w:r w:rsidRPr="00C26217">
        <w:rPr>
          <w:rFonts w:asciiTheme="minorHAnsi" w:hAnsiTheme="minorHAnsi" w:cs="Arial"/>
          <w:sz w:val="22"/>
          <w:szCs w:val="22"/>
        </w:rPr>
        <w:tab/>
        <w:t>Deshabilita señal de interrupción</w:t>
      </w:r>
    </w:p>
    <w:p w:rsidR="00C26217" w:rsidRPr="00C26217" w:rsidRDefault="00C26217" w:rsidP="00C26217">
      <w:pPr>
        <w:pStyle w:val="Prrafodelista"/>
        <w:spacing w:after="200" w:line="276" w:lineRule="auto"/>
        <w:ind w:left="0"/>
        <w:jc w:val="both"/>
        <w:rPr>
          <w:rFonts w:asciiTheme="minorHAnsi" w:hAnsiTheme="minorHAnsi" w:cs="Arial"/>
          <w:sz w:val="22"/>
          <w:szCs w:val="22"/>
        </w:rPr>
      </w:pPr>
      <w:r w:rsidRPr="00C26217">
        <w:rPr>
          <w:rFonts w:asciiTheme="minorHAnsi" w:hAnsiTheme="minorHAnsi" w:cs="Arial"/>
          <w:sz w:val="22"/>
          <w:szCs w:val="22"/>
        </w:rPr>
        <w:t>Bit 26: 0</w:t>
      </w:r>
      <w:r w:rsidRPr="00C26217">
        <w:rPr>
          <w:rFonts w:asciiTheme="minorHAnsi" w:hAnsiTheme="minorHAnsi" w:cs="Arial"/>
          <w:sz w:val="22"/>
          <w:szCs w:val="22"/>
        </w:rPr>
        <w:tab/>
      </w:r>
      <w:r w:rsidRPr="00C26217">
        <w:rPr>
          <w:rFonts w:asciiTheme="minorHAnsi" w:hAnsiTheme="minorHAnsi" w:cs="Arial"/>
          <w:sz w:val="22"/>
          <w:szCs w:val="22"/>
        </w:rPr>
        <w:tab/>
        <w:t>Sin carga al Timer0</w:t>
      </w:r>
    </w:p>
    <w:p w:rsidR="00C26217" w:rsidRPr="00C26217" w:rsidRDefault="00C26217" w:rsidP="00C26217">
      <w:pPr>
        <w:pStyle w:val="Prrafodelista"/>
        <w:spacing w:after="200" w:line="276" w:lineRule="auto"/>
        <w:ind w:left="0"/>
        <w:jc w:val="both"/>
        <w:rPr>
          <w:rFonts w:asciiTheme="minorHAnsi" w:hAnsiTheme="minorHAnsi" w:cs="Arial"/>
          <w:sz w:val="22"/>
          <w:szCs w:val="22"/>
        </w:rPr>
      </w:pPr>
      <w:r w:rsidRPr="00C26217">
        <w:rPr>
          <w:rFonts w:asciiTheme="minorHAnsi" w:hAnsiTheme="minorHAnsi" w:cs="Arial"/>
          <w:sz w:val="22"/>
          <w:szCs w:val="22"/>
        </w:rPr>
        <w:t>Bit 27: 0</w:t>
      </w:r>
      <w:r w:rsidRPr="00C26217">
        <w:rPr>
          <w:rFonts w:asciiTheme="minorHAnsi" w:hAnsiTheme="minorHAnsi" w:cs="Arial"/>
          <w:sz w:val="22"/>
          <w:szCs w:val="22"/>
        </w:rPr>
        <w:tab/>
      </w:r>
      <w:r w:rsidRPr="00C26217">
        <w:rPr>
          <w:rFonts w:asciiTheme="minorHAnsi" w:hAnsiTheme="minorHAnsi" w:cs="Arial"/>
          <w:sz w:val="22"/>
          <w:szCs w:val="22"/>
        </w:rPr>
        <w:tab/>
        <w:t>Mantiene valor de Timer0</w:t>
      </w:r>
    </w:p>
    <w:p w:rsidR="00C26217" w:rsidRPr="00C26217" w:rsidRDefault="00C26217" w:rsidP="00C26217">
      <w:pPr>
        <w:pStyle w:val="Prrafodelista"/>
        <w:spacing w:after="200" w:line="276" w:lineRule="auto"/>
        <w:ind w:left="0"/>
        <w:jc w:val="both"/>
        <w:rPr>
          <w:rFonts w:asciiTheme="minorHAnsi" w:hAnsiTheme="minorHAnsi" w:cs="Arial"/>
          <w:sz w:val="22"/>
          <w:szCs w:val="22"/>
        </w:rPr>
      </w:pPr>
      <w:r w:rsidRPr="00C26217">
        <w:rPr>
          <w:rFonts w:asciiTheme="minorHAnsi" w:hAnsiTheme="minorHAnsi" w:cs="Arial"/>
          <w:sz w:val="22"/>
          <w:szCs w:val="22"/>
        </w:rPr>
        <w:t>Bit 28: 0</w:t>
      </w:r>
      <w:r w:rsidRPr="00C26217">
        <w:rPr>
          <w:rFonts w:asciiTheme="minorHAnsi" w:hAnsiTheme="minorHAnsi" w:cs="Arial"/>
          <w:sz w:val="22"/>
          <w:szCs w:val="22"/>
        </w:rPr>
        <w:tab/>
      </w:r>
      <w:r w:rsidRPr="00C26217">
        <w:rPr>
          <w:rFonts w:asciiTheme="minorHAnsi" w:hAnsiTheme="minorHAnsi" w:cs="Arial"/>
          <w:sz w:val="22"/>
          <w:szCs w:val="22"/>
        </w:rPr>
        <w:tab/>
        <w:t>Deshabilita interrupciones externas</w:t>
      </w:r>
    </w:p>
    <w:p w:rsidR="00C26217" w:rsidRPr="00C26217" w:rsidRDefault="00C26217" w:rsidP="00C26217">
      <w:pPr>
        <w:pStyle w:val="Prrafodelista"/>
        <w:spacing w:after="200" w:line="276" w:lineRule="auto"/>
        <w:ind w:left="0"/>
        <w:jc w:val="both"/>
        <w:rPr>
          <w:rFonts w:asciiTheme="minorHAnsi" w:hAnsiTheme="minorHAnsi" w:cs="Arial"/>
          <w:sz w:val="22"/>
          <w:szCs w:val="22"/>
        </w:rPr>
      </w:pPr>
      <w:r w:rsidRPr="00C26217">
        <w:rPr>
          <w:rFonts w:asciiTheme="minorHAnsi" w:hAnsiTheme="minorHAnsi" w:cs="Arial"/>
          <w:sz w:val="22"/>
          <w:szCs w:val="22"/>
        </w:rPr>
        <w:t>Bit 29: 1</w:t>
      </w:r>
      <w:r w:rsidRPr="00C26217">
        <w:rPr>
          <w:rFonts w:asciiTheme="minorHAnsi" w:hAnsiTheme="minorHAnsi" w:cs="Arial"/>
          <w:sz w:val="22"/>
          <w:szCs w:val="22"/>
        </w:rPr>
        <w:tab/>
      </w:r>
      <w:r w:rsidRPr="00C26217">
        <w:rPr>
          <w:rFonts w:asciiTheme="minorHAnsi" w:hAnsiTheme="minorHAnsi" w:cs="Arial"/>
          <w:sz w:val="22"/>
          <w:szCs w:val="22"/>
        </w:rPr>
        <w:tab/>
        <w:t>Habilita señal externa (PWM)</w:t>
      </w:r>
    </w:p>
    <w:p w:rsidR="00C26217" w:rsidRPr="00C26217" w:rsidRDefault="00C26217" w:rsidP="00C26217">
      <w:pPr>
        <w:pStyle w:val="Prrafodelista"/>
        <w:spacing w:after="200" w:line="276" w:lineRule="auto"/>
        <w:ind w:left="0"/>
        <w:jc w:val="both"/>
        <w:rPr>
          <w:rFonts w:asciiTheme="minorHAnsi" w:hAnsiTheme="minorHAnsi" w:cs="Arial"/>
          <w:sz w:val="22"/>
          <w:szCs w:val="22"/>
        </w:rPr>
      </w:pPr>
      <w:r w:rsidRPr="00C26217">
        <w:rPr>
          <w:rFonts w:asciiTheme="minorHAnsi" w:hAnsiTheme="minorHAnsi" w:cs="Arial"/>
          <w:sz w:val="22"/>
          <w:szCs w:val="22"/>
        </w:rPr>
        <w:t>Bit 30: 1</w:t>
      </w:r>
      <w:r w:rsidRPr="00C26217">
        <w:rPr>
          <w:rFonts w:asciiTheme="minorHAnsi" w:hAnsiTheme="minorHAnsi" w:cs="Arial"/>
          <w:sz w:val="22"/>
          <w:szCs w:val="22"/>
        </w:rPr>
        <w:tab/>
      </w:r>
      <w:r w:rsidRPr="00C26217">
        <w:rPr>
          <w:rFonts w:asciiTheme="minorHAnsi" w:hAnsiTheme="minorHAnsi" w:cs="Arial"/>
          <w:sz w:val="22"/>
          <w:szCs w:val="22"/>
        </w:rPr>
        <w:tab/>
        <w:t xml:space="preserve">Contador de </w:t>
      </w:r>
      <w:proofErr w:type="spellStart"/>
      <w:r w:rsidRPr="00C26217">
        <w:rPr>
          <w:rFonts w:asciiTheme="minorHAnsi" w:hAnsiTheme="minorHAnsi" w:cs="Arial"/>
          <w:sz w:val="22"/>
          <w:szCs w:val="22"/>
        </w:rPr>
        <w:t>Timer</w:t>
      </w:r>
      <w:proofErr w:type="spellEnd"/>
      <w:r w:rsidRPr="00C26217">
        <w:rPr>
          <w:rFonts w:asciiTheme="minorHAnsi" w:hAnsiTheme="minorHAnsi" w:cs="Arial"/>
          <w:sz w:val="22"/>
          <w:szCs w:val="22"/>
        </w:rPr>
        <w:t xml:space="preserve"> descendiente</w:t>
      </w:r>
    </w:p>
    <w:p w:rsidR="00C26217" w:rsidRDefault="00C26217" w:rsidP="00C26217">
      <w:pPr>
        <w:pStyle w:val="Prrafodelista"/>
        <w:spacing w:after="200" w:line="276" w:lineRule="auto"/>
        <w:ind w:left="0"/>
        <w:jc w:val="both"/>
        <w:rPr>
          <w:rFonts w:asciiTheme="minorHAnsi" w:hAnsiTheme="minorHAnsi" w:cs="Arial"/>
          <w:sz w:val="22"/>
          <w:szCs w:val="22"/>
        </w:rPr>
      </w:pPr>
      <w:r w:rsidRPr="00C26217">
        <w:rPr>
          <w:rFonts w:asciiTheme="minorHAnsi" w:hAnsiTheme="minorHAnsi" w:cs="Arial"/>
          <w:sz w:val="22"/>
          <w:szCs w:val="22"/>
        </w:rPr>
        <w:t>Bit 31: 0</w:t>
      </w:r>
      <w:r w:rsidRPr="00C26217">
        <w:rPr>
          <w:rFonts w:asciiTheme="minorHAnsi" w:hAnsiTheme="minorHAnsi" w:cs="Arial"/>
          <w:sz w:val="22"/>
          <w:szCs w:val="22"/>
        </w:rPr>
        <w:tab/>
      </w:r>
      <w:r w:rsidRPr="00C26217">
        <w:rPr>
          <w:rFonts w:asciiTheme="minorHAnsi" w:hAnsiTheme="minorHAnsi" w:cs="Arial"/>
          <w:sz w:val="22"/>
          <w:szCs w:val="22"/>
        </w:rPr>
        <w:tab/>
        <w:t xml:space="preserve">Modo de </w:t>
      </w:r>
      <w:proofErr w:type="spellStart"/>
      <w:r w:rsidRPr="00C26217">
        <w:rPr>
          <w:rFonts w:asciiTheme="minorHAnsi" w:hAnsiTheme="minorHAnsi" w:cs="Arial"/>
          <w:sz w:val="22"/>
          <w:szCs w:val="22"/>
        </w:rPr>
        <w:t>Timer</w:t>
      </w:r>
      <w:proofErr w:type="spellEnd"/>
      <w:r w:rsidRPr="00C26217">
        <w:rPr>
          <w:rFonts w:asciiTheme="minorHAnsi" w:hAnsiTheme="minorHAnsi" w:cs="Arial"/>
          <w:sz w:val="22"/>
          <w:szCs w:val="22"/>
        </w:rPr>
        <w:t xml:space="preserve"> es generación</w:t>
      </w:r>
    </w:p>
    <w:p w:rsidR="00A0724B" w:rsidRPr="00C26217" w:rsidRDefault="00A0724B" w:rsidP="00C26217">
      <w:pPr>
        <w:pStyle w:val="Prrafodelista"/>
        <w:spacing w:after="200" w:line="276" w:lineRule="auto"/>
        <w:ind w:left="0"/>
        <w:jc w:val="both"/>
        <w:rPr>
          <w:rFonts w:asciiTheme="minorHAnsi" w:hAnsiTheme="minorHAnsi" w:cs="Arial"/>
          <w:sz w:val="22"/>
          <w:szCs w:val="22"/>
        </w:rPr>
      </w:pPr>
    </w:p>
    <w:p w:rsidR="00C26217" w:rsidRPr="00C26217" w:rsidRDefault="00C26217" w:rsidP="00C26217">
      <w:pPr>
        <w:pStyle w:val="Prrafodelista"/>
        <w:spacing w:after="200" w:line="276" w:lineRule="auto"/>
        <w:jc w:val="both"/>
        <w:rPr>
          <w:rFonts w:asciiTheme="minorHAnsi" w:hAnsiTheme="minorHAnsi" w:cs="Arial"/>
          <w:sz w:val="22"/>
          <w:szCs w:val="22"/>
        </w:rPr>
      </w:pPr>
    </w:p>
    <w:p w:rsidR="00A0724B" w:rsidRDefault="00A0724B" w:rsidP="00C26217">
      <w:pPr>
        <w:pStyle w:val="Prrafodelista"/>
        <w:spacing w:after="200" w:line="276" w:lineRule="auto"/>
        <w:ind w:left="0"/>
        <w:jc w:val="both"/>
        <w:rPr>
          <w:rFonts w:asciiTheme="minorHAnsi" w:hAnsiTheme="minorHAnsi" w:cs="Arial"/>
          <w:sz w:val="22"/>
          <w:szCs w:val="22"/>
        </w:rPr>
      </w:pPr>
    </w:p>
    <w:p w:rsidR="0085769E" w:rsidRDefault="00C26217" w:rsidP="00C26217">
      <w:pPr>
        <w:pStyle w:val="Prrafodelista"/>
        <w:spacing w:after="200" w:line="276" w:lineRule="auto"/>
        <w:ind w:left="0"/>
        <w:jc w:val="both"/>
        <w:rPr>
          <w:rFonts w:asciiTheme="minorHAnsi" w:hAnsiTheme="minorHAnsi" w:cs="Arial"/>
          <w:sz w:val="22"/>
          <w:szCs w:val="22"/>
        </w:rPr>
      </w:pPr>
      <w:r w:rsidRPr="00C26217">
        <w:rPr>
          <w:rFonts w:asciiTheme="minorHAnsi" w:hAnsiTheme="minorHAnsi" w:cs="Arial"/>
          <w:sz w:val="22"/>
          <w:szCs w:val="22"/>
        </w:rPr>
        <w:t>El valor hexadecimal a manejar es 0X00000606.</w:t>
      </w:r>
    </w:p>
    <w:p w:rsidR="004D3B2D" w:rsidRDefault="004D3B2D" w:rsidP="00C26217">
      <w:pPr>
        <w:pStyle w:val="Prrafodelista"/>
        <w:spacing w:after="200" w:line="276" w:lineRule="auto"/>
        <w:ind w:left="0"/>
        <w:jc w:val="both"/>
        <w:rPr>
          <w:b/>
          <w:sz w:val="20"/>
          <w:szCs w:val="20"/>
        </w:rPr>
      </w:pPr>
    </w:p>
    <w:p w:rsidR="00363030" w:rsidRDefault="004D3B2D" w:rsidP="00850E2D">
      <w:pPr>
        <w:pStyle w:val="Prrafodelista"/>
        <w:spacing w:after="200" w:line="276" w:lineRule="auto"/>
        <w:ind w:left="0"/>
        <w:jc w:val="both"/>
        <w:rPr>
          <w:b/>
          <w:sz w:val="20"/>
          <w:szCs w:val="20"/>
        </w:rPr>
      </w:pPr>
      <w:r>
        <w:rPr>
          <w:rFonts w:ascii="LM Roman 10 Regular" w:hAnsi="LM Roman 10 Regular" w:cs="Arial"/>
          <w:noProof/>
          <w:lang w:val="es-MX" w:eastAsia="es-MX"/>
        </w:rPr>
        <w:drawing>
          <wp:inline distT="0" distB="0" distL="0" distR="0" wp14:anchorId="330A2752" wp14:editId="27934D48">
            <wp:extent cx="2894330" cy="664272"/>
            <wp:effectExtent l="0" t="0" r="1270" b="254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94330" cy="664272"/>
                    </a:xfrm>
                    <a:prstGeom prst="rect">
                      <a:avLst/>
                    </a:prstGeom>
                    <a:noFill/>
                    <a:ln>
                      <a:noFill/>
                    </a:ln>
                  </pic:spPr>
                </pic:pic>
              </a:graphicData>
            </a:graphic>
          </wp:inline>
        </w:drawing>
      </w:r>
    </w:p>
    <w:p w:rsidR="00C90A3F" w:rsidRDefault="004D3B2D" w:rsidP="00C90A3F">
      <w:pPr>
        <w:spacing w:after="200" w:line="276" w:lineRule="auto"/>
        <w:jc w:val="center"/>
        <w:rPr>
          <w:rFonts w:asciiTheme="minorHAnsi" w:hAnsiTheme="minorHAnsi" w:cs="Arial"/>
          <w:sz w:val="16"/>
          <w:szCs w:val="16"/>
        </w:rPr>
      </w:pPr>
      <w:r>
        <w:rPr>
          <w:rFonts w:asciiTheme="minorHAnsi" w:hAnsiTheme="minorHAnsi" w:cs="Arial"/>
          <w:sz w:val="16"/>
          <w:szCs w:val="16"/>
        </w:rPr>
        <w:t>Figura 3</w:t>
      </w:r>
      <w:r w:rsidR="00363030" w:rsidRPr="00A73538">
        <w:rPr>
          <w:rFonts w:asciiTheme="minorHAnsi" w:hAnsiTheme="minorHAnsi" w:cs="Arial"/>
          <w:sz w:val="16"/>
          <w:szCs w:val="16"/>
        </w:rPr>
        <w:t xml:space="preserve">. </w:t>
      </w:r>
      <w:r w:rsidRPr="004D3B2D">
        <w:rPr>
          <w:rFonts w:asciiTheme="minorHAnsi" w:hAnsiTheme="minorHAnsi" w:cs="Arial"/>
          <w:sz w:val="16"/>
          <w:szCs w:val="16"/>
        </w:rPr>
        <w:t xml:space="preserve">Distribución de los bits de control para el registro </w:t>
      </w:r>
      <w:proofErr w:type="spellStart"/>
      <w:r w:rsidRPr="004D3B2D">
        <w:rPr>
          <w:rFonts w:asciiTheme="minorHAnsi" w:hAnsiTheme="minorHAnsi" w:cs="Arial"/>
          <w:sz w:val="16"/>
          <w:szCs w:val="16"/>
        </w:rPr>
        <w:t>TCSR_x</w:t>
      </w:r>
      <w:proofErr w:type="spellEnd"/>
    </w:p>
    <w:p w:rsidR="00A0724B" w:rsidRDefault="00A0724B" w:rsidP="00C90A3F">
      <w:pPr>
        <w:spacing w:after="200" w:line="276" w:lineRule="auto"/>
        <w:jc w:val="both"/>
        <w:rPr>
          <w:rFonts w:asciiTheme="minorHAnsi" w:hAnsiTheme="minorHAnsi" w:cs="Arial"/>
          <w:sz w:val="22"/>
          <w:szCs w:val="22"/>
        </w:rPr>
      </w:pPr>
    </w:p>
    <w:p w:rsidR="00C90A3F" w:rsidRDefault="00C90A3F" w:rsidP="00C90A3F">
      <w:pPr>
        <w:spacing w:after="200" w:line="276" w:lineRule="auto"/>
        <w:jc w:val="both"/>
        <w:rPr>
          <w:rFonts w:asciiTheme="minorHAnsi" w:hAnsiTheme="minorHAnsi" w:cs="Arial"/>
          <w:sz w:val="22"/>
          <w:szCs w:val="22"/>
        </w:rPr>
      </w:pPr>
      <w:r w:rsidRPr="00C90A3F">
        <w:rPr>
          <w:rFonts w:asciiTheme="minorHAnsi" w:hAnsiTheme="minorHAnsi" w:cs="Arial"/>
          <w:sz w:val="22"/>
          <w:szCs w:val="22"/>
        </w:rPr>
        <w:t>Dentro de estos registros se hace el almacenamiento de información referente al ciclo de trabajo (TLR1) y periodo</w:t>
      </w:r>
      <w:r>
        <w:rPr>
          <w:rFonts w:asciiTheme="minorHAnsi" w:hAnsiTheme="minorHAnsi" w:cs="Arial"/>
          <w:sz w:val="22"/>
          <w:szCs w:val="22"/>
        </w:rPr>
        <w:t xml:space="preserve"> </w:t>
      </w:r>
      <w:r w:rsidRPr="00C90A3F">
        <w:rPr>
          <w:rFonts w:asciiTheme="minorHAnsi" w:hAnsiTheme="minorHAnsi" w:cs="Arial"/>
          <w:sz w:val="22"/>
          <w:szCs w:val="22"/>
        </w:rPr>
        <w:t>(TLR0), para un módulo con configuración de registro de tamaño x, se hace el llenado del registro con x bits, en nuestro caso usamos los 32 bits.</w:t>
      </w:r>
    </w:p>
    <w:p w:rsidR="00A0724B" w:rsidRDefault="00A0724B" w:rsidP="00C90A3F">
      <w:pPr>
        <w:spacing w:after="200" w:line="276" w:lineRule="auto"/>
        <w:jc w:val="both"/>
        <w:rPr>
          <w:rFonts w:asciiTheme="minorHAnsi" w:hAnsiTheme="minorHAnsi" w:cs="Arial"/>
          <w:sz w:val="16"/>
          <w:szCs w:val="16"/>
        </w:rPr>
      </w:pPr>
    </w:p>
    <w:p w:rsidR="004D3B2D" w:rsidRPr="008F60A4" w:rsidRDefault="00C90A3F" w:rsidP="00363030">
      <w:pPr>
        <w:spacing w:after="200" w:line="276" w:lineRule="auto"/>
        <w:jc w:val="center"/>
        <w:rPr>
          <w:rFonts w:ascii="Arial" w:hAnsi="Arial" w:cs="Arial"/>
          <w:sz w:val="21"/>
          <w:szCs w:val="21"/>
        </w:rPr>
      </w:pPr>
      <w:r>
        <w:rPr>
          <w:rFonts w:ascii="LM Roman 10 Regular" w:hAnsi="LM Roman 10 Regular" w:cs="Arial"/>
          <w:noProof/>
          <w:lang w:val="es-MX" w:eastAsia="es-MX"/>
        </w:rPr>
        <w:drawing>
          <wp:inline distT="0" distB="0" distL="0" distR="0" wp14:anchorId="16A082ED" wp14:editId="26CB7074">
            <wp:extent cx="2894330" cy="373462"/>
            <wp:effectExtent l="0" t="0" r="1270" b="762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94330" cy="373462"/>
                    </a:xfrm>
                    <a:prstGeom prst="rect">
                      <a:avLst/>
                    </a:prstGeom>
                    <a:noFill/>
                    <a:ln>
                      <a:noFill/>
                    </a:ln>
                  </pic:spPr>
                </pic:pic>
              </a:graphicData>
            </a:graphic>
          </wp:inline>
        </w:drawing>
      </w:r>
    </w:p>
    <w:p w:rsidR="00C90A3F" w:rsidRDefault="00C90A3F" w:rsidP="00C90A3F">
      <w:pPr>
        <w:spacing w:after="200" w:line="276" w:lineRule="auto"/>
        <w:jc w:val="center"/>
        <w:rPr>
          <w:rFonts w:asciiTheme="minorHAnsi" w:hAnsiTheme="minorHAnsi" w:cs="Arial"/>
          <w:sz w:val="16"/>
          <w:szCs w:val="16"/>
        </w:rPr>
      </w:pPr>
      <w:r w:rsidRPr="00C90A3F">
        <w:rPr>
          <w:rFonts w:asciiTheme="minorHAnsi" w:hAnsiTheme="minorHAnsi" w:cs="Arial"/>
          <w:sz w:val="16"/>
          <w:szCs w:val="16"/>
        </w:rPr>
        <w:t>Figura</w:t>
      </w:r>
      <w:r w:rsidR="00681D07">
        <w:rPr>
          <w:rFonts w:asciiTheme="minorHAnsi" w:hAnsiTheme="minorHAnsi" w:cs="Arial"/>
          <w:sz w:val="16"/>
          <w:szCs w:val="16"/>
        </w:rPr>
        <w:t xml:space="preserve"> 4. </w:t>
      </w:r>
      <w:r w:rsidRPr="00C90A3F">
        <w:rPr>
          <w:rFonts w:asciiTheme="minorHAnsi" w:hAnsiTheme="minorHAnsi" w:cs="Arial"/>
          <w:sz w:val="16"/>
          <w:szCs w:val="16"/>
        </w:rPr>
        <w:t xml:space="preserve">Registro </w:t>
      </w:r>
      <w:proofErr w:type="spellStart"/>
      <w:r w:rsidRPr="00C90A3F">
        <w:rPr>
          <w:rFonts w:asciiTheme="minorHAnsi" w:hAnsiTheme="minorHAnsi" w:cs="Arial"/>
          <w:sz w:val="16"/>
          <w:szCs w:val="16"/>
        </w:rPr>
        <w:t>TLR_x</w:t>
      </w:r>
      <w:proofErr w:type="spellEnd"/>
      <w:r w:rsidRPr="00C90A3F">
        <w:rPr>
          <w:rFonts w:asciiTheme="minorHAnsi" w:hAnsiTheme="minorHAnsi" w:cs="Arial"/>
          <w:sz w:val="16"/>
          <w:szCs w:val="16"/>
        </w:rPr>
        <w:t xml:space="preserve"> para almacenar datos</w:t>
      </w:r>
    </w:p>
    <w:p w:rsidR="00363030" w:rsidRDefault="00363030" w:rsidP="00363030">
      <w:pPr>
        <w:pStyle w:val="Prrafodelista"/>
        <w:spacing w:after="200" w:line="276" w:lineRule="auto"/>
        <w:jc w:val="both"/>
        <w:rPr>
          <w:b/>
          <w:sz w:val="20"/>
          <w:szCs w:val="20"/>
        </w:rPr>
      </w:pPr>
    </w:p>
    <w:p w:rsidR="00363030" w:rsidRDefault="00363030" w:rsidP="00363030">
      <w:pPr>
        <w:pStyle w:val="Prrafodelista"/>
        <w:spacing w:after="200" w:line="276" w:lineRule="auto"/>
        <w:jc w:val="both"/>
        <w:rPr>
          <w:b/>
          <w:sz w:val="20"/>
          <w:szCs w:val="20"/>
        </w:rPr>
      </w:pPr>
    </w:p>
    <w:p w:rsidR="00363030" w:rsidRDefault="00363030" w:rsidP="00363030">
      <w:pPr>
        <w:pStyle w:val="Prrafodelista"/>
        <w:spacing w:after="200" w:line="276" w:lineRule="auto"/>
        <w:jc w:val="both"/>
        <w:rPr>
          <w:b/>
          <w:sz w:val="20"/>
          <w:szCs w:val="20"/>
        </w:rPr>
      </w:pPr>
    </w:p>
    <w:p w:rsidR="00850E2D" w:rsidRDefault="00850E2D" w:rsidP="00850E2D">
      <w:pPr>
        <w:pStyle w:val="Prrafodelista"/>
        <w:spacing w:after="200" w:line="276" w:lineRule="auto"/>
        <w:jc w:val="both"/>
        <w:rPr>
          <w:b/>
          <w:sz w:val="20"/>
          <w:szCs w:val="20"/>
        </w:rPr>
      </w:pPr>
    </w:p>
    <w:p w:rsidR="00C90A3F" w:rsidRPr="00C90A3F" w:rsidRDefault="00C90A3F" w:rsidP="00C90A3F">
      <w:pPr>
        <w:pStyle w:val="Prrafodelista"/>
        <w:numPr>
          <w:ilvl w:val="0"/>
          <w:numId w:val="5"/>
        </w:numPr>
        <w:rPr>
          <w:b/>
          <w:sz w:val="20"/>
          <w:szCs w:val="20"/>
        </w:rPr>
      </w:pPr>
      <w:r w:rsidRPr="00C90A3F">
        <w:rPr>
          <w:b/>
          <w:sz w:val="20"/>
          <w:szCs w:val="20"/>
        </w:rPr>
        <w:t xml:space="preserve">Arquitectura del módulo </w:t>
      </w:r>
      <w:proofErr w:type="spellStart"/>
      <w:r w:rsidRPr="00C90A3F">
        <w:rPr>
          <w:b/>
          <w:sz w:val="20"/>
          <w:szCs w:val="20"/>
        </w:rPr>
        <w:t>timer</w:t>
      </w:r>
      <w:proofErr w:type="spellEnd"/>
    </w:p>
    <w:p w:rsidR="00363030" w:rsidRDefault="00363030" w:rsidP="00C90A3F">
      <w:pPr>
        <w:pStyle w:val="Prrafodelista"/>
        <w:spacing w:after="200" w:line="276" w:lineRule="auto"/>
        <w:jc w:val="both"/>
        <w:rPr>
          <w:b/>
          <w:sz w:val="20"/>
          <w:szCs w:val="20"/>
        </w:rPr>
      </w:pPr>
    </w:p>
    <w:p w:rsidR="00D028DC" w:rsidRDefault="00C90A3F" w:rsidP="00D028DC">
      <w:pPr>
        <w:pStyle w:val="HTMLconformatoprevio"/>
        <w:shd w:val="clear" w:color="auto" w:fill="FFFFFF"/>
        <w:jc w:val="both"/>
        <w:rPr>
          <w:rFonts w:asciiTheme="minorHAnsi" w:hAnsiTheme="minorHAnsi"/>
          <w:color w:val="212121"/>
          <w:sz w:val="22"/>
          <w:szCs w:val="22"/>
          <w:lang w:val="es-ES"/>
        </w:rPr>
      </w:pPr>
      <w:r w:rsidRPr="00C90A3F">
        <w:rPr>
          <w:rFonts w:asciiTheme="minorHAnsi" w:hAnsiTheme="minorHAnsi"/>
          <w:color w:val="212121"/>
          <w:sz w:val="22"/>
          <w:szCs w:val="22"/>
          <w:lang w:val="es-ES"/>
        </w:rPr>
        <w:t xml:space="preserve">Básicamente tenemos un módulo que hace una comunicación con el bus de datos, éste emite la información que requieres los diversos registros de entrada/salida para configuración de </w:t>
      </w:r>
      <w:proofErr w:type="spellStart"/>
      <w:r w:rsidRPr="00C90A3F">
        <w:rPr>
          <w:rFonts w:asciiTheme="minorHAnsi" w:hAnsiTheme="minorHAnsi"/>
          <w:color w:val="212121"/>
          <w:sz w:val="22"/>
          <w:szCs w:val="22"/>
          <w:lang w:val="es-ES"/>
        </w:rPr>
        <w:t>timers</w:t>
      </w:r>
      <w:proofErr w:type="spellEnd"/>
      <w:r w:rsidRPr="00C90A3F">
        <w:rPr>
          <w:rFonts w:asciiTheme="minorHAnsi" w:hAnsiTheme="minorHAnsi"/>
          <w:color w:val="212121"/>
          <w:sz w:val="22"/>
          <w:szCs w:val="22"/>
          <w:lang w:val="es-ES"/>
        </w:rPr>
        <w:t>, a continuación se presenta un diagrama referente a su comportamiento, vemos que posee diversas configuración, para nuestra práctica optamos por el desarrollo tipo PWM</w:t>
      </w:r>
    </w:p>
    <w:p w:rsidR="00C90A3F" w:rsidRDefault="00C90A3F" w:rsidP="00D028DC">
      <w:pPr>
        <w:pStyle w:val="HTMLconformatoprevio"/>
        <w:shd w:val="clear" w:color="auto" w:fill="FFFFFF"/>
        <w:jc w:val="both"/>
        <w:rPr>
          <w:rFonts w:asciiTheme="minorHAnsi" w:hAnsiTheme="minorHAnsi"/>
          <w:color w:val="212121"/>
          <w:sz w:val="22"/>
          <w:szCs w:val="22"/>
          <w:lang w:val="es-ES"/>
        </w:rPr>
      </w:pPr>
      <w:r>
        <w:rPr>
          <w:rFonts w:ascii="LM Roman 10 Regular" w:hAnsi="LM Roman 10 Regular" w:cs="Arial"/>
          <w:b/>
          <w:noProof/>
        </w:rPr>
        <w:lastRenderedPageBreak/>
        <w:drawing>
          <wp:inline distT="0" distB="0" distL="0" distR="0" wp14:anchorId="4E002EE9" wp14:editId="78147E01">
            <wp:extent cx="2647950" cy="2351236"/>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660476" cy="2362358"/>
                    </a:xfrm>
                    <a:prstGeom prst="rect">
                      <a:avLst/>
                    </a:prstGeom>
                    <a:noFill/>
                    <a:ln>
                      <a:noFill/>
                    </a:ln>
                  </pic:spPr>
                </pic:pic>
              </a:graphicData>
            </a:graphic>
          </wp:inline>
        </w:drawing>
      </w:r>
      <w:r>
        <w:rPr>
          <w:rFonts w:ascii="LM Roman 10 Regular" w:hAnsi="LM Roman 10 Regular" w:cs="Arial"/>
          <w:b/>
          <w:noProof/>
        </w:rPr>
        <w:drawing>
          <wp:inline distT="0" distB="0" distL="0" distR="0" wp14:anchorId="0D7E196D" wp14:editId="39A2262B">
            <wp:extent cx="2894330" cy="1616274"/>
            <wp:effectExtent l="0" t="0" r="1270" b="317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94330" cy="1616274"/>
                    </a:xfrm>
                    <a:prstGeom prst="rect">
                      <a:avLst/>
                    </a:prstGeom>
                    <a:noFill/>
                    <a:ln>
                      <a:noFill/>
                    </a:ln>
                  </pic:spPr>
                </pic:pic>
              </a:graphicData>
            </a:graphic>
          </wp:inline>
        </w:drawing>
      </w:r>
    </w:p>
    <w:p w:rsidR="00A73538" w:rsidRPr="001E5ADB" w:rsidRDefault="001E5ADB" w:rsidP="001E5ADB">
      <w:pPr>
        <w:spacing w:after="200" w:line="276" w:lineRule="auto"/>
        <w:jc w:val="center"/>
        <w:rPr>
          <w:rFonts w:asciiTheme="minorHAnsi" w:hAnsiTheme="minorHAnsi" w:cs="Arial"/>
          <w:sz w:val="16"/>
          <w:szCs w:val="16"/>
        </w:rPr>
      </w:pPr>
      <w:r w:rsidRPr="001E5ADB">
        <w:rPr>
          <w:rFonts w:asciiTheme="minorHAnsi" w:hAnsiTheme="minorHAnsi" w:cs="Arial"/>
          <w:sz w:val="16"/>
          <w:szCs w:val="16"/>
        </w:rPr>
        <w:t>Figura 5.</w:t>
      </w:r>
      <w:r w:rsidR="00C90A3F" w:rsidRPr="00C90A3F">
        <w:rPr>
          <w:rFonts w:asciiTheme="minorHAnsi" w:hAnsiTheme="minorHAnsi" w:cs="Arial"/>
          <w:sz w:val="16"/>
          <w:szCs w:val="16"/>
        </w:rPr>
        <w:t xml:space="preserve"> Módulo que caracteriza el TIMER</w:t>
      </w:r>
    </w:p>
    <w:p w:rsidR="00181058" w:rsidRDefault="00181058" w:rsidP="00C90A3F">
      <w:pPr>
        <w:jc w:val="both"/>
        <w:rPr>
          <w:rFonts w:asciiTheme="minorHAnsi" w:hAnsiTheme="minorHAnsi" w:cs="Arial"/>
          <w:sz w:val="22"/>
          <w:szCs w:val="22"/>
        </w:rPr>
      </w:pPr>
    </w:p>
    <w:p w:rsidR="00C90A3F" w:rsidRPr="00C90A3F" w:rsidRDefault="00C90A3F" w:rsidP="00C90A3F">
      <w:pPr>
        <w:jc w:val="both"/>
        <w:rPr>
          <w:rFonts w:asciiTheme="minorHAnsi" w:hAnsiTheme="minorHAnsi" w:cs="Arial"/>
          <w:sz w:val="22"/>
          <w:szCs w:val="22"/>
        </w:rPr>
      </w:pPr>
      <w:r w:rsidRPr="00C90A3F">
        <w:rPr>
          <w:rFonts w:asciiTheme="minorHAnsi" w:hAnsiTheme="minorHAnsi" w:cs="Arial"/>
          <w:sz w:val="22"/>
          <w:szCs w:val="22"/>
        </w:rPr>
        <w:t>Una vez diseñada la arquitectura, la asignación de puertos, y el software en código C, se procedió a cargar los puntos .bmm (carpeta con el diseño de la arquitectura importada por el XPS), .bit (carpeta creada con el nuevo proyecto por el XSDK), .elf (carpeta creada por el software XSDK). Con todos los archivos anteriores cargados, con</w:t>
      </w:r>
      <w:r>
        <w:rPr>
          <w:rFonts w:asciiTheme="minorHAnsi" w:hAnsiTheme="minorHAnsi" w:cs="Arial"/>
          <w:sz w:val="22"/>
          <w:szCs w:val="22"/>
        </w:rPr>
        <w:t xml:space="preserve"> </w:t>
      </w:r>
      <w:r w:rsidRPr="00C90A3F">
        <w:rPr>
          <w:rFonts w:asciiTheme="minorHAnsi" w:hAnsiTheme="minorHAnsi" w:cs="Arial"/>
          <w:sz w:val="22"/>
          <w:szCs w:val="22"/>
        </w:rPr>
        <w:t xml:space="preserve">el software MicroBlazeINTESC, se creó el .bit para así programar la tarjeta FPGA. </w:t>
      </w:r>
    </w:p>
    <w:p w:rsidR="00C90A3F" w:rsidRPr="00C90A3F" w:rsidRDefault="00C90A3F" w:rsidP="00C90A3F">
      <w:pPr>
        <w:jc w:val="both"/>
        <w:rPr>
          <w:rFonts w:asciiTheme="minorHAnsi" w:hAnsiTheme="minorHAnsi" w:cs="Arial"/>
          <w:sz w:val="22"/>
          <w:szCs w:val="22"/>
        </w:rPr>
      </w:pPr>
      <w:r w:rsidRPr="00C90A3F">
        <w:rPr>
          <w:rFonts w:asciiTheme="minorHAnsi" w:hAnsiTheme="minorHAnsi" w:cs="Arial"/>
          <w:sz w:val="22"/>
          <w:szCs w:val="22"/>
        </w:rPr>
        <w:t xml:space="preserve">Con </w:t>
      </w:r>
      <w:proofErr w:type="spellStart"/>
      <w:r w:rsidRPr="00C90A3F">
        <w:rPr>
          <w:rFonts w:asciiTheme="minorHAnsi" w:hAnsiTheme="minorHAnsi" w:cs="Arial"/>
          <w:sz w:val="22"/>
          <w:szCs w:val="22"/>
        </w:rPr>
        <w:t>el</w:t>
      </w:r>
      <w:proofErr w:type="spellEnd"/>
      <w:r w:rsidRPr="00C90A3F">
        <w:rPr>
          <w:rFonts w:asciiTheme="minorHAnsi" w:hAnsiTheme="minorHAnsi" w:cs="Arial"/>
          <w:sz w:val="22"/>
          <w:szCs w:val="22"/>
        </w:rPr>
        <w:t xml:space="preserve"> .bit creado con el anterior programa se cargó en el software INTEGRA, para que una vez conectada la tarjeta AVANXE, se programe con ese .bit creado anteriormente.</w:t>
      </w:r>
    </w:p>
    <w:p w:rsidR="00C90A3F" w:rsidRPr="00C90A3F" w:rsidRDefault="00C90A3F" w:rsidP="00C90A3F">
      <w:pPr>
        <w:jc w:val="both"/>
        <w:rPr>
          <w:rFonts w:asciiTheme="minorHAnsi" w:hAnsiTheme="minorHAnsi" w:cs="Arial"/>
          <w:sz w:val="22"/>
          <w:szCs w:val="22"/>
        </w:rPr>
      </w:pPr>
    </w:p>
    <w:p w:rsidR="00E85934" w:rsidRDefault="00C90A3F" w:rsidP="00C90A3F">
      <w:pPr>
        <w:jc w:val="both"/>
        <w:rPr>
          <w:sz w:val="20"/>
          <w:szCs w:val="20"/>
        </w:rPr>
      </w:pPr>
      <w:r w:rsidRPr="00C90A3F">
        <w:rPr>
          <w:rFonts w:asciiTheme="minorHAnsi" w:hAnsiTheme="minorHAnsi" w:cs="Arial"/>
          <w:sz w:val="22"/>
          <w:szCs w:val="22"/>
        </w:rPr>
        <w:t xml:space="preserve">Para finalizar, con el software </w:t>
      </w:r>
      <w:proofErr w:type="spellStart"/>
      <w:r w:rsidRPr="00C90A3F">
        <w:rPr>
          <w:rFonts w:asciiTheme="minorHAnsi" w:hAnsiTheme="minorHAnsi" w:cs="Arial"/>
          <w:sz w:val="22"/>
          <w:szCs w:val="22"/>
        </w:rPr>
        <w:t>LabView</w:t>
      </w:r>
      <w:proofErr w:type="spellEnd"/>
      <w:r w:rsidRPr="00C90A3F">
        <w:rPr>
          <w:rFonts w:asciiTheme="minorHAnsi" w:hAnsiTheme="minorHAnsi" w:cs="Arial"/>
          <w:sz w:val="22"/>
          <w:szCs w:val="22"/>
        </w:rPr>
        <w:t xml:space="preserve">, se realizó la interfaz gráfica, con la cual el usuario controló el cambio del color del LED RGB conectado a la salida de la tarjeta AVANXE. En la revisión de los resultados, se pudo observar como utilizando el cuadro de Color Box en la interfaz de </w:t>
      </w:r>
      <w:proofErr w:type="spellStart"/>
      <w:r w:rsidRPr="00C90A3F">
        <w:rPr>
          <w:rFonts w:asciiTheme="minorHAnsi" w:hAnsiTheme="minorHAnsi" w:cs="Arial"/>
          <w:sz w:val="22"/>
          <w:szCs w:val="22"/>
        </w:rPr>
        <w:t>LabView</w:t>
      </w:r>
      <w:proofErr w:type="spellEnd"/>
      <w:r w:rsidRPr="00C90A3F">
        <w:rPr>
          <w:rFonts w:asciiTheme="minorHAnsi" w:hAnsiTheme="minorHAnsi" w:cs="Arial"/>
          <w:sz w:val="22"/>
          <w:szCs w:val="22"/>
        </w:rPr>
        <w:t xml:space="preserve"> (imagen 1</w:t>
      </w:r>
      <w:proofErr w:type="gramStart"/>
      <w:r w:rsidRPr="00C90A3F">
        <w:rPr>
          <w:rFonts w:asciiTheme="minorHAnsi" w:hAnsiTheme="minorHAnsi" w:cs="Arial"/>
          <w:sz w:val="22"/>
          <w:szCs w:val="22"/>
        </w:rPr>
        <w:t>) ,</w:t>
      </w:r>
      <w:proofErr w:type="gramEnd"/>
      <w:r w:rsidRPr="00C90A3F">
        <w:rPr>
          <w:rFonts w:asciiTheme="minorHAnsi" w:hAnsiTheme="minorHAnsi" w:cs="Arial"/>
          <w:sz w:val="22"/>
          <w:szCs w:val="22"/>
        </w:rPr>
        <w:t xml:space="preserve"> se podía cambiar el color del LED, esto enviándole diferentes anchos de pulso para controlar la intensidad de voltaje.</w:t>
      </w:r>
    </w:p>
    <w:p w:rsidR="001E5ADB" w:rsidRDefault="001E5ADB" w:rsidP="00E85934">
      <w:pPr>
        <w:jc w:val="both"/>
        <w:rPr>
          <w:sz w:val="20"/>
          <w:szCs w:val="20"/>
        </w:rPr>
      </w:pPr>
    </w:p>
    <w:p w:rsidR="00C247D5" w:rsidRPr="001E5ADB" w:rsidRDefault="00C90A3F" w:rsidP="00C90A3F">
      <w:pPr>
        <w:pStyle w:val="Prrafodelista"/>
        <w:numPr>
          <w:ilvl w:val="0"/>
          <w:numId w:val="5"/>
        </w:numPr>
        <w:spacing w:after="200" w:line="276" w:lineRule="auto"/>
        <w:jc w:val="both"/>
        <w:rPr>
          <w:b/>
          <w:sz w:val="20"/>
          <w:szCs w:val="20"/>
        </w:rPr>
      </w:pPr>
      <w:proofErr w:type="spellStart"/>
      <w:r w:rsidRPr="00C90A3F">
        <w:rPr>
          <w:b/>
          <w:sz w:val="20"/>
          <w:szCs w:val="20"/>
        </w:rPr>
        <w:t>Matriz_leds</w:t>
      </w:r>
      <w:proofErr w:type="spellEnd"/>
      <w:r w:rsidRPr="00C90A3F">
        <w:rPr>
          <w:b/>
          <w:sz w:val="20"/>
          <w:szCs w:val="20"/>
        </w:rPr>
        <w:t>(</w:t>
      </w:r>
      <w:proofErr w:type="spellStart"/>
      <w:r w:rsidRPr="00C90A3F">
        <w:rPr>
          <w:b/>
          <w:sz w:val="20"/>
          <w:szCs w:val="20"/>
        </w:rPr>
        <w:t>vhdl</w:t>
      </w:r>
      <w:proofErr w:type="spellEnd"/>
      <w:r w:rsidRPr="00C90A3F">
        <w:rPr>
          <w:b/>
          <w:sz w:val="20"/>
          <w:szCs w:val="20"/>
        </w:rPr>
        <w:t>)</w:t>
      </w:r>
    </w:p>
    <w:p w:rsidR="00D028DC" w:rsidRDefault="002F73DE" w:rsidP="00D028DC">
      <w:pPr>
        <w:pStyle w:val="NormalWeb"/>
        <w:shd w:val="clear" w:color="auto" w:fill="FFFFFF"/>
        <w:spacing w:before="120" w:beforeAutospacing="0" w:after="120" w:afterAutospacing="0" w:line="336" w:lineRule="atLeast"/>
        <w:jc w:val="both"/>
        <w:rPr>
          <w:rFonts w:asciiTheme="minorHAnsi" w:hAnsiTheme="minorHAnsi" w:cs="Arial"/>
          <w:sz w:val="22"/>
          <w:szCs w:val="22"/>
        </w:rPr>
      </w:pPr>
      <w:r w:rsidRPr="002F73DE">
        <w:rPr>
          <w:rFonts w:asciiTheme="minorHAnsi" w:hAnsiTheme="minorHAnsi" w:cs="Arial"/>
          <w:sz w:val="22"/>
          <w:szCs w:val="22"/>
        </w:rPr>
        <w:t>En matriz de led se agregó:</w:t>
      </w:r>
    </w:p>
    <w:p w:rsidR="00821551" w:rsidRDefault="00821551" w:rsidP="00821551">
      <w:pPr>
        <w:spacing w:line="259" w:lineRule="auto"/>
        <w:jc w:val="both"/>
        <w:rPr>
          <w:rFonts w:ascii="LM Roman 10 Regular" w:eastAsia="Calibri" w:hAnsi="LM Roman 10 Regular" w:cs="Arial"/>
          <w:color w:val="2E74B5"/>
          <w:sz w:val="22"/>
          <w:szCs w:val="22"/>
          <w:lang w:val="en-US" w:eastAsia="en-US"/>
        </w:rPr>
      </w:pPr>
      <w:r>
        <w:rPr>
          <w:rFonts w:ascii="LM Roman 10 Regular" w:eastAsia="Calibri" w:hAnsi="LM Roman 10 Regular" w:cs="Arial"/>
          <w:color w:val="2E74B5"/>
          <w:sz w:val="22"/>
          <w:szCs w:val="22"/>
          <w:lang w:val="en-US" w:eastAsia="en-US"/>
        </w:rPr>
        <w:t xml:space="preserve">Library </w:t>
      </w:r>
      <w:r w:rsidRPr="00821551">
        <w:rPr>
          <w:rFonts w:ascii="LM Roman 10 Regular" w:eastAsia="Calibri" w:hAnsi="LM Roman 10 Regular" w:cs="Arial"/>
          <w:color w:val="2E74B5"/>
          <w:sz w:val="22"/>
          <w:szCs w:val="22"/>
          <w:lang w:val="en-US" w:eastAsia="en-US"/>
        </w:rPr>
        <w:t>plbv46_slave_single_v1_01_a;</w:t>
      </w:r>
    </w:p>
    <w:p w:rsidR="00821551" w:rsidRPr="00821551" w:rsidRDefault="00821551" w:rsidP="00821551">
      <w:pPr>
        <w:spacing w:line="259" w:lineRule="auto"/>
        <w:jc w:val="both"/>
        <w:rPr>
          <w:rFonts w:ascii="LM Roman 10 Regular" w:eastAsia="Calibri" w:hAnsi="LM Roman 10 Regular" w:cs="Arial"/>
          <w:color w:val="2E74B5"/>
          <w:sz w:val="22"/>
          <w:szCs w:val="22"/>
          <w:lang w:val="en-US" w:eastAsia="en-US"/>
        </w:rPr>
      </w:pPr>
      <w:proofErr w:type="gramStart"/>
      <w:r w:rsidRPr="00821551">
        <w:rPr>
          <w:rFonts w:ascii="LM Roman 10 Regular" w:eastAsia="Calibri" w:hAnsi="LM Roman 10 Regular" w:cs="Arial"/>
          <w:color w:val="2E74B5"/>
          <w:sz w:val="22"/>
          <w:szCs w:val="22"/>
          <w:lang w:val="en-US" w:eastAsia="en-US"/>
        </w:rPr>
        <w:t>use</w:t>
      </w:r>
      <w:proofErr w:type="gramEnd"/>
      <w:r w:rsidRPr="00821551">
        <w:rPr>
          <w:rFonts w:ascii="LM Roman 10 Regular" w:eastAsia="Calibri" w:hAnsi="LM Roman 10 Regular" w:cs="Arial"/>
          <w:color w:val="2E74B5"/>
          <w:sz w:val="22"/>
          <w:szCs w:val="22"/>
          <w:lang w:val="en-US" w:eastAsia="en-US"/>
        </w:rPr>
        <w:t xml:space="preserve"> plbv46_slave_single_v1_01_a.plbv46_slave_single;</w:t>
      </w:r>
    </w:p>
    <w:p w:rsidR="00821551" w:rsidRPr="00821551" w:rsidRDefault="00821551" w:rsidP="00821551">
      <w:pPr>
        <w:spacing w:line="259" w:lineRule="auto"/>
        <w:jc w:val="both"/>
        <w:rPr>
          <w:rFonts w:ascii="LM Roman 10 Regular" w:eastAsia="Calibri" w:hAnsi="LM Roman 10 Regular" w:cs="Arial"/>
          <w:color w:val="2E74B5"/>
          <w:sz w:val="22"/>
          <w:szCs w:val="22"/>
          <w:lang w:val="en-US" w:eastAsia="en-US"/>
        </w:rPr>
      </w:pPr>
    </w:p>
    <w:p w:rsidR="00821551" w:rsidRPr="00821551" w:rsidRDefault="00821551" w:rsidP="00821551">
      <w:pPr>
        <w:spacing w:line="259" w:lineRule="auto"/>
        <w:jc w:val="both"/>
        <w:rPr>
          <w:rFonts w:ascii="LM Roman 10 Regular" w:eastAsia="Calibri" w:hAnsi="LM Roman 10 Regular" w:cs="Arial"/>
          <w:color w:val="2E74B5"/>
          <w:sz w:val="22"/>
          <w:szCs w:val="22"/>
          <w:lang w:val="en-US" w:eastAsia="en-US"/>
        </w:rPr>
      </w:pPr>
      <w:proofErr w:type="gramStart"/>
      <w:r w:rsidRPr="00821551">
        <w:rPr>
          <w:rFonts w:ascii="LM Roman 10 Regular" w:eastAsia="Calibri" w:hAnsi="LM Roman 10 Regular" w:cs="Arial"/>
          <w:color w:val="2E74B5"/>
          <w:sz w:val="22"/>
          <w:szCs w:val="22"/>
          <w:lang w:val="en-US" w:eastAsia="en-US"/>
        </w:rPr>
        <w:t>library</w:t>
      </w:r>
      <w:proofErr w:type="gramEnd"/>
      <w:r w:rsidRPr="00821551">
        <w:rPr>
          <w:rFonts w:ascii="LM Roman 10 Regular" w:eastAsia="Calibri" w:hAnsi="LM Roman 10 Regular" w:cs="Arial"/>
          <w:color w:val="2E74B5"/>
          <w:sz w:val="22"/>
          <w:szCs w:val="22"/>
          <w:lang w:val="en-US" w:eastAsia="en-US"/>
        </w:rPr>
        <w:t xml:space="preserve"> matriz_leds_v1_00_a;</w:t>
      </w:r>
    </w:p>
    <w:p w:rsidR="00821551" w:rsidRPr="00821551" w:rsidRDefault="00821551" w:rsidP="00821551">
      <w:pPr>
        <w:pStyle w:val="NormalWeb"/>
        <w:shd w:val="clear" w:color="auto" w:fill="FFFFFF"/>
        <w:spacing w:before="120" w:beforeAutospacing="0" w:after="120" w:afterAutospacing="0" w:line="336" w:lineRule="atLeast"/>
        <w:jc w:val="both"/>
        <w:rPr>
          <w:rFonts w:asciiTheme="minorHAnsi" w:hAnsiTheme="minorHAnsi" w:cs="Arial"/>
          <w:sz w:val="22"/>
          <w:szCs w:val="22"/>
          <w:lang w:val="en-US"/>
        </w:rPr>
      </w:pPr>
      <w:proofErr w:type="gramStart"/>
      <w:r w:rsidRPr="00821551">
        <w:rPr>
          <w:rFonts w:ascii="LM Roman 10 Regular" w:eastAsia="Calibri" w:hAnsi="LM Roman 10 Regular" w:cs="Arial"/>
          <w:color w:val="2E74B5"/>
          <w:sz w:val="22"/>
          <w:szCs w:val="22"/>
          <w:lang w:val="en-US" w:eastAsia="en-US"/>
        </w:rPr>
        <w:t>use</w:t>
      </w:r>
      <w:proofErr w:type="gramEnd"/>
      <w:r w:rsidRPr="00821551">
        <w:rPr>
          <w:rFonts w:ascii="LM Roman 10 Regular" w:eastAsia="Calibri" w:hAnsi="LM Roman 10 Regular" w:cs="Arial"/>
          <w:color w:val="2E74B5"/>
          <w:sz w:val="22"/>
          <w:szCs w:val="22"/>
          <w:lang w:val="en-US" w:eastAsia="en-US"/>
        </w:rPr>
        <w:t xml:space="preserve"> matriz_leds_v1_00_a.user_logic;</w:t>
      </w:r>
    </w:p>
    <w:p w:rsidR="002F73DE" w:rsidRDefault="00821551" w:rsidP="00D028DC">
      <w:pPr>
        <w:pStyle w:val="NormalWeb"/>
        <w:shd w:val="clear" w:color="auto" w:fill="FFFFFF"/>
        <w:spacing w:before="120" w:beforeAutospacing="0" w:after="120" w:afterAutospacing="0" w:line="336" w:lineRule="atLeast"/>
        <w:jc w:val="both"/>
        <w:rPr>
          <w:rFonts w:asciiTheme="minorHAnsi" w:hAnsiTheme="minorHAnsi" w:cs="Arial"/>
          <w:sz w:val="22"/>
          <w:szCs w:val="22"/>
        </w:rPr>
      </w:pPr>
      <w:r w:rsidRPr="00821551">
        <w:rPr>
          <w:rFonts w:asciiTheme="minorHAnsi" w:hAnsiTheme="minorHAnsi" w:cs="Arial"/>
          <w:sz w:val="22"/>
          <w:szCs w:val="22"/>
        </w:rPr>
        <w:t xml:space="preserve">Sirve  para declarar las librerías que harán conexión con el </w:t>
      </w:r>
      <w:proofErr w:type="spellStart"/>
      <w:r w:rsidRPr="00821551">
        <w:rPr>
          <w:rFonts w:asciiTheme="minorHAnsi" w:hAnsiTheme="minorHAnsi" w:cs="Arial"/>
          <w:sz w:val="22"/>
          <w:szCs w:val="22"/>
        </w:rPr>
        <w:t>user</w:t>
      </w:r>
      <w:proofErr w:type="spellEnd"/>
      <w:r w:rsidRPr="00821551">
        <w:rPr>
          <w:rFonts w:asciiTheme="minorHAnsi" w:hAnsiTheme="minorHAnsi" w:cs="Arial"/>
          <w:sz w:val="22"/>
          <w:szCs w:val="22"/>
        </w:rPr>
        <w:t xml:space="preserve"> logic</w:t>
      </w:r>
    </w:p>
    <w:p w:rsidR="00821551" w:rsidRPr="00821551" w:rsidRDefault="00821551" w:rsidP="00821551">
      <w:pPr>
        <w:spacing w:line="259" w:lineRule="auto"/>
        <w:jc w:val="both"/>
        <w:rPr>
          <w:rFonts w:ascii="LM Roman 10 Regular" w:eastAsia="Calibri" w:hAnsi="LM Roman 10 Regular" w:cs="Arial"/>
          <w:color w:val="2E74B5"/>
          <w:sz w:val="22"/>
          <w:szCs w:val="22"/>
          <w:lang w:val="en-US" w:eastAsia="en-US"/>
        </w:rPr>
      </w:pPr>
      <w:r w:rsidRPr="00821551">
        <w:rPr>
          <w:rFonts w:ascii="LM Roman 10 Regular" w:eastAsia="Calibri" w:hAnsi="LM Roman 10 Regular" w:cs="Arial"/>
          <w:color w:val="2E74B5"/>
          <w:sz w:val="22"/>
          <w:szCs w:val="22"/>
          <w:lang w:val="en-US" w:eastAsia="en-US"/>
        </w:rPr>
        <w:t>--   C_BASEADDR                   -- PLBv46 slave: base address</w:t>
      </w:r>
    </w:p>
    <w:p w:rsidR="00821551" w:rsidRPr="00821551" w:rsidRDefault="00821551" w:rsidP="00821551">
      <w:pPr>
        <w:spacing w:line="259" w:lineRule="auto"/>
        <w:jc w:val="both"/>
        <w:rPr>
          <w:rFonts w:ascii="LM Roman 10 Regular" w:eastAsia="Calibri" w:hAnsi="LM Roman 10 Regular" w:cs="Arial"/>
          <w:color w:val="2E74B5"/>
          <w:sz w:val="22"/>
          <w:szCs w:val="22"/>
          <w:lang w:val="en-US" w:eastAsia="en-US"/>
        </w:rPr>
      </w:pPr>
      <w:r w:rsidRPr="00821551">
        <w:rPr>
          <w:rFonts w:ascii="LM Roman 10 Regular" w:eastAsia="Calibri" w:hAnsi="LM Roman 10 Regular" w:cs="Arial"/>
          <w:color w:val="2E74B5"/>
          <w:sz w:val="22"/>
          <w:szCs w:val="22"/>
          <w:lang w:val="en-US" w:eastAsia="en-US"/>
        </w:rPr>
        <w:t>--   C_HIGHADDR                   -- PLBv46 slave: high address</w:t>
      </w:r>
    </w:p>
    <w:p w:rsidR="00821551" w:rsidRDefault="00821551" w:rsidP="00D028DC">
      <w:pPr>
        <w:pStyle w:val="NormalWeb"/>
        <w:shd w:val="clear" w:color="auto" w:fill="FFFFFF"/>
        <w:spacing w:before="120" w:beforeAutospacing="0" w:after="120" w:afterAutospacing="0" w:line="336" w:lineRule="atLeast"/>
        <w:jc w:val="both"/>
        <w:rPr>
          <w:rFonts w:asciiTheme="minorHAnsi" w:hAnsiTheme="minorHAnsi" w:cs="Arial"/>
          <w:sz w:val="22"/>
          <w:szCs w:val="22"/>
        </w:rPr>
      </w:pPr>
      <w:r w:rsidRPr="00821551">
        <w:rPr>
          <w:rFonts w:asciiTheme="minorHAnsi" w:hAnsiTheme="minorHAnsi" w:cs="Arial"/>
          <w:sz w:val="22"/>
          <w:szCs w:val="22"/>
        </w:rPr>
        <w:t>Estos son para las columnas y renglones</w:t>
      </w:r>
    </w:p>
    <w:p w:rsidR="00821551" w:rsidRPr="00821551" w:rsidRDefault="00821551" w:rsidP="00821551">
      <w:pPr>
        <w:jc w:val="both"/>
        <w:rPr>
          <w:rFonts w:ascii="LM Roman 10 Regular" w:hAnsi="LM Roman 10 Regular" w:cs="Arial"/>
          <w:sz w:val="14"/>
          <w:szCs w:val="14"/>
          <w:lang w:val="en-US"/>
        </w:rPr>
      </w:pPr>
      <w:r>
        <w:rPr>
          <w:rFonts w:ascii="LM Roman 10 Regular" w:hAnsi="LM Roman 10 Regular" w:cs="Arial"/>
          <w:sz w:val="14"/>
          <w:szCs w:val="14"/>
          <w:lang w:val="en-US"/>
        </w:rPr>
        <w:t xml:space="preserve">C_BASEADDR       </w:t>
      </w:r>
      <w:r w:rsidRPr="00821551">
        <w:rPr>
          <w:rFonts w:ascii="LM Roman 10 Regular" w:hAnsi="LM Roman 10 Regular" w:cs="Arial"/>
          <w:sz w:val="14"/>
          <w:szCs w:val="14"/>
          <w:lang w:val="en-US"/>
        </w:rPr>
        <w:t xml:space="preserve">: </w:t>
      </w:r>
      <w:proofErr w:type="spellStart"/>
      <w:r w:rsidRPr="00821551">
        <w:rPr>
          <w:rFonts w:ascii="LM Roman 10 Regular" w:hAnsi="LM Roman 10 Regular" w:cs="Arial"/>
          <w:sz w:val="14"/>
          <w:szCs w:val="14"/>
          <w:lang w:val="en-US"/>
        </w:rPr>
        <w:t>std_logic_vector</w:t>
      </w:r>
      <w:proofErr w:type="spellEnd"/>
      <w:r w:rsidRPr="00821551">
        <w:rPr>
          <w:rFonts w:ascii="LM Roman 10 Regular" w:hAnsi="LM Roman 10 Regular" w:cs="Arial"/>
          <w:sz w:val="14"/>
          <w:szCs w:val="14"/>
          <w:lang w:val="en-US"/>
        </w:rPr>
        <w:t xml:space="preserve">     := X"FFFFFFFF";</w:t>
      </w:r>
    </w:p>
    <w:p w:rsidR="00821551" w:rsidRPr="00821551" w:rsidRDefault="00821551" w:rsidP="00821551">
      <w:pPr>
        <w:jc w:val="both"/>
        <w:rPr>
          <w:rFonts w:ascii="LM Roman 10 Regular" w:hAnsi="LM Roman 10 Regular" w:cs="Arial"/>
          <w:sz w:val="14"/>
          <w:szCs w:val="14"/>
          <w:lang w:val="en-US"/>
        </w:rPr>
      </w:pPr>
      <w:r w:rsidRPr="00821551">
        <w:rPr>
          <w:rFonts w:ascii="LM Roman 10 Regular" w:hAnsi="LM Roman 10 Regular" w:cs="Arial"/>
          <w:sz w:val="14"/>
          <w:szCs w:val="14"/>
          <w:lang w:val="en-US"/>
        </w:rPr>
        <w:t>C_HI</w:t>
      </w:r>
      <w:r>
        <w:rPr>
          <w:rFonts w:ascii="LM Roman 10 Regular" w:hAnsi="LM Roman 10 Regular" w:cs="Arial"/>
          <w:sz w:val="14"/>
          <w:szCs w:val="14"/>
          <w:lang w:val="en-US"/>
        </w:rPr>
        <w:t xml:space="preserve">GHADDR       </w:t>
      </w:r>
      <w:r w:rsidRPr="00821551">
        <w:rPr>
          <w:rFonts w:ascii="LM Roman 10 Regular" w:hAnsi="LM Roman 10 Regular" w:cs="Arial"/>
          <w:sz w:val="14"/>
          <w:szCs w:val="14"/>
          <w:lang w:val="en-US"/>
        </w:rPr>
        <w:t xml:space="preserve">: </w:t>
      </w:r>
      <w:proofErr w:type="spellStart"/>
      <w:r w:rsidRPr="00821551">
        <w:rPr>
          <w:rFonts w:ascii="LM Roman 10 Regular" w:hAnsi="LM Roman 10 Regular" w:cs="Arial"/>
          <w:sz w:val="14"/>
          <w:szCs w:val="14"/>
          <w:lang w:val="en-US"/>
        </w:rPr>
        <w:t>std_logic_vector</w:t>
      </w:r>
      <w:proofErr w:type="spellEnd"/>
      <w:r w:rsidRPr="00821551">
        <w:rPr>
          <w:rFonts w:ascii="LM Roman 10 Regular" w:hAnsi="LM Roman 10 Regular" w:cs="Arial"/>
          <w:sz w:val="14"/>
          <w:szCs w:val="14"/>
          <w:lang w:val="en-US"/>
        </w:rPr>
        <w:t xml:space="preserve">     := X"00000000";</w:t>
      </w:r>
    </w:p>
    <w:p w:rsidR="00821551" w:rsidRPr="00821551" w:rsidRDefault="00821551" w:rsidP="00821551">
      <w:pPr>
        <w:jc w:val="both"/>
        <w:rPr>
          <w:rFonts w:ascii="LM Roman 10 Regular" w:hAnsi="LM Roman 10 Regular" w:cs="Arial"/>
          <w:sz w:val="14"/>
          <w:szCs w:val="14"/>
          <w:lang w:val="en-US"/>
        </w:rPr>
      </w:pPr>
      <w:r>
        <w:rPr>
          <w:rFonts w:ascii="LM Roman 10 Regular" w:hAnsi="LM Roman 10 Regular" w:cs="Arial"/>
          <w:sz w:val="14"/>
          <w:szCs w:val="14"/>
          <w:lang w:val="en-US"/>
        </w:rPr>
        <w:t xml:space="preserve">C_SPLB_AWIDTH    </w:t>
      </w:r>
      <w:r w:rsidRPr="00821551">
        <w:rPr>
          <w:rFonts w:ascii="LM Roman 10 Regular" w:hAnsi="LM Roman 10 Regular" w:cs="Arial"/>
          <w:sz w:val="14"/>
          <w:szCs w:val="14"/>
          <w:lang w:val="en-US"/>
        </w:rPr>
        <w:t xml:space="preserve">: integer              </w:t>
      </w:r>
      <w:proofErr w:type="gramStart"/>
      <w:r w:rsidRPr="00821551">
        <w:rPr>
          <w:rFonts w:ascii="LM Roman 10 Regular" w:hAnsi="LM Roman 10 Regular" w:cs="Arial"/>
          <w:sz w:val="14"/>
          <w:szCs w:val="14"/>
          <w:lang w:val="en-US"/>
        </w:rPr>
        <w:t>:=</w:t>
      </w:r>
      <w:proofErr w:type="gramEnd"/>
      <w:r w:rsidRPr="00821551">
        <w:rPr>
          <w:rFonts w:ascii="LM Roman 10 Regular" w:hAnsi="LM Roman 10 Regular" w:cs="Arial"/>
          <w:sz w:val="14"/>
          <w:szCs w:val="14"/>
          <w:lang w:val="en-US"/>
        </w:rPr>
        <w:t xml:space="preserve"> 32;</w:t>
      </w:r>
    </w:p>
    <w:p w:rsidR="00821551" w:rsidRPr="00821551" w:rsidRDefault="00821551" w:rsidP="00821551">
      <w:pPr>
        <w:jc w:val="both"/>
        <w:rPr>
          <w:rFonts w:ascii="LM Roman 10 Regular" w:hAnsi="LM Roman 10 Regular" w:cs="Arial"/>
          <w:sz w:val="14"/>
          <w:szCs w:val="14"/>
          <w:lang w:val="en-US"/>
        </w:rPr>
      </w:pPr>
      <w:r>
        <w:rPr>
          <w:rFonts w:ascii="LM Roman 10 Regular" w:hAnsi="LM Roman 10 Regular" w:cs="Arial"/>
          <w:sz w:val="14"/>
          <w:szCs w:val="14"/>
          <w:lang w:val="en-US"/>
        </w:rPr>
        <w:t xml:space="preserve">C_SPLB_DWIDTH    : integer              </w:t>
      </w:r>
      <w:proofErr w:type="gramStart"/>
      <w:r>
        <w:rPr>
          <w:rFonts w:ascii="LM Roman 10 Regular" w:hAnsi="LM Roman 10 Regular" w:cs="Arial"/>
          <w:sz w:val="14"/>
          <w:szCs w:val="14"/>
          <w:lang w:val="en-US"/>
        </w:rPr>
        <w:t>:=</w:t>
      </w:r>
      <w:proofErr w:type="gramEnd"/>
      <w:r w:rsidRPr="00821551">
        <w:rPr>
          <w:rFonts w:ascii="LM Roman 10 Regular" w:hAnsi="LM Roman 10 Regular" w:cs="Arial"/>
          <w:sz w:val="14"/>
          <w:szCs w:val="14"/>
          <w:lang w:val="en-US"/>
        </w:rPr>
        <w:t>128;</w:t>
      </w:r>
    </w:p>
    <w:p w:rsidR="00821551" w:rsidRPr="00821551" w:rsidRDefault="00821551" w:rsidP="00821551">
      <w:pPr>
        <w:jc w:val="both"/>
        <w:rPr>
          <w:rFonts w:ascii="LM Roman 10 Regular" w:hAnsi="LM Roman 10 Regular" w:cs="Arial"/>
          <w:sz w:val="14"/>
          <w:szCs w:val="14"/>
          <w:lang w:val="en-US"/>
        </w:rPr>
      </w:pPr>
      <w:r>
        <w:rPr>
          <w:rFonts w:ascii="LM Roman 10 Regular" w:hAnsi="LM Roman 10 Regular" w:cs="Arial"/>
          <w:sz w:val="14"/>
          <w:szCs w:val="14"/>
          <w:lang w:val="en-US"/>
        </w:rPr>
        <w:t>C_SPLB_NUM_</w:t>
      </w:r>
      <w:proofErr w:type="gramStart"/>
      <w:r>
        <w:rPr>
          <w:rFonts w:ascii="LM Roman 10 Regular" w:hAnsi="LM Roman 10 Regular" w:cs="Arial"/>
          <w:sz w:val="14"/>
          <w:szCs w:val="14"/>
          <w:lang w:val="en-US"/>
        </w:rPr>
        <w:t xml:space="preserve">MASTERS  </w:t>
      </w:r>
      <w:r w:rsidRPr="00821551">
        <w:rPr>
          <w:rFonts w:ascii="LM Roman 10 Regular" w:hAnsi="LM Roman 10 Regular" w:cs="Arial"/>
          <w:sz w:val="14"/>
          <w:szCs w:val="14"/>
          <w:lang w:val="en-US"/>
        </w:rPr>
        <w:t>:</w:t>
      </w:r>
      <w:proofErr w:type="gramEnd"/>
      <w:r w:rsidRPr="00821551">
        <w:rPr>
          <w:rFonts w:ascii="LM Roman 10 Regular" w:hAnsi="LM Roman 10 Regular" w:cs="Arial"/>
          <w:sz w:val="14"/>
          <w:szCs w:val="14"/>
          <w:lang w:val="en-US"/>
        </w:rPr>
        <w:t xml:space="preserve"> integer              := 8;</w:t>
      </w:r>
    </w:p>
    <w:p w:rsidR="00821551" w:rsidRPr="00821551" w:rsidRDefault="00821551" w:rsidP="00821551">
      <w:pPr>
        <w:jc w:val="both"/>
        <w:rPr>
          <w:rFonts w:ascii="LM Roman 10 Regular" w:hAnsi="LM Roman 10 Regular" w:cs="Arial"/>
          <w:sz w:val="14"/>
          <w:szCs w:val="14"/>
          <w:lang w:val="en-US"/>
        </w:rPr>
      </w:pPr>
      <w:r>
        <w:rPr>
          <w:rFonts w:ascii="LM Roman 10 Regular" w:hAnsi="LM Roman 10 Regular" w:cs="Arial"/>
          <w:sz w:val="14"/>
          <w:szCs w:val="14"/>
          <w:lang w:val="en-US"/>
        </w:rPr>
        <w:t xml:space="preserve">C_SPLB_MID_WIDTH   </w:t>
      </w:r>
      <w:r w:rsidRPr="00821551">
        <w:rPr>
          <w:rFonts w:ascii="LM Roman 10 Regular" w:hAnsi="LM Roman 10 Regular" w:cs="Arial"/>
          <w:sz w:val="14"/>
          <w:szCs w:val="14"/>
          <w:lang w:val="en-US"/>
        </w:rPr>
        <w:t xml:space="preserve">: integer              </w:t>
      </w:r>
      <w:proofErr w:type="gramStart"/>
      <w:r w:rsidRPr="00821551">
        <w:rPr>
          <w:rFonts w:ascii="LM Roman 10 Regular" w:hAnsi="LM Roman 10 Regular" w:cs="Arial"/>
          <w:sz w:val="14"/>
          <w:szCs w:val="14"/>
          <w:lang w:val="en-US"/>
        </w:rPr>
        <w:t>:=</w:t>
      </w:r>
      <w:proofErr w:type="gramEnd"/>
      <w:r w:rsidRPr="00821551">
        <w:rPr>
          <w:rFonts w:ascii="LM Roman 10 Regular" w:hAnsi="LM Roman 10 Regular" w:cs="Arial"/>
          <w:sz w:val="14"/>
          <w:szCs w:val="14"/>
          <w:lang w:val="en-US"/>
        </w:rPr>
        <w:t xml:space="preserve"> 3;</w:t>
      </w:r>
    </w:p>
    <w:p w:rsidR="00821551" w:rsidRPr="00821551" w:rsidRDefault="00821551" w:rsidP="00821551">
      <w:pPr>
        <w:jc w:val="both"/>
        <w:rPr>
          <w:rFonts w:ascii="LM Roman 10 Regular" w:hAnsi="LM Roman 10 Regular" w:cs="Arial"/>
          <w:sz w:val="14"/>
          <w:szCs w:val="14"/>
          <w:lang w:val="en-US"/>
        </w:rPr>
      </w:pPr>
      <w:r w:rsidRPr="00821551">
        <w:rPr>
          <w:rFonts w:ascii="LM Roman 10 Regular" w:hAnsi="LM Roman 10 Regular" w:cs="Arial"/>
          <w:sz w:val="14"/>
          <w:szCs w:val="14"/>
          <w:lang w:val="en-US"/>
        </w:rPr>
        <w:t xml:space="preserve">C_SPLB_NATIVE_DWIDTH      : integer              </w:t>
      </w:r>
      <w:proofErr w:type="gramStart"/>
      <w:r w:rsidRPr="00821551">
        <w:rPr>
          <w:rFonts w:ascii="LM Roman 10 Regular" w:hAnsi="LM Roman 10 Regular" w:cs="Arial"/>
          <w:sz w:val="14"/>
          <w:szCs w:val="14"/>
          <w:lang w:val="en-US"/>
        </w:rPr>
        <w:t>:=</w:t>
      </w:r>
      <w:proofErr w:type="gramEnd"/>
      <w:r w:rsidRPr="00821551">
        <w:rPr>
          <w:rFonts w:ascii="LM Roman 10 Regular" w:hAnsi="LM Roman 10 Regular" w:cs="Arial"/>
          <w:sz w:val="14"/>
          <w:szCs w:val="14"/>
          <w:lang w:val="en-US"/>
        </w:rPr>
        <w:t xml:space="preserve"> 32;</w:t>
      </w:r>
    </w:p>
    <w:p w:rsidR="00821551" w:rsidRPr="00821551" w:rsidRDefault="00821551" w:rsidP="00821551">
      <w:pPr>
        <w:jc w:val="both"/>
        <w:rPr>
          <w:rFonts w:ascii="LM Roman 10 Regular" w:hAnsi="LM Roman 10 Regular" w:cs="Arial"/>
          <w:sz w:val="14"/>
          <w:szCs w:val="14"/>
          <w:lang w:val="en-US"/>
        </w:rPr>
      </w:pPr>
      <w:r w:rsidRPr="00821551">
        <w:rPr>
          <w:rFonts w:ascii="LM Roman 10 Regular" w:hAnsi="LM Roman 10 Regular" w:cs="Arial"/>
          <w:sz w:val="14"/>
          <w:szCs w:val="14"/>
          <w:lang w:val="en-US"/>
        </w:rPr>
        <w:t xml:space="preserve">C_SPLB_P2P       : integer              </w:t>
      </w:r>
      <w:proofErr w:type="gramStart"/>
      <w:r w:rsidRPr="00821551">
        <w:rPr>
          <w:rFonts w:ascii="LM Roman 10 Regular" w:hAnsi="LM Roman 10 Regular" w:cs="Arial"/>
          <w:sz w:val="14"/>
          <w:szCs w:val="14"/>
          <w:lang w:val="en-US"/>
        </w:rPr>
        <w:t>:=</w:t>
      </w:r>
      <w:proofErr w:type="gramEnd"/>
      <w:r w:rsidRPr="00821551">
        <w:rPr>
          <w:rFonts w:ascii="LM Roman 10 Regular" w:hAnsi="LM Roman 10 Regular" w:cs="Arial"/>
          <w:sz w:val="14"/>
          <w:szCs w:val="14"/>
          <w:lang w:val="en-US"/>
        </w:rPr>
        <w:t xml:space="preserve"> 0;</w:t>
      </w:r>
    </w:p>
    <w:p w:rsidR="00821551" w:rsidRPr="00821551" w:rsidRDefault="00821551" w:rsidP="00821551">
      <w:pPr>
        <w:jc w:val="both"/>
        <w:rPr>
          <w:rFonts w:ascii="LM Roman 10 Regular" w:hAnsi="LM Roman 10 Regular" w:cs="Arial"/>
          <w:sz w:val="14"/>
          <w:szCs w:val="14"/>
          <w:lang w:val="en-US"/>
        </w:rPr>
      </w:pPr>
      <w:r w:rsidRPr="00821551">
        <w:rPr>
          <w:rFonts w:ascii="LM Roman 10 Regular" w:hAnsi="LM Roman 10 Regular" w:cs="Arial"/>
          <w:sz w:val="14"/>
          <w:szCs w:val="14"/>
          <w:lang w:val="en-US"/>
        </w:rPr>
        <w:t xml:space="preserve">C_SPLB_SUPPORT_BURSTS     : integer              </w:t>
      </w:r>
      <w:proofErr w:type="gramStart"/>
      <w:r w:rsidRPr="00821551">
        <w:rPr>
          <w:rFonts w:ascii="LM Roman 10 Regular" w:hAnsi="LM Roman 10 Regular" w:cs="Arial"/>
          <w:sz w:val="14"/>
          <w:szCs w:val="14"/>
          <w:lang w:val="en-US"/>
        </w:rPr>
        <w:t>:=</w:t>
      </w:r>
      <w:proofErr w:type="gramEnd"/>
      <w:r w:rsidRPr="00821551">
        <w:rPr>
          <w:rFonts w:ascii="LM Roman 10 Regular" w:hAnsi="LM Roman 10 Regular" w:cs="Arial"/>
          <w:sz w:val="14"/>
          <w:szCs w:val="14"/>
          <w:lang w:val="en-US"/>
        </w:rPr>
        <w:t xml:space="preserve"> 0;</w:t>
      </w:r>
    </w:p>
    <w:p w:rsidR="00821551" w:rsidRPr="00821551" w:rsidRDefault="00821551" w:rsidP="00821551">
      <w:pPr>
        <w:jc w:val="both"/>
        <w:rPr>
          <w:rFonts w:ascii="LM Roman 10 Regular" w:hAnsi="LM Roman 10 Regular" w:cs="Arial"/>
          <w:sz w:val="14"/>
          <w:szCs w:val="14"/>
          <w:lang w:val="en-US"/>
        </w:rPr>
      </w:pPr>
      <w:r w:rsidRPr="00821551">
        <w:rPr>
          <w:rFonts w:ascii="LM Roman 10 Regular" w:hAnsi="LM Roman 10 Regular" w:cs="Arial"/>
          <w:sz w:val="14"/>
          <w:szCs w:val="14"/>
          <w:lang w:val="en-US"/>
        </w:rPr>
        <w:t>C_SPLB_SMALLEST_</w:t>
      </w:r>
      <w:proofErr w:type="gramStart"/>
      <w:r w:rsidRPr="00821551">
        <w:rPr>
          <w:rFonts w:ascii="LM Roman 10 Regular" w:hAnsi="LM Roman 10 Regular" w:cs="Arial"/>
          <w:sz w:val="14"/>
          <w:szCs w:val="14"/>
          <w:lang w:val="en-US"/>
        </w:rPr>
        <w:t>MASTER  :</w:t>
      </w:r>
      <w:proofErr w:type="gramEnd"/>
      <w:r w:rsidRPr="00821551">
        <w:rPr>
          <w:rFonts w:ascii="LM Roman 10 Regular" w:hAnsi="LM Roman 10 Regular" w:cs="Arial"/>
          <w:sz w:val="14"/>
          <w:szCs w:val="14"/>
          <w:lang w:val="en-US"/>
        </w:rPr>
        <w:t xml:space="preserve"> integer              := 32;</w:t>
      </w:r>
    </w:p>
    <w:p w:rsidR="00821551" w:rsidRPr="00821551" w:rsidRDefault="00821551" w:rsidP="00821551">
      <w:pPr>
        <w:jc w:val="both"/>
        <w:rPr>
          <w:rFonts w:ascii="LM Roman 10 Regular" w:hAnsi="LM Roman 10 Regular" w:cs="Arial"/>
          <w:sz w:val="14"/>
          <w:szCs w:val="14"/>
          <w:lang w:val="en-US"/>
        </w:rPr>
      </w:pPr>
      <w:r w:rsidRPr="00821551">
        <w:rPr>
          <w:rFonts w:ascii="LM Roman 10 Regular" w:hAnsi="LM Roman 10 Regular" w:cs="Arial"/>
          <w:sz w:val="14"/>
          <w:szCs w:val="14"/>
          <w:lang w:val="en-US"/>
        </w:rPr>
        <w:t xml:space="preserve">C_SPLB_CLK_PERIOD_PS   : integer              </w:t>
      </w:r>
      <w:proofErr w:type="gramStart"/>
      <w:r w:rsidRPr="00821551">
        <w:rPr>
          <w:rFonts w:ascii="LM Roman 10 Regular" w:hAnsi="LM Roman 10 Regular" w:cs="Arial"/>
          <w:sz w:val="14"/>
          <w:szCs w:val="14"/>
          <w:lang w:val="en-US"/>
        </w:rPr>
        <w:t>:=</w:t>
      </w:r>
      <w:proofErr w:type="gramEnd"/>
      <w:r w:rsidRPr="00821551">
        <w:rPr>
          <w:rFonts w:ascii="LM Roman 10 Regular" w:hAnsi="LM Roman 10 Regular" w:cs="Arial"/>
          <w:sz w:val="14"/>
          <w:szCs w:val="14"/>
          <w:lang w:val="en-US"/>
        </w:rPr>
        <w:t xml:space="preserve"> 10000;</w:t>
      </w:r>
    </w:p>
    <w:p w:rsidR="00821551" w:rsidRPr="00821551" w:rsidRDefault="00821551" w:rsidP="00821551">
      <w:pPr>
        <w:jc w:val="both"/>
        <w:rPr>
          <w:rFonts w:ascii="LM Roman 10 Regular" w:hAnsi="LM Roman 10 Regular" w:cs="Arial"/>
          <w:sz w:val="14"/>
          <w:szCs w:val="14"/>
          <w:lang w:val="en-US"/>
        </w:rPr>
      </w:pPr>
      <w:r w:rsidRPr="00821551">
        <w:rPr>
          <w:rFonts w:ascii="LM Roman 10 Regular" w:hAnsi="LM Roman 10 Regular" w:cs="Arial"/>
          <w:sz w:val="14"/>
          <w:szCs w:val="14"/>
          <w:lang w:val="en-US"/>
        </w:rPr>
        <w:t xml:space="preserve">C_INCLUDE_DPHASE_TIMER     : integer              </w:t>
      </w:r>
      <w:proofErr w:type="gramStart"/>
      <w:r w:rsidRPr="00821551">
        <w:rPr>
          <w:rFonts w:ascii="LM Roman 10 Regular" w:hAnsi="LM Roman 10 Regular" w:cs="Arial"/>
          <w:sz w:val="14"/>
          <w:szCs w:val="14"/>
          <w:lang w:val="en-US"/>
        </w:rPr>
        <w:t>:=</w:t>
      </w:r>
      <w:proofErr w:type="gramEnd"/>
      <w:r w:rsidRPr="00821551">
        <w:rPr>
          <w:rFonts w:ascii="LM Roman 10 Regular" w:hAnsi="LM Roman 10 Regular" w:cs="Arial"/>
          <w:sz w:val="14"/>
          <w:szCs w:val="14"/>
          <w:lang w:val="en-US"/>
        </w:rPr>
        <w:t xml:space="preserve"> 1;</w:t>
      </w:r>
    </w:p>
    <w:p w:rsidR="00821551" w:rsidRDefault="00821551" w:rsidP="00821551">
      <w:pPr>
        <w:jc w:val="both"/>
        <w:rPr>
          <w:rFonts w:ascii="LM Roman 10 Regular" w:hAnsi="LM Roman 10 Regular" w:cs="Arial"/>
          <w:sz w:val="14"/>
          <w:szCs w:val="14"/>
          <w:lang w:val="es-MX"/>
        </w:rPr>
      </w:pPr>
      <w:r w:rsidRPr="00821551">
        <w:rPr>
          <w:rFonts w:ascii="LM Roman 10 Regular" w:hAnsi="LM Roman 10 Regular" w:cs="Arial"/>
          <w:sz w:val="14"/>
          <w:szCs w:val="14"/>
          <w:lang w:val="es-MX"/>
        </w:rPr>
        <w:t xml:space="preserve">C_FAMILY             : </w:t>
      </w:r>
      <w:proofErr w:type="spellStart"/>
      <w:r w:rsidRPr="00821551">
        <w:rPr>
          <w:rFonts w:ascii="LM Roman 10 Regular" w:hAnsi="LM Roman 10 Regular" w:cs="Arial"/>
          <w:sz w:val="14"/>
          <w:szCs w:val="14"/>
          <w:lang w:val="es-MX"/>
        </w:rPr>
        <w:t>string</w:t>
      </w:r>
      <w:proofErr w:type="spellEnd"/>
      <w:r w:rsidRPr="00821551">
        <w:rPr>
          <w:rFonts w:ascii="LM Roman 10 Regular" w:hAnsi="LM Roman 10 Regular" w:cs="Arial"/>
          <w:sz w:val="14"/>
          <w:szCs w:val="14"/>
          <w:lang w:val="es-MX"/>
        </w:rPr>
        <w:t xml:space="preserve">               := "virtex6"</w:t>
      </w:r>
    </w:p>
    <w:p w:rsidR="00821551" w:rsidRDefault="00821551" w:rsidP="00821551">
      <w:pPr>
        <w:jc w:val="both"/>
        <w:rPr>
          <w:rFonts w:ascii="LM Roman 10 Regular" w:hAnsi="LM Roman 10 Regular" w:cs="Arial"/>
          <w:sz w:val="14"/>
          <w:szCs w:val="14"/>
          <w:lang w:val="es-MX"/>
        </w:rPr>
      </w:pPr>
    </w:p>
    <w:p w:rsidR="00821551" w:rsidRPr="00821551" w:rsidRDefault="00821551" w:rsidP="00821551">
      <w:pPr>
        <w:jc w:val="both"/>
        <w:rPr>
          <w:rFonts w:ascii="LM Roman 10 Regular" w:hAnsi="LM Roman 10 Regular" w:cs="Arial"/>
          <w:sz w:val="14"/>
          <w:szCs w:val="14"/>
          <w:lang w:val="es-MX"/>
        </w:rPr>
      </w:pPr>
    </w:p>
    <w:p w:rsidR="00821551" w:rsidRPr="00821551" w:rsidRDefault="00821551" w:rsidP="00D028DC">
      <w:pPr>
        <w:pStyle w:val="NormalWeb"/>
        <w:shd w:val="clear" w:color="auto" w:fill="FFFFFF"/>
        <w:spacing w:before="120" w:beforeAutospacing="0" w:after="120" w:afterAutospacing="0" w:line="336" w:lineRule="atLeast"/>
        <w:jc w:val="both"/>
        <w:rPr>
          <w:rFonts w:asciiTheme="minorHAnsi" w:hAnsiTheme="minorHAnsi" w:cs="Arial"/>
          <w:sz w:val="22"/>
          <w:szCs w:val="22"/>
          <w:lang w:val="es-MX"/>
        </w:rPr>
      </w:pPr>
      <w:r w:rsidRPr="00821551">
        <w:rPr>
          <w:rFonts w:asciiTheme="minorHAnsi" w:hAnsiTheme="minorHAnsi" w:cs="Arial"/>
          <w:sz w:val="22"/>
          <w:szCs w:val="22"/>
          <w:lang w:val="es-MX"/>
        </w:rPr>
        <w:t xml:space="preserve">Los </w:t>
      </w:r>
      <w:proofErr w:type="spellStart"/>
      <w:r w:rsidRPr="00821551">
        <w:rPr>
          <w:rFonts w:asciiTheme="minorHAnsi" w:hAnsiTheme="minorHAnsi" w:cs="Arial"/>
          <w:sz w:val="22"/>
          <w:szCs w:val="22"/>
          <w:lang w:val="es-MX"/>
        </w:rPr>
        <w:t>baseaddres</w:t>
      </w:r>
      <w:proofErr w:type="spellEnd"/>
      <w:r w:rsidRPr="00821551">
        <w:rPr>
          <w:rFonts w:asciiTheme="minorHAnsi" w:hAnsiTheme="minorHAnsi" w:cs="Arial"/>
          <w:sz w:val="22"/>
          <w:szCs w:val="22"/>
          <w:lang w:val="es-MX"/>
        </w:rPr>
        <w:t xml:space="preserve"> son los encargados del estado, AWIDTH                  sirve para el tamaño dela palabra, DWIDTH  para la </w:t>
      </w:r>
      <w:proofErr w:type="gramStart"/>
      <w:r w:rsidRPr="00821551">
        <w:rPr>
          <w:rFonts w:asciiTheme="minorHAnsi" w:hAnsiTheme="minorHAnsi" w:cs="Arial"/>
          <w:sz w:val="22"/>
          <w:szCs w:val="22"/>
          <w:lang w:val="es-MX"/>
        </w:rPr>
        <w:t>memoria ,</w:t>
      </w:r>
      <w:proofErr w:type="gramEnd"/>
      <w:r>
        <w:rPr>
          <w:rFonts w:asciiTheme="minorHAnsi" w:hAnsiTheme="minorHAnsi" w:cs="Arial"/>
          <w:sz w:val="22"/>
          <w:szCs w:val="22"/>
          <w:lang w:val="es-MX"/>
        </w:rPr>
        <w:t xml:space="preserve"> </w:t>
      </w:r>
      <w:r w:rsidRPr="00821551">
        <w:rPr>
          <w:rFonts w:asciiTheme="minorHAnsi" w:hAnsiTheme="minorHAnsi" w:cs="Arial"/>
          <w:sz w:val="22"/>
          <w:szCs w:val="22"/>
          <w:lang w:val="es-MX"/>
        </w:rPr>
        <w:t>NUM_MASTERS es para el tamaño del dato, MID_WIDTH  es para la cantidad de estados, CLK_PERIOD_PS este es para usar el divisor de frecuenci</w:t>
      </w:r>
      <w:r w:rsidR="00681D07">
        <w:rPr>
          <w:rFonts w:asciiTheme="minorHAnsi" w:hAnsiTheme="minorHAnsi" w:cs="Arial"/>
          <w:sz w:val="22"/>
          <w:szCs w:val="22"/>
          <w:lang w:val="es-MX"/>
        </w:rPr>
        <w:t>a y nos sirve para poder saber el</w:t>
      </w:r>
      <w:r w:rsidRPr="00821551">
        <w:rPr>
          <w:rFonts w:asciiTheme="minorHAnsi" w:hAnsiTheme="minorHAnsi" w:cs="Arial"/>
          <w:sz w:val="22"/>
          <w:szCs w:val="22"/>
          <w:lang w:val="es-MX"/>
        </w:rPr>
        <w:t xml:space="preserve"> tiempo </w:t>
      </w:r>
      <w:r w:rsidR="00681D07">
        <w:rPr>
          <w:rFonts w:asciiTheme="minorHAnsi" w:hAnsiTheme="minorHAnsi" w:cs="Arial"/>
          <w:sz w:val="22"/>
          <w:szCs w:val="22"/>
          <w:lang w:val="es-MX"/>
        </w:rPr>
        <w:t xml:space="preserve">que </w:t>
      </w:r>
      <w:r w:rsidRPr="00821551">
        <w:rPr>
          <w:rFonts w:asciiTheme="minorHAnsi" w:hAnsiTheme="minorHAnsi" w:cs="Arial"/>
          <w:sz w:val="22"/>
          <w:szCs w:val="22"/>
          <w:lang w:val="es-MX"/>
        </w:rPr>
        <w:t xml:space="preserve">se debe de poner para que se visible nuestro dato y por ultimo  FAMILY  es para conocer la familia del controlador que se </w:t>
      </w:r>
      <w:r w:rsidR="00681D07" w:rsidRPr="00821551">
        <w:rPr>
          <w:rFonts w:asciiTheme="minorHAnsi" w:hAnsiTheme="minorHAnsi" w:cs="Arial"/>
          <w:sz w:val="22"/>
          <w:szCs w:val="22"/>
          <w:lang w:val="es-MX"/>
        </w:rPr>
        <w:t>está</w:t>
      </w:r>
      <w:r w:rsidRPr="00821551">
        <w:rPr>
          <w:rFonts w:asciiTheme="minorHAnsi" w:hAnsiTheme="minorHAnsi" w:cs="Arial"/>
          <w:sz w:val="22"/>
          <w:szCs w:val="22"/>
          <w:lang w:val="es-MX"/>
        </w:rPr>
        <w:t xml:space="preserve"> ocupando.</w:t>
      </w:r>
    </w:p>
    <w:p w:rsidR="00B017A1" w:rsidRPr="001E5ADB" w:rsidRDefault="00B017A1" w:rsidP="001E5ADB">
      <w:pPr>
        <w:ind w:left="360"/>
        <w:jc w:val="both"/>
        <w:rPr>
          <w:rFonts w:asciiTheme="minorHAnsi" w:hAnsiTheme="minorHAnsi"/>
          <w:sz w:val="16"/>
          <w:szCs w:val="16"/>
          <w:lang w:val="es-MX"/>
        </w:rPr>
      </w:pPr>
    </w:p>
    <w:p w:rsidR="00821551" w:rsidRDefault="00821551" w:rsidP="00821551">
      <w:pPr>
        <w:pStyle w:val="Prrafodelista"/>
        <w:spacing w:after="200" w:line="276" w:lineRule="auto"/>
        <w:jc w:val="both"/>
        <w:rPr>
          <w:b/>
          <w:sz w:val="20"/>
          <w:szCs w:val="20"/>
        </w:rPr>
      </w:pPr>
    </w:p>
    <w:p w:rsidR="00821551" w:rsidRDefault="00821551" w:rsidP="00821551">
      <w:pPr>
        <w:pStyle w:val="Prrafodelista"/>
        <w:spacing w:after="200" w:line="276" w:lineRule="auto"/>
        <w:jc w:val="both"/>
        <w:rPr>
          <w:b/>
          <w:sz w:val="20"/>
          <w:szCs w:val="20"/>
        </w:rPr>
      </w:pPr>
    </w:p>
    <w:p w:rsidR="00821551" w:rsidRDefault="00821551" w:rsidP="00821551">
      <w:pPr>
        <w:pStyle w:val="Prrafodelista"/>
        <w:spacing w:after="200" w:line="276" w:lineRule="auto"/>
        <w:jc w:val="both"/>
        <w:rPr>
          <w:b/>
          <w:sz w:val="20"/>
          <w:szCs w:val="20"/>
        </w:rPr>
      </w:pPr>
    </w:p>
    <w:p w:rsidR="00821551" w:rsidRPr="00821551" w:rsidRDefault="00821551" w:rsidP="00821551">
      <w:pPr>
        <w:pStyle w:val="Prrafodelista"/>
        <w:numPr>
          <w:ilvl w:val="0"/>
          <w:numId w:val="5"/>
        </w:numPr>
        <w:spacing w:after="200" w:line="276" w:lineRule="auto"/>
        <w:jc w:val="both"/>
        <w:rPr>
          <w:b/>
          <w:sz w:val="20"/>
          <w:szCs w:val="20"/>
        </w:rPr>
      </w:pPr>
      <w:proofErr w:type="spellStart"/>
      <w:r w:rsidRPr="00821551">
        <w:rPr>
          <w:b/>
          <w:sz w:val="20"/>
          <w:szCs w:val="20"/>
        </w:rPr>
        <w:t>User</w:t>
      </w:r>
      <w:proofErr w:type="spellEnd"/>
      <w:r w:rsidRPr="00821551">
        <w:rPr>
          <w:b/>
          <w:sz w:val="20"/>
          <w:szCs w:val="20"/>
        </w:rPr>
        <w:t xml:space="preserve"> logic(VHDL)</w:t>
      </w:r>
    </w:p>
    <w:p w:rsidR="00E85934" w:rsidRPr="001E5ADB" w:rsidRDefault="00E85934" w:rsidP="001E5ADB">
      <w:pPr>
        <w:jc w:val="both"/>
        <w:rPr>
          <w:rFonts w:asciiTheme="minorHAnsi" w:hAnsiTheme="minorHAnsi"/>
          <w:color w:val="000000"/>
          <w:sz w:val="16"/>
          <w:szCs w:val="16"/>
        </w:rPr>
      </w:pPr>
    </w:p>
    <w:p w:rsidR="00821551" w:rsidRDefault="00821551" w:rsidP="001E5ADB">
      <w:pPr>
        <w:jc w:val="both"/>
        <w:rPr>
          <w:rFonts w:asciiTheme="minorHAnsi" w:hAnsiTheme="minorHAnsi"/>
          <w:color w:val="000000"/>
          <w:sz w:val="16"/>
          <w:szCs w:val="16"/>
          <w:lang w:val="es-MX"/>
        </w:rPr>
      </w:pPr>
      <w:r w:rsidRPr="00821551">
        <w:rPr>
          <w:rFonts w:asciiTheme="minorHAnsi" w:hAnsiTheme="minorHAnsi" w:cs="Arial"/>
          <w:sz w:val="22"/>
          <w:szCs w:val="22"/>
        </w:rPr>
        <w:t xml:space="preserve">En este apartado se </w:t>
      </w:r>
      <w:proofErr w:type="spellStart"/>
      <w:r w:rsidRPr="00821551">
        <w:rPr>
          <w:rFonts w:asciiTheme="minorHAnsi" w:hAnsiTheme="minorHAnsi" w:cs="Arial"/>
          <w:sz w:val="22"/>
          <w:szCs w:val="22"/>
        </w:rPr>
        <w:t>agrego</w:t>
      </w:r>
      <w:proofErr w:type="spellEnd"/>
      <w:r w:rsidRPr="00821551">
        <w:rPr>
          <w:rFonts w:asciiTheme="minorHAnsi" w:hAnsiTheme="minorHAnsi" w:cs="Arial"/>
          <w:sz w:val="22"/>
          <w:szCs w:val="22"/>
        </w:rPr>
        <w:t xml:space="preserve">: </w:t>
      </w:r>
      <w:r w:rsidR="00794F31" w:rsidRPr="00821551">
        <w:rPr>
          <w:rFonts w:asciiTheme="minorHAnsi" w:hAnsiTheme="minorHAnsi"/>
          <w:color w:val="000000"/>
          <w:sz w:val="16"/>
          <w:szCs w:val="16"/>
          <w:lang w:val="es-MX"/>
        </w:rPr>
        <w:t xml:space="preserve">  </w:t>
      </w:r>
    </w:p>
    <w:p w:rsidR="00821551" w:rsidRDefault="00821551" w:rsidP="001E5ADB">
      <w:pPr>
        <w:jc w:val="both"/>
        <w:rPr>
          <w:rFonts w:asciiTheme="minorHAnsi" w:hAnsiTheme="minorHAnsi"/>
          <w:color w:val="000000"/>
          <w:sz w:val="16"/>
          <w:szCs w:val="16"/>
          <w:lang w:val="es-MX"/>
        </w:rPr>
      </w:pPr>
    </w:p>
    <w:p w:rsidR="00821551" w:rsidRPr="00821551" w:rsidRDefault="00821551" w:rsidP="00821551">
      <w:pPr>
        <w:jc w:val="both"/>
        <w:rPr>
          <w:rFonts w:asciiTheme="minorHAnsi" w:hAnsiTheme="minorHAnsi"/>
          <w:color w:val="000000"/>
          <w:sz w:val="16"/>
          <w:szCs w:val="16"/>
          <w:lang w:val="en-US"/>
        </w:rPr>
      </w:pPr>
      <w:proofErr w:type="gramStart"/>
      <w:r w:rsidRPr="00821551">
        <w:rPr>
          <w:rFonts w:asciiTheme="minorHAnsi" w:hAnsiTheme="minorHAnsi"/>
          <w:color w:val="000000"/>
          <w:sz w:val="16"/>
          <w:szCs w:val="16"/>
          <w:lang w:val="en-US"/>
        </w:rPr>
        <w:t>if</w:t>
      </w:r>
      <w:proofErr w:type="gramEnd"/>
      <w:r w:rsidRPr="00821551">
        <w:rPr>
          <w:rFonts w:asciiTheme="minorHAnsi" w:hAnsiTheme="minorHAnsi"/>
          <w:color w:val="000000"/>
          <w:sz w:val="16"/>
          <w:szCs w:val="16"/>
          <w:lang w:val="en-US"/>
        </w:rPr>
        <w:t xml:space="preserve"> Bus2IP_Clk'event and Bus2IP_Clk = '1' then</w:t>
      </w:r>
    </w:p>
    <w:p w:rsidR="00821551" w:rsidRPr="00821551" w:rsidRDefault="00821551" w:rsidP="00821551">
      <w:pPr>
        <w:jc w:val="both"/>
        <w:rPr>
          <w:rFonts w:asciiTheme="minorHAnsi" w:hAnsiTheme="minorHAnsi"/>
          <w:color w:val="000000"/>
          <w:sz w:val="16"/>
          <w:szCs w:val="16"/>
          <w:lang w:val="en-US"/>
        </w:rPr>
      </w:pPr>
      <w:r w:rsidRPr="00821551">
        <w:rPr>
          <w:rFonts w:asciiTheme="minorHAnsi" w:hAnsiTheme="minorHAnsi"/>
          <w:color w:val="000000"/>
          <w:sz w:val="16"/>
          <w:szCs w:val="16"/>
          <w:lang w:val="en-US"/>
        </w:rPr>
        <w:t xml:space="preserve">      </w:t>
      </w:r>
      <w:proofErr w:type="gramStart"/>
      <w:r w:rsidRPr="00821551">
        <w:rPr>
          <w:rFonts w:asciiTheme="minorHAnsi" w:hAnsiTheme="minorHAnsi"/>
          <w:color w:val="000000"/>
          <w:sz w:val="16"/>
          <w:szCs w:val="16"/>
          <w:lang w:val="en-US"/>
        </w:rPr>
        <w:t>if</w:t>
      </w:r>
      <w:proofErr w:type="gramEnd"/>
      <w:r w:rsidRPr="00821551">
        <w:rPr>
          <w:rFonts w:asciiTheme="minorHAnsi" w:hAnsiTheme="minorHAnsi"/>
          <w:color w:val="000000"/>
          <w:sz w:val="16"/>
          <w:szCs w:val="16"/>
          <w:lang w:val="en-US"/>
        </w:rPr>
        <w:t xml:space="preserve"> Bus2IP_Reset = '1' then</w:t>
      </w:r>
    </w:p>
    <w:p w:rsidR="00821551" w:rsidRPr="00821551" w:rsidRDefault="00821551" w:rsidP="00821551">
      <w:pPr>
        <w:jc w:val="both"/>
        <w:rPr>
          <w:rFonts w:asciiTheme="minorHAnsi" w:hAnsiTheme="minorHAnsi"/>
          <w:color w:val="000000"/>
          <w:sz w:val="16"/>
          <w:szCs w:val="16"/>
          <w:lang w:val="en-US"/>
        </w:rPr>
      </w:pPr>
      <w:r w:rsidRPr="00821551">
        <w:rPr>
          <w:rFonts w:asciiTheme="minorHAnsi" w:hAnsiTheme="minorHAnsi"/>
          <w:color w:val="000000"/>
          <w:sz w:val="16"/>
          <w:szCs w:val="16"/>
          <w:lang w:val="en-US"/>
        </w:rPr>
        <w:t xml:space="preserve">        slv_reg0 &lt;= (others =&gt; '0');</w:t>
      </w:r>
    </w:p>
    <w:p w:rsidR="00821551" w:rsidRPr="00821551" w:rsidRDefault="00821551" w:rsidP="00821551">
      <w:pPr>
        <w:jc w:val="both"/>
        <w:rPr>
          <w:rFonts w:asciiTheme="minorHAnsi" w:hAnsiTheme="minorHAnsi"/>
          <w:color w:val="000000"/>
          <w:sz w:val="16"/>
          <w:szCs w:val="16"/>
          <w:lang w:val="en-US"/>
        </w:rPr>
      </w:pPr>
      <w:r w:rsidRPr="00821551">
        <w:rPr>
          <w:rFonts w:asciiTheme="minorHAnsi" w:hAnsiTheme="minorHAnsi"/>
          <w:color w:val="000000"/>
          <w:sz w:val="16"/>
          <w:szCs w:val="16"/>
          <w:lang w:val="en-US"/>
        </w:rPr>
        <w:t xml:space="preserve">        slv_reg1 &lt;= (others =&gt; '0');</w:t>
      </w:r>
    </w:p>
    <w:p w:rsidR="00821551" w:rsidRPr="00821551" w:rsidRDefault="00821551" w:rsidP="00821551">
      <w:pPr>
        <w:jc w:val="both"/>
        <w:rPr>
          <w:rFonts w:asciiTheme="minorHAnsi" w:hAnsiTheme="minorHAnsi"/>
          <w:color w:val="000000"/>
          <w:sz w:val="16"/>
          <w:szCs w:val="16"/>
          <w:lang w:val="en-US"/>
        </w:rPr>
      </w:pPr>
      <w:r w:rsidRPr="00821551">
        <w:rPr>
          <w:rFonts w:asciiTheme="minorHAnsi" w:hAnsiTheme="minorHAnsi"/>
          <w:color w:val="000000"/>
          <w:sz w:val="16"/>
          <w:szCs w:val="16"/>
          <w:lang w:val="en-US"/>
        </w:rPr>
        <w:t xml:space="preserve">        slv_reg2 &lt;= (others =&gt; '0');</w:t>
      </w:r>
    </w:p>
    <w:p w:rsidR="00794F31" w:rsidRPr="001049D2" w:rsidRDefault="00821551" w:rsidP="00821551">
      <w:pPr>
        <w:jc w:val="both"/>
        <w:rPr>
          <w:rFonts w:asciiTheme="minorHAnsi" w:hAnsiTheme="minorHAnsi"/>
          <w:color w:val="000000"/>
          <w:sz w:val="16"/>
          <w:szCs w:val="16"/>
          <w:lang w:val="en-US"/>
        </w:rPr>
      </w:pPr>
      <w:r w:rsidRPr="00821551">
        <w:rPr>
          <w:rFonts w:asciiTheme="minorHAnsi" w:hAnsiTheme="minorHAnsi"/>
          <w:color w:val="000000"/>
          <w:sz w:val="16"/>
          <w:szCs w:val="16"/>
          <w:lang w:val="en-US"/>
        </w:rPr>
        <w:t xml:space="preserve">      </w:t>
      </w:r>
      <w:proofErr w:type="gramStart"/>
      <w:r w:rsidRPr="001049D2">
        <w:rPr>
          <w:rFonts w:asciiTheme="minorHAnsi" w:hAnsiTheme="minorHAnsi"/>
          <w:color w:val="000000"/>
          <w:sz w:val="16"/>
          <w:szCs w:val="16"/>
          <w:lang w:val="en-US"/>
        </w:rPr>
        <w:t>else</w:t>
      </w:r>
      <w:proofErr w:type="gramEnd"/>
      <w:r w:rsidR="00794F31" w:rsidRPr="001049D2">
        <w:rPr>
          <w:rFonts w:asciiTheme="minorHAnsi" w:hAnsiTheme="minorHAnsi"/>
          <w:color w:val="000000"/>
          <w:sz w:val="16"/>
          <w:szCs w:val="16"/>
          <w:lang w:val="en-US"/>
        </w:rPr>
        <w:t xml:space="preserve">  </w:t>
      </w:r>
    </w:p>
    <w:p w:rsidR="001049D2" w:rsidRPr="001049D2" w:rsidRDefault="001049D2" w:rsidP="001049D2">
      <w:pPr>
        <w:jc w:val="both"/>
        <w:rPr>
          <w:rFonts w:asciiTheme="minorHAnsi" w:hAnsiTheme="minorHAnsi"/>
          <w:color w:val="000000"/>
          <w:sz w:val="16"/>
          <w:szCs w:val="16"/>
          <w:lang w:val="en-US"/>
        </w:rPr>
      </w:pPr>
      <w:proofErr w:type="gramStart"/>
      <w:r w:rsidRPr="001049D2">
        <w:rPr>
          <w:rFonts w:asciiTheme="minorHAnsi" w:hAnsiTheme="minorHAnsi"/>
          <w:color w:val="000000"/>
          <w:sz w:val="16"/>
          <w:szCs w:val="16"/>
          <w:lang w:val="en-US"/>
        </w:rPr>
        <w:t>case</w:t>
      </w:r>
      <w:proofErr w:type="gramEnd"/>
      <w:r w:rsidRPr="001049D2">
        <w:rPr>
          <w:rFonts w:asciiTheme="minorHAnsi" w:hAnsiTheme="minorHAnsi"/>
          <w:color w:val="000000"/>
          <w:sz w:val="16"/>
          <w:szCs w:val="16"/>
          <w:lang w:val="en-US"/>
        </w:rPr>
        <w:t xml:space="preserve"> </w:t>
      </w:r>
      <w:proofErr w:type="spellStart"/>
      <w:r w:rsidRPr="001049D2">
        <w:rPr>
          <w:rFonts w:asciiTheme="minorHAnsi" w:hAnsiTheme="minorHAnsi"/>
          <w:color w:val="000000"/>
          <w:sz w:val="16"/>
          <w:szCs w:val="16"/>
          <w:lang w:val="en-US"/>
        </w:rPr>
        <w:t>slv_reg_write_sel</w:t>
      </w:r>
      <w:proofErr w:type="spellEnd"/>
      <w:r w:rsidRPr="001049D2">
        <w:rPr>
          <w:rFonts w:asciiTheme="minorHAnsi" w:hAnsiTheme="minorHAnsi"/>
          <w:color w:val="000000"/>
          <w:sz w:val="16"/>
          <w:szCs w:val="16"/>
          <w:lang w:val="en-US"/>
        </w:rPr>
        <w:t xml:space="preserve"> is</w:t>
      </w:r>
    </w:p>
    <w:p w:rsidR="001049D2" w:rsidRPr="001049D2" w:rsidRDefault="001049D2" w:rsidP="001049D2">
      <w:pPr>
        <w:jc w:val="both"/>
        <w:rPr>
          <w:rFonts w:asciiTheme="minorHAnsi" w:hAnsiTheme="minorHAnsi"/>
          <w:color w:val="000000"/>
          <w:sz w:val="16"/>
          <w:szCs w:val="16"/>
          <w:lang w:val="en-US"/>
        </w:rPr>
      </w:pPr>
      <w:r w:rsidRPr="001049D2">
        <w:rPr>
          <w:rFonts w:asciiTheme="minorHAnsi" w:hAnsiTheme="minorHAnsi"/>
          <w:color w:val="000000"/>
          <w:sz w:val="16"/>
          <w:szCs w:val="16"/>
          <w:lang w:val="en-US"/>
        </w:rPr>
        <w:t xml:space="preserve">          </w:t>
      </w:r>
      <w:proofErr w:type="gramStart"/>
      <w:r w:rsidRPr="001049D2">
        <w:rPr>
          <w:rFonts w:asciiTheme="minorHAnsi" w:hAnsiTheme="minorHAnsi"/>
          <w:color w:val="000000"/>
          <w:sz w:val="16"/>
          <w:szCs w:val="16"/>
          <w:lang w:val="en-US"/>
        </w:rPr>
        <w:t>when</w:t>
      </w:r>
      <w:proofErr w:type="gramEnd"/>
      <w:r w:rsidRPr="001049D2">
        <w:rPr>
          <w:rFonts w:asciiTheme="minorHAnsi" w:hAnsiTheme="minorHAnsi"/>
          <w:color w:val="000000"/>
          <w:sz w:val="16"/>
          <w:szCs w:val="16"/>
          <w:lang w:val="en-US"/>
        </w:rPr>
        <w:t xml:space="preserve"> "100" =&gt;</w:t>
      </w:r>
    </w:p>
    <w:p w:rsidR="001049D2" w:rsidRPr="001049D2" w:rsidRDefault="001049D2" w:rsidP="001049D2">
      <w:pPr>
        <w:jc w:val="both"/>
        <w:rPr>
          <w:rFonts w:asciiTheme="minorHAnsi" w:hAnsiTheme="minorHAnsi"/>
          <w:color w:val="000000"/>
          <w:sz w:val="16"/>
          <w:szCs w:val="16"/>
          <w:lang w:val="en-US"/>
        </w:rPr>
      </w:pPr>
      <w:r w:rsidRPr="001049D2">
        <w:rPr>
          <w:rFonts w:asciiTheme="minorHAnsi" w:hAnsiTheme="minorHAnsi"/>
          <w:color w:val="000000"/>
          <w:sz w:val="16"/>
          <w:szCs w:val="16"/>
          <w:lang w:val="en-US"/>
        </w:rPr>
        <w:t xml:space="preserve">            </w:t>
      </w:r>
      <w:proofErr w:type="gramStart"/>
      <w:r w:rsidRPr="001049D2">
        <w:rPr>
          <w:rFonts w:asciiTheme="minorHAnsi" w:hAnsiTheme="minorHAnsi"/>
          <w:color w:val="000000"/>
          <w:sz w:val="16"/>
          <w:szCs w:val="16"/>
          <w:lang w:val="en-US"/>
        </w:rPr>
        <w:t>for</w:t>
      </w:r>
      <w:proofErr w:type="gramEnd"/>
      <w:r w:rsidRPr="001049D2">
        <w:rPr>
          <w:rFonts w:asciiTheme="minorHAnsi" w:hAnsiTheme="minorHAnsi"/>
          <w:color w:val="000000"/>
          <w:sz w:val="16"/>
          <w:szCs w:val="16"/>
          <w:lang w:val="en-US"/>
        </w:rPr>
        <w:t xml:space="preserve"> </w:t>
      </w:r>
      <w:proofErr w:type="spellStart"/>
      <w:r w:rsidRPr="001049D2">
        <w:rPr>
          <w:rFonts w:asciiTheme="minorHAnsi" w:hAnsiTheme="minorHAnsi"/>
          <w:color w:val="000000"/>
          <w:sz w:val="16"/>
          <w:szCs w:val="16"/>
          <w:lang w:val="en-US"/>
        </w:rPr>
        <w:t>byte_index</w:t>
      </w:r>
      <w:proofErr w:type="spellEnd"/>
      <w:r w:rsidRPr="001049D2">
        <w:rPr>
          <w:rFonts w:asciiTheme="minorHAnsi" w:hAnsiTheme="minorHAnsi"/>
          <w:color w:val="000000"/>
          <w:sz w:val="16"/>
          <w:szCs w:val="16"/>
          <w:lang w:val="en-US"/>
        </w:rPr>
        <w:t xml:space="preserve"> in 0 to (C_SLV_DWIDTH/8)-1 loop</w:t>
      </w:r>
    </w:p>
    <w:p w:rsidR="001049D2" w:rsidRPr="001049D2" w:rsidRDefault="001049D2" w:rsidP="001049D2">
      <w:pPr>
        <w:jc w:val="both"/>
        <w:rPr>
          <w:rFonts w:asciiTheme="minorHAnsi" w:hAnsiTheme="minorHAnsi"/>
          <w:color w:val="000000"/>
          <w:sz w:val="16"/>
          <w:szCs w:val="16"/>
          <w:lang w:val="en-US"/>
        </w:rPr>
      </w:pPr>
      <w:r w:rsidRPr="001049D2">
        <w:rPr>
          <w:rFonts w:asciiTheme="minorHAnsi" w:hAnsiTheme="minorHAnsi"/>
          <w:color w:val="000000"/>
          <w:sz w:val="16"/>
          <w:szCs w:val="16"/>
          <w:lang w:val="en-US"/>
        </w:rPr>
        <w:t xml:space="preserve">              </w:t>
      </w:r>
      <w:proofErr w:type="gramStart"/>
      <w:r w:rsidRPr="001049D2">
        <w:rPr>
          <w:rFonts w:asciiTheme="minorHAnsi" w:hAnsiTheme="minorHAnsi"/>
          <w:color w:val="000000"/>
          <w:sz w:val="16"/>
          <w:szCs w:val="16"/>
          <w:lang w:val="en-US"/>
        </w:rPr>
        <w:t>if</w:t>
      </w:r>
      <w:proofErr w:type="gramEnd"/>
      <w:r w:rsidRPr="001049D2">
        <w:rPr>
          <w:rFonts w:asciiTheme="minorHAnsi" w:hAnsiTheme="minorHAnsi"/>
          <w:color w:val="000000"/>
          <w:sz w:val="16"/>
          <w:szCs w:val="16"/>
          <w:lang w:val="en-US"/>
        </w:rPr>
        <w:t xml:space="preserve"> ( Bus2IP_BE(</w:t>
      </w:r>
      <w:proofErr w:type="spellStart"/>
      <w:r w:rsidRPr="001049D2">
        <w:rPr>
          <w:rFonts w:asciiTheme="minorHAnsi" w:hAnsiTheme="minorHAnsi"/>
          <w:color w:val="000000"/>
          <w:sz w:val="16"/>
          <w:szCs w:val="16"/>
          <w:lang w:val="en-US"/>
        </w:rPr>
        <w:t>byte_index</w:t>
      </w:r>
      <w:proofErr w:type="spellEnd"/>
      <w:r w:rsidRPr="001049D2">
        <w:rPr>
          <w:rFonts w:asciiTheme="minorHAnsi" w:hAnsiTheme="minorHAnsi"/>
          <w:color w:val="000000"/>
          <w:sz w:val="16"/>
          <w:szCs w:val="16"/>
          <w:lang w:val="en-US"/>
        </w:rPr>
        <w:t>) = '1' ) then</w:t>
      </w:r>
    </w:p>
    <w:p w:rsidR="001049D2" w:rsidRPr="001049D2" w:rsidRDefault="001049D2" w:rsidP="001049D2">
      <w:pPr>
        <w:jc w:val="both"/>
        <w:rPr>
          <w:rFonts w:asciiTheme="minorHAnsi" w:hAnsiTheme="minorHAnsi"/>
          <w:color w:val="000000"/>
          <w:sz w:val="16"/>
          <w:szCs w:val="16"/>
          <w:lang w:val="en-US"/>
        </w:rPr>
      </w:pPr>
      <w:r w:rsidRPr="001049D2">
        <w:rPr>
          <w:rFonts w:asciiTheme="minorHAnsi" w:hAnsiTheme="minorHAnsi"/>
          <w:color w:val="000000"/>
          <w:sz w:val="16"/>
          <w:szCs w:val="16"/>
          <w:lang w:val="en-US"/>
        </w:rPr>
        <w:t xml:space="preserve">                slv_</w:t>
      </w:r>
      <w:proofErr w:type="gramStart"/>
      <w:r w:rsidRPr="001049D2">
        <w:rPr>
          <w:rFonts w:asciiTheme="minorHAnsi" w:hAnsiTheme="minorHAnsi"/>
          <w:color w:val="000000"/>
          <w:sz w:val="16"/>
          <w:szCs w:val="16"/>
          <w:lang w:val="en-US"/>
        </w:rPr>
        <w:t>reg0(</w:t>
      </w:r>
      <w:proofErr w:type="spellStart"/>
      <w:proofErr w:type="gramEnd"/>
      <w:r w:rsidRPr="001049D2">
        <w:rPr>
          <w:rFonts w:asciiTheme="minorHAnsi" w:hAnsiTheme="minorHAnsi"/>
          <w:color w:val="000000"/>
          <w:sz w:val="16"/>
          <w:szCs w:val="16"/>
          <w:lang w:val="en-US"/>
        </w:rPr>
        <w:t>byte_index</w:t>
      </w:r>
      <w:proofErr w:type="spellEnd"/>
      <w:r w:rsidRPr="001049D2">
        <w:rPr>
          <w:rFonts w:asciiTheme="minorHAnsi" w:hAnsiTheme="minorHAnsi"/>
          <w:color w:val="000000"/>
          <w:sz w:val="16"/>
          <w:szCs w:val="16"/>
          <w:lang w:val="en-US"/>
        </w:rPr>
        <w:t xml:space="preserve">*8 to </w:t>
      </w:r>
      <w:proofErr w:type="spellStart"/>
      <w:r w:rsidRPr="001049D2">
        <w:rPr>
          <w:rFonts w:asciiTheme="minorHAnsi" w:hAnsiTheme="minorHAnsi"/>
          <w:color w:val="000000"/>
          <w:sz w:val="16"/>
          <w:szCs w:val="16"/>
          <w:lang w:val="en-US"/>
        </w:rPr>
        <w:t>byte_index</w:t>
      </w:r>
      <w:proofErr w:type="spellEnd"/>
      <w:r w:rsidRPr="001049D2">
        <w:rPr>
          <w:rFonts w:asciiTheme="minorHAnsi" w:hAnsiTheme="minorHAnsi"/>
          <w:color w:val="000000"/>
          <w:sz w:val="16"/>
          <w:szCs w:val="16"/>
          <w:lang w:val="en-US"/>
        </w:rPr>
        <w:t>*8+7) &lt;= Bus2IP_Data(</w:t>
      </w:r>
      <w:proofErr w:type="spellStart"/>
      <w:r w:rsidRPr="001049D2">
        <w:rPr>
          <w:rFonts w:asciiTheme="minorHAnsi" w:hAnsiTheme="minorHAnsi"/>
          <w:color w:val="000000"/>
          <w:sz w:val="16"/>
          <w:szCs w:val="16"/>
          <w:lang w:val="en-US"/>
        </w:rPr>
        <w:t>byte_index</w:t>
      </w:r>
      <w:proofErr w:type="spellEnd"/>
      <w:r w:rsidRPr="001049D2">
        <w:rPr>
          <w:rFonts w:asciiTheme="minorHAnsi" w:hAnsiTheme="minorHAnsi"/>
          <w:color w:val="000000"/>
          <w:sz w:val="16"/>
          <w:szCs w:val="16"/>
          <w:lang w:val="en-US"/>
        </w:rPr>
        <w:t xml:space="preserve">*8 to </w:t>
      </w:r>
      <w:proofErr w:type="spellStart"/>
      <w:r w:rsidRPr="001049D2">
        <w:rPr>
          <w:rFonts w:asciiTheme="minorHAnsi" w:hAnsiTheme="minorHAnsi"/>
          <w:color w:val="000000"/>
          <w:sz w:val="16"/>
          <w:szCs w:val="16"/>
          <w:lang w:val="en-US"/>
        </w:rPr>
        <w:t>byte_index</w:t>
      </w:r>
      <w:proofErr w:type="spellEnd"/>
      <w:r w:rsidRPr="001049D2">
        <w:rPr>
          <w:rFonts w:asciiTheme="minorHAnsi" w:hAnsiTheme="minorHAnsi"/>
          <w:color w:val="000000"/>
          <w:sz w:val="16"/>
          <w:szCs w:val="16"/>
          <w:lang w:val="en-US"/>
        </w:rPr>
        <w:t>*8+7);</w:t>
      </w:r>
    </w:p>
    <w:p w:rsidR="001049D2" w:rsidRPr="001049D2" w:rsidRDefault="001049D2" w:rsidP="001049D2">
      <w:pPr>
        <w:jc w:val="both"/>
        <w:rPr>
          <w:rFonts w:asciiTheme="minorHAnsi" w:hAnsiTheme="minorHAnsi"/>
          <w:color w:val="000000"/>
          <w:sz w:val="16"/>
          <w:szCs w:val="16"/>
          <w:lang w:val="en-US"/>
        </w:rPr>
      </w:pPr>
      <w:r w:rsidRPr="001049D2">
        <w:rPr>
          <w:rFonts w:asciiTheme="minorHAnsi" w:hAnsiTheme="minorHAnsi"/>
          <w:color w:val="000000"/>
          <w:sz w:val="16"/>
          <w:szCs w:val="16"/>
          <w:lang w:val="en-US"/>
        </w:rPr>
        <w:t xml:space="preserve">              </w:t>
      </w:r>
      <w:proofErr w:type="gramStart"/>
      <w:r w:rsidRPr="001049D2">
        <w:rPr>
          <w:rFonts w:asciiTheme="minorHAnsi" w:hAnsiTheme="minorHAnsi"/>
          <w:color w:val="000000"/>
          <w:sz w:val="16"/>
          <w:szCs w:val="16"/>
          <w:lang w:val="en-US"/>
        </w:rPr>
        <w:t>end</w:t>
      </w:r>
      <w:proofErr w:type="gramEnd"/>
      <w:r w:rsidRPr="001049D2">
        <w:rPr>
          <w:rFonts w:asciiTheme="minorHAnsi" w:hAnsiTheme="minorHAnsi"/>
          <w:color w:val="000000"/>
          <w:sz w:val="16"/>
          <w:szCs w:val="16"/>
          <w:lang w:val="en-US"/>
        </w:rPr>
        <w:t xml:space="preserve"> if;</w:t>
      </w:r>
    </w:p>
    <w:p w:rsidR="001049D2" w:rsidRPr="001049D2" w:rsidRDefault="001049D2" w:rsidP="001049D2">
      <w:pPr>
        <w:jc w:val="both"/>
        <w:rPr>
          <w:rFonts w:asciiTheme="minorHAnsi" w:hAnsiTheme="minorHAnsi"/>
          <w:color w:val="000000"/>
          <w:sz w:val="16"/>
          <w:szCs w:val="16"/>
          <w:lang w:val="en-US"/>
        </w:rPr>
      </w:pPr>
      <w:r w:rsidRPr="001049D2">
        <w:rPr>
          <w:rFonts w:asciiTheme="minorHAnsi" w:hAnsiTheme="minorHAnsi"/>
          <w:color w:val="000000"/>
          <w:sz w:val="16"/>
          <w:szCs w:val="16"/>
          <w:lang w:val="en-US"/>
        </w:rPr>
        <w:t xml:space="preserve">            </w:t>
      </w:r>
      <w:proofErr w:type="gramStart"/>
      <w:r w:rsidRPr="001049D2">
        <w:rPr>
          <w:rFonts w:asciiTheme="minorHAnsi" w:hAnsiTheme="minorHAnsi"/>
          <w:color w:val="000000"/>
          <w:sz w:val="16"/>
          <w:szCs w:val="16"/>
          <w:lang w:val="en-US"/>
        </w:rPr>
        <w:t>end</w:t>
      </w:r>
      <w:proofErr w:type="gramEnd"/>
      <w:r w:rsidRPr="001049D2">
        <w:rPr>
          <w:rFonts w:asciiTheme="minorHAnsi" w:hAnsiTheme="minorHAnsi"/>
          <w:color w:val="000000"/>
          <w:sz w:val="16"/>
          <w:szCs w:val="16"/>
          <w:lang w:val="en-US"/>
        </w:rPr>
        <w:t xml:space="preserve"> loop;</w:t>
      </w:r>
    </w:p>
    <w:p w:rsidR="001049D2" w:rsidRPr="001049D2" w:rsidRDefault="001049D2" w:rsidP="001049D2">
      <w:pPr>
        <w:jc w:val="both"/>
        <w:rPr>
          <w:rFonts w:asciiTheme="minorHAnsi" w:hAnsiTheme="minorHAnsi"/>
          <w:color w:val="000000"/>
          <w:sz w:val="16"/>
          <w:szCs w:val="16"/>
          <w:lang w:val="en-US"/>
        </w:rPr>
      </w:pPr>
      <w:r w:rsidRPr="001049D2">
        <w:rPr>
          <w:rFonts w:asciiTheme="minorHAnsi" w:hAnsiTheme="minorHAnsi"/>
          <w:color w:val="000000"/>
          <w:sz w:val="16"/>
          <w:szCs w:val="16"/>
          <w:lang w:val="en-US"/>
        </w:rPr>
        <w:t xml:space="preserve">          </w:t>
      </w:r>
      <w:proofErr w:type="gramStart"/>
      <w:r w:rsidRPr="001049D2">
        <w:rPr>
          <w:rFonts w:asciiTheme="minorHAnsi" w:hAnsiTheme="minorHAnsi"/>
          <w:color w:val="000000"/>
          <w:sz w:val="16"/>
          <w:szCs w:val="16"/>
          <w:lang w:val="en-US"/>
        </w:rPr>
        <w:t>when</w:t>
      </w:r>
      <w:proofErr w:type="gramEnd"/>
      <w:r w:rsidRPr="001049D2">
        <w:rPr>
          <w:rFonts w:asciiTheme="minorHAnsi" w:hAnsiTheme="minorHAnsi"/>
          <w:color w:val="000000"/>
          <w:sz w:val="16"/>
          <w:szCs w:val="16"/>
          <w:lang w:val="en-US"/>
        </w:rPr>
        <w:t xml:space="preserve"> "010" =&gt;</w:t>
      </w:r>
    </w:p>
    <w:p w:rsidR="001049D2" w:rsidRPr="001049D2" w:rsidRDefault="001049D2" w:rsidP="001049D2">
      <w:pPr>
        <w:jc w:val="both"/>
        <w:rPr>
          <w:rFonts w:asciiTheme="minorHAnsi" w:hAnsiTheme="minorHAnsi"/>
          <w:color w:val="000000"/>
          <w:sz w:val="16"/>
          <w:szCs w:val="16"/>
          <w:lang w:val="en-US"/>
        </w:rPr>
      </w:pPr>
      <w:r w:rsidRPr="001049D2">
        <w:rPr>
          <w:rFonts w:asciiTheme="minorHAnsi" w:hAnsiTheme="minorHAnsi"/>
          <w:color w:val="000000"/>
          <w:sz w:val="16"/>
          <w:szCs w:val="16"/>
          <w:lang w:val="en-US"/>
        </w:rPr>
        <w:t xml:space="preserve">            </w:t>
      </w:r>
      <w:proofErr w:type="gramStart"/>
      <w:r w:rsidRPr="001049D2">
        <w:rPr>
          <w:rFonts w:asciiTheme="minorHAnsi" w:hAnsiTheme="minorHAnsi"/>
          <w:color w:val="000000"/>
          <w:sz w:val="16"/>
          <w:szCs w:val="16"/>
          <w:lang w:val="en-US"/>
        </w:rPr>
        <w:t>for</w:t>
      </w:r>
      <w:proofErr w:type="gramEnd"/>
      <w:r w:rsidRPr="001049D2">
        <w:rPr>
          <w:rFonts w:asciiTheme="minorHAnsi" w:hAnsiTheme="minorHAnsi"/>
          <w:color w:val="000000"/>
          <w:sz w:val="16"/>
          <w:szCs w:val="16"/>
          <w:lang w:val="en-US"/>
        </w:rPr>
        <w:t xml:space="preserve"> </w:t>
      </w:r>
      <w:proofErr w:type="spellStart"/>
      <w:r w:rsidRPr="001049D2">
        <w:rPr>
          <w:rFonts w:asciiTheme="minorHAnsi" w:hAnsiTheme="minorHAnsi"/>
          <w:color w:val="000000"/>
          <w:sz w:val="16"/>
          <w:szCs w:val="16"/>
          <w:lang w:val="en-US"/>
        </w:rPr>
        <w:t>byte_index</w:t>
      </w:r>
      <w:proofErr w:type="spellEnd"/>
      <w:r w:rsidRPr="001049D2">
        <w:rPr>
          <w:rFonts w:asciiTheme="minorHAnsi" w:hAnsiTheme="minorHAnsi"/>
          <w:color w:val="000000"/>
          <w:sz w:val="16"/>
          <w:szCs w:val="16"/>
          <w:lang w:val="en-US"/>
        </w:rPr>
        <w:t xml:space="preserve"> in 0 to (C_SLV_DWIDTH/8)-1 loop</w:t>
      </w:r>
    </w:p>
    <w:p w:rsidR="001049D2" w:rsidRPr="001049D2" w:rsidRDefault="001049D2" w:rsidP="001049D2">
      <w:pPr>
        <w:jc w:val="both"/>
        <w:rPr>
          <w:rFonts w:asciiTheme="minorHAnsi" w:hAnsiTheme="minorHAnsi"/>
          <w:color w:val="000000"/>
          <w:sz w:val="16"/>
          <w:szCs w:val="16"/>
          <w:lang w:val="en-US"/>
        </w:rPr>
      </w:pPr>
      <w:r w:rsidRPr="001049D2">
        <w:rPr>
          <w:rFonts w:asciiTheme="minorHAnsi" w:hAnsiTheme="minorHAnsi"/>
          <w:color w:val="000000"/>
          <w:sz w:val="16"/>
          <w:szCs w:val="16"/>
          <w:lang w:val="en-US"/>
        </w:rPr>
        <w:t xml:space="preserve">              </w:t>
      </w:r>
      <w:proofErr w:type="gramStart"/>
      <w:r w:rsidRPr="001049D2">
        <w:rPr>
          <w:rFonts w:asciiTheme="minorHAnsi" w:hAnsiTheme="minorHAnsi"/>
          <w:color w:val="000000"/>
          <w:sz w:val="16"/>
          <w:szCs w:val="16"/>
          <w:lang w:val="en-US"/>
        </w:rPr>
        <w:t>if</w:t>
      </w:r>
      <w:proofErr w:type="gramEnd"/>
      <w:r w:rsidRPr="001049D2">
        <w:rPr>
          <w:rFonts w:asciiTheme="minorHAnsi" w:hAnsiTheme="minorHAnsi"/>
          <w:color w:val="000000"/>
          <w:sz w:val="16"/>
          <w:szCs w:val="16"/>
          <w:lang w:val="en-US"/>
        </w:rPr>
        <w:t xml:space="preserve"> ( Bus2IP_BE(</w:t>
      </w:r>
      <w:proofErr w:type="spellStart"/>
      <w:r w:rsidRPr="001049D2">
        <w:rPr>
          <w:rFonts w:asciiTheme="minorHAnsi" w:hAnsiTheme="minorHAnsi"/>
          <w:color w:val="000000"/>
          <w:sz w:val="16"/>
          <w:szCs w:val="16"/>
          <w:lang w:val="en-US"/>
        </w:rPr>
        <w:t>byte_index</w:t>
      </w:r>
      <w:proofErr w:type="spellEnd"/>
      <w:r w:rsidRPr="001049D2">
        <w:rPr>
          <w:rFonts w:asciiTheme="minorHAnsi" w:hAnsiTheme="minorHAnsi"/>
          <w:color w:val="000000"/>
          <w:sz w:val="16"/>
          <w:szCs w:val="16"/>
          <w:lang w:val="en-US"/>
        </w:rPr>
        <w:t>) = '1' ) then</w:t>
      </w:r>
    </w:p>
    <w:p w:rsidR="001049D2" w:rsidRPr="001049D2" w:rsidRDefault="001049D2" w:rsidP="001049D2">
      <w:pPr>
        <w:jc w:val="both"/>
        <w:rPr>
          <w:rFonts w:asciiTheme="minorHAnsi" w:hAnsiTheme="minorHAnsi"/>
          <w:color w:val="000000"/>
          <w:sz w:val="16"/>
          <w:szCs w:val="16"/>
          <w:lang w:val="en-US"/>
        </w:rPr>
      </w:pPr>
      <w:r w:rsidRPr="001049D2">
        <w:rPr>
          <w:rFonts w:asciiTheme="minorHAnsi" w:hAnsiTheme="minorHAnsi"/>
          <w:color w:val="000000"/>
          <w:sz w:val="16"/>
          <w:szCs w:val="16"/>
          <w:lang w:val="en-US"/>
        </w:rPr>
        <w:t xml:space="preserve">                slv_</w:t>
      </w:r>
      <w:proofErr w:type="gramStart"/>
      <w:r w:rsidRPr="001049D2">
        <w:rPr>
          <w:rFonts w:asciiTheme="minorHAnsi" w:hAnsiTheme="minorHAnsi"/>
          <w:color w:val="000000"/>
          <w:sz w:val="16"/>
          <w:szCs w:val="16"/>
          <w:lang w:val="en-US"/>
        </w:rPr>
        <w:t>reg1(</w:t>
      </w:r>
      <w:proofErr w:type="spellStart"/>
      <w:proofErr w:type="gramEnd"/>
      <w:r w:rsidRPr="001049D2">
        <w:rPr>
          <w:rFonts w:asciiTheme="minorHAnsi" w:hAnsiTheme="minorHAnsi"/>
          <w:color w:val="000000"/>
          <w:sz w:val="16"/>
          <w:szCs w:val="16"/>
          <w:lang w:val="en-US"/>
        </w:rPr>
        <w:t>byte_index</w:t>
      </w:r>
      <w:proofErr w:type="spellEnd"/>
      <w:r w:rsidRPr="001049D2">
        <w:rPr>
          <w:rFonts w:asciiTheme="minorHAnsi" w:hAnsiTheme="minorHAnsi"/>
          <w:color w:val="000000"/>
          <w:sz w:val="16"/>
          <w:szCs w:val="16"/>
          <w:lang w:val="en-US"/>
        </w:rPr>
        <w:t xml:space="preserve">*8 to </w:t>
      </w:r>
      <w:proofErr w:type="spellStart"/>
      <w:r w:rsidRPr="001049D2">
        <w:rPr>
          <w:rFonts w:asciiTheme="minorHAnsi" w:hAnsiTheme="minorHAnsi"/>
          <w:color w:val="000000"/>
          <w:sz w:val="16"/>
          <w:szCs w:val="16"/>
          <w:lang w:val="en-US"/>
        </w:rPr>
        <w:t>byte_index</w:t>
      </w:r>
      <w:proofErr w:type="spellEnd"/>
      <w:r w:rsidRPr="001049D2">
        <w:rPr>
          <w:rFonts w:asciiTheme="minorHAnsi" w:hAnsiTheme="minorHAnsi"/>
          <w:color w:val="000000"/>
          <w:sz w:val="16"/>
          <w:szCs w:val="16"/>
          <w:lang w:val="en-US"/>
        </w:rPr>
        <w:t>*8+7) &lt;= Bus2IP_Data(</w:t>
      </w:r>
      <w:proofErr w:type="spellStart"/>
      <w:r w:rsidRPr="001049D2">
        <w:rPr>
          <w:rFonts w:asciiTheme="minorHAnsi" w:hAnsiTheme="minorHAnsi"/>
          <w:color w:val="000000"/>
          <w:sz w:val="16"/>
          <w:szCs w:val="16"/>
          <w:lang w:val="en-US"/>
        </w:rPr>
        <w:t>byte_index</w:t>
      </w:r>
      <w:proofErr w:type="spellEnd"/>
      <w:r w:rsidRPr="001049D2">
        <w:rPr>
          <w:rFonts w:asciiTheme="minorHAnsi" w:hAnsiTheme="minorHAnsi"/>
          <w:color w:val="000000"/>
          <w:sz w:val="16"/>
          <w:szCs w:val="16"/>
          <w:lang w:val="en-US"/>
        </w:rPr>
        <w:t xml:space="preserve">*8 to </w:t>
      </w:r>
      <w:proofErr w:type="spellStart"/>
      <w:r w:rsidRPr="001049D2">
        <w:rPr>
          <w:rFonts w:asciiTheme="minorHAnsi" w:hAnsiTheme="minorHAnsi"/>
          <w:color w:val="000000"/>
          <w:sz w:val="16"/>
          <w:szCs w:val="16"/>
          <w:lang w:val="en-US"/>
        </w:rPr>
        <w:t>byte_index</w:t>
      </w:r>
      <w:proofErr w:type="spellEnd"/>
      <w:r w:rsidRPr="001049D2">
        <w:rPr>
          <w:rFonts w:asciiTheme="minorHAnsi" w:hAnsiTheme="minorHAnsi"/>
          <w:color w:val="000000"/>
          <w:sz w:val="16"/>
          <w:szCs w:val="16"/>
          <w:lang w:val="en-US"/>
        </w:rPr>
        <w:t>*8+7);</w:t>
      </w:r>
    </w:p>
    <w:p w:rsidR="001049D2" w:rsidRPr="001049D2" w:rsidRDefault="001049D2" w:rsidP="001049D2">
      <w:pPr>
        <w:jc w:val="both"/>
        <w:rPr>
          <w:rFonts w:asciiTheme="minorHAnsi" w:hAnsiTheme="minorHAnsi"/>
          <w:color w:val="000000"/>
          <w:sz w:val="16"/>
          <w:szCs w:val="16"/>
          <w:lang w:val="en-US"/>
        </w:rPr>
      </w:pPr>
      <w:r w:rsidRPr="001049D2">
        <w:rPr>
          <w:rFonts w:asciiTheme="minorHAnsi" w:hAnsiTheme="minorHAnsi"/>
          <w:color w:val="000000"/>
          <w:sz w:val="16"/>
          <w:szCs w:val="16"/>
          <w:lang w:val="en-US"/>
        </w:rPr>
        <w:t xml:space="preserve">              </w:t>
      </w:r>
      <w:proofErr w:type="gramStart"/>
      <w:r w:rsidRPr="001049D2">
        <w:rPr>
          <w:rFonts w:asciiTheme="minorHAnsi" w:hAnsiTheme="minorHAnsi"/>
          <w:color w:val="000000"/>
          <w:sz w:val="16"/>
          <w:szCs w:val="16"/>
          <w:lang w:val="en-US"/>
        </w:rPr>
        <w:t>end</w:t>
      </w:r>
      <w:proofErr w:type="gramEnd"/>
      <w:r w:rsidRPr="001049D2">
        <w:rPr>
          <w:rFonts w:asciiTheme="minorHAnsi" w:hAnsiTheme="minorHAnsi"/>
          <w:color w:val="000000"/>
          <w:sz w:val="16"/>
          <w:szCs w:val="16"/>
          <w:lang w:val="en-US"/>
        </w:rPr>
        <w:t xml:space="preserve"> if;</w:t>
      </w:r>
    </w:p>
    <w:p w:rsidR="001049D2" w:rsidRPr="001049D2" w:rsidRDefault="001049D2" w:rsidP="001049D2">
      <w:pPr>
        <w:jc w:val="both"/>
        <w:rPr>
          <w:rFonts w:asciiTheme="minorHAnsi" w:hAnsiTheme="minorHAnsi"/>
          <w:color w:val="000000"/>
          <w:sz w:val="16"/>
          <w:szCs w:val="16"/>
          <w:lang w:val="en-US"/>
        </w:rPr>
      </w:pPr>
      <w:r w:rsidRPr="001049D2">
        <w:rPr>
          <w:rFonts w:asciiTheme="minorHAnsi" w:hAnsiTheme="minorHAnsi"/>
          <w:color w:val="000000"/>
          <w:sz w:val="16"/>
          <w:szCs w:val="16"/>
          <w:lang w:val="en-US"/>
        </w:rPr>
        <w:t xml:space="preserve">            </w:t>
      </w:r>
      <w:proofErr w:type="gramStart"/>
      <w:r w:rsidRPr="001049D2">
        <w:rPr>
          <w:rFonts w:asciiTheme="minorHAnsi" w:hAnsiTheme="minorHAnsi"/>
          <w:color w:val="000000"/>
          <w:sz w:val="16"/>
          <w:szCs w:val="16"/>
          <w:lang w:val="en-US"/>
        </w:rPr>
        <w:t>end</w:t>
      </w:r>
      <w:proofErr w:type="gramEnd"/>
      <w:r w:rsidRPr="001049D2">
        <w:rPr>
          <w:rFonts w:asciiTheme="minorHAnsi" w:hAnsiTheme="minorHAnsi"/>
          <w:color w:val="000000"/>
          <w:sz w:val="16"/>
          <w:szCs w:val="16"/>
          <w:lang w:val="en-US"/>
        </w:rPr>
        <w:t xml:space="preserve"> loop;</w:t>
      </w:r>
    </w:p>
    <w:p w:rsidR="001049D2" w:rsidRPr="001049D2" w:rsidRDefault="001049D2" w:rsidP="001049D2">
      <w:pPr>
        <w:jc w:val="both"/>
        <w:rPr>
          <w:rFonts w:asciiTheme="minorHAnsi" w:hAnsiTheme="minorHAnsi"/>
          <w:color w:val="000000"/>
          <w:sz w:val="16"/>
          <w:szCs w:val="16"/>
          <w:lang w:val="en-US"/>
        </w:rPr>
      </w:pPr>
      <w:r w:rsidRPr="001049D2">
        <w:rPr>
          <w:rFonts w:asciiTheme="minorHAnsi" w:hAnsiTheme="minorHAnsi"/>
          <w:color w:val="000000"/>
          <w:sz w:val="16"/>
          <w:szCs w:val="16"/>
          <w:lang w:val="en-US"/>
        </w:rPr>
        <w:t xml:space="preserve">          </w:t>
      </w:r>
      <w:proofErr w:type="gramStart"/>
      <w:r w:rsidRPr="001049D2">
        <w:rPr>
          <w:rFonts w:asciiTheme="minorHAnsi" w:hAnsiTheme="minorHAnsi"/>
          <w:color w:val="000000"/>
          <w:sz w:val="16"/>
          <w:szCs w:val="16"/>
          <w:lang w:val="en-US"/>
        </w:rPr>
        <w:t>when</w:t>
      </w:r>
      <w:proofErr w:type="gramEnd"/>
      <w:r w:rsidRPr="001049D2">
        <w:rPr>
          <w:rFonts w:asciiTheme="minorHAnsi" w:hAnsiTheme="minorHAnsi"/>
          <w:color w:val="000000"/>
          <w:sz w:val="16"/>
          <w:szCs w:val="16"/>
          <w:lang w:val="en-US"/>
        </w:rPr>
        <w:t xml:space="preserve"> "001" =&gt;</w:t>
      </w:r>
    </w:p>
    <w:p w:rsidR="001049D2" w:rsidRPr="001049D2" w:rsidRDefault="001049D2" w:rsidP="001049D2">
      <w:pPr>
        <w:jc w:val="both"/>
        <w:rPr>
          <w:rFonts w:asciiTheme="minorHAnsi" w:hAnsiTheme="minorHAnsi"/>
          <w:color w:val="000000"/>
          <w:sz w:val="16"/>
          <w:szCs w:val="16"/>
          <w:lang w:val="en-US"/>
        </w:rPr>
      </w:pPr>
      <w:r w:rsidRPr="001049D2">
        <w:rPr>
          <w:rFonts w:asciiTheme="minorHAnsi" w:hAnsiTheme="minorHAnsi"/>
          <w:color w:val="000000"/>
          <w:sz w:val="16"/>
          <w:szCs w:val="16"/>
          <w:lang w:val="en-US"/>
        </w:rPr>
        <w:t xml:space="preserve">            </w:t>
      </w:r>
      <w:proofErr w:type="gramStart"/>
      <w:r w:rsidRPr="001049D2">
        <w:rPr>
          <w:rFonts w:asciiTheme="minorHAnsi" w:hAnsiTheme="minorHAnsi"/>
          <w:color w:val="000000"/>
          <w:sz w:val="16"/>
          <w:szCs w:val="16"/>
          <w:lang w:val="en-US"/>
        </w:rPr>
        <w:t>for</w:t>
      </w:r>
      <w:proofErr w:type="gramEnd"/>
      <w:r w:rsidRPr="001049D2">
        <w:rPr>
          <w:rFonts w:asciiTheme="minorHAnsi" w:hAnsiTheme="minorHAnsi"/>
          <w:color w:val="000000"/>
          <w:sz w:val="16"/>
          <w:szCs w:val="16"/>
          <w:lang w:val="en-US"/>
        </w:rPr>
        <w:t xml:space="preserve"> </w:t>
      </w:r>
      <w:proofErr w:type="spellStart"/>
      <w:r w:rsidRPr="001049D2">
        <w:rPr>
          <w:rFonts w:asciiTheme="minorHAnsi" w:hAnsiTheme="minorHAnsi"/>
          <w:color w:val="000000"/>
          <w:sz w:val="16"/>
          <w:szCs w:val="16"/>
          <w:lang w:val="en-US"/>
        </w:rPr>
        <w:t>byte_index</w:t>
      </w:r>
      <w:proofErr w:type="spellEnd"/>
      <w:r w:rsidRPr="001049D2">
        <w:rPr>
          <w:rFonts w:asciiTheme="minorHAnsi" w:hAnsiTheme="minorHAnsi"/>
          <w:color w:val="000000"/>
          <w:sz w:val="16"/>
          <w:szCs w:val="16"/>
          <w:lang w:val="en-US"/>
        </w:rPr>
        <w:t xml:space="preserve"> in 0 to (C_SLV_DWIDTH/8)-1 loop</w:t>
      </w:r>
    </w:p>
    <w:p w:rsidR="001049D2" w:rsidRPr="001049D2" w:rsidRDefault="001049D2" w:rsidP="001049D2">
      <w:pPr>
        <w:jc w:val="both"/>
        <w:rPr>
          <w:rFonts w:asciiTheme="minorHAnsi" w:hAnsiTheme="minorHAnsi"/>
          <w:color w:val="000000"/>
          <w:sz w:val="16"/>
          <w:szCs w:val="16"/>
          <w:lang w:val="en-US"/>
        </w:rPr>
      </w:pPr>
      <w:r w:rsidRPr="001049D2">
        <w:rPr>
          <w:rFonts w:asciiTheme="minorHAnsi" w:hAnsiTheme="minorHAnsi"/>
          <w:color w:val="000000"/>
          <w:sz w:val="16"/>
          <w:szCs w:val="16"/>
          <w:lang w:val="en-US"/>
        </w:rPr>
        <w:t xml:space="preserve">              </w:t>
      </w:r>
      <w:proofErr w:type="gramStart"/>
      <w:r w:rsidRPr="001049D2">
        <w:rPr>
          <w:rFonts w:asciiTheme="minorHAnsi" w:hAnsiTheme="minorHAnsi"/>
          <w:color w:val="000000"/>
          <w:sz w:val="16"/>
          <w:szCs w:val="16"/>
          <w:lang w:val="en-US"/>
        </w:rPr>
        <w:t>if</w:t>
      </w:r>
      <w:proofErr w:type="gramEnd"/>
      <w:r w:rsidRPr="001049D2">
        <w:rPr>
          <w:rFonts w:asciiTheme="minorHAnsi" w:hAnsiTheme="minorHAnsi"/>
          <w:color w:val="000000"/>
          <w:sz w:val="16"/>
          <w:szCs w:val="16"/>
          <w:lang w:val="en-US"/>
        </w:rPr>
        <w:t xml:space="preserve"> ( Bus2IP_BE(</w:t>
      </w:r>
      <w:proofErr w:type="spellStart"/>
      <w:r w:rsidRPr="001049D2">
        <w:rPr>
          <w:rFonts w:asciiTheme="minorHAnsi" w:hAnsiTheme="minorHAnsi"/>
          <w:color w:val="000000"/>
          <w:sz w:val="16"/>
          <w:szCs w:val="16"/>
          <w:lang w:val="en-US"/>
        </w:rPr>
        <w:t>byte_index</w:t>
      </w:r>
      <w:proofErr w:type="spellEnd"/>
      <w:r w:rsidRPr="001049D2">
        <w:rPr>
          <w:rFonts w:asciiTheme="minorHAnsi" w:hAnsiTheme="minorHAnsi"/>
          <w:color w:val="000000"/>
          <w:sz w:val="16"/>
          <w:szCs w:val="16"/>
          <w:lang w:val="en-US"/>
        </w:rPr>
        <w:t>) = '1' ) then</w:t>
      </w:r>
    </w:p>
    <w:p w:rsidR="001049D2" w:rsidRPr="001049D2" w:rsidRDefault="001049D2" w:rsidP="001049D2">
      <w:pPr>
        <w:jc w:val="both"/>
        <w:rPr>
          <w:rFonts w:asciiTheme="minorHAnsi" w:hAnsiTheme="minorHAnsi"/>
          <w:color w:val="000000"/>
          <w:sz w:val="16"/>
          <w:szCs w:val="16"/>
          <w:lang w:val="en-US"/>
        </w:rPr>
      </w:pPr>
      <w:r w:rsidRPr="001049D2">
        <w:rPr>
          <w:rFonts w:asciiTheme="minorHAnsi" w:hAnsiTheme="minorHAnsi"/>
          <w:color w:val="000000"/>
          <w:sz w:val="16"/>
          <w:szCs w:val="16"/>
          <w:lang w:val="en-US"/>
        </w:rPr>
        <w:t xml:space="preserve">                slv_</w:t>
      </w:r>
      <w:proofErr w:type="gramStart"/>
      <w:r w:rsidRPr="001049D2">
        <w:rPr>
          <w:rFonts w:asciiTheme="minorHAnsi" w:hAnsiTheme="minorHAnsi"/>
          <w:color w:val="000000"/>
          <w:sz w:val="16"/>
          <w:szCs w:val="16"/>
          <w:lang w:val="en-US"/>
        </w:rPr>
        <w:t>reg2(</w:t>
      </w:r>
      <w:proofErr w:type="spellStart"/>
      <w:proofErr w:type="gramEnd"/>
      <w:r w:rsidRPr="001049D2">
        <w:rPr>
          <w:rFonts w:asciiTheme="minorHAnsi" w:hAnsiTheme="minorHAnsi"/>
          <w:color w:val="000000"/>
          <w:sz w:val="16"/>
          <w:szCs w:val="16"/>
          <w:lang w:val="en-US"/>
        </w:rPr>
        <w:t>byte_index</w:t>
      </w:r>
      <w:proofErr w:type="spellEnd"/>
      <w:r w:rsidRPr="001049D2">
        <w:rPr>
          <w:rFonts w:asciiTheme="minorHAnsi" w:hAnsiTheme="minorHAnsi"/>
          <w:color w:val="000000"/>
          <w:sz w:val="16"/>
          <w:szCs w:val="16"/>
          <w:lang w:val="en-US"/>
        </w:rPr>
        <w:t xml:space="preserve">*8 to </w:t>
      </w:r>
      <w:proofErr w:type="spellStart"/>
      <w:r w:rsidRPr="001049D2">
        <w:rPr>
          <w:rFonts w:asciiTheme="minorHAnsi" w:hAnsiTheme="minorHAnsi"/>
          <w:color w:val="000000"/>
          <w:sz w:val="16"/>
          <w:szCs w:val="16"/>
          <w:lang w:val="en-US"/>
        </w:rPr>
        <w:t>byte_index</w:t>
      </w:r>
      <w:proofErr w:type="spellEnd"/>
      <w:r w:rsidRPr="001049D2">
        <w:rPr>
          <w:rFonts w:asciiTheme="minorHAnsi" w:hAnsiTheme="minorHAnsi"/>
          <w:color w:val="000000"/>
          <w:sz w:val="16"/>
          <w:szCs w:val="16"/>
          <w:lang w:val="en-US"/>
        </w:rPr>
        <w:t>*8+7) &lt;= Bus2IP_Data(</w:t>
      </w:r>
      <w:proofErr w:type="spellStart"/>
      <w:r w:rsidRPr="001049D2">
        <w:rPr>
          <w:rFonts w:asciiTheme="minorHAnsi" w:hAnsiTheme="minorHAnsi"/>
          <w:color w:val="000000"/>
          <w:sz w:val="16"/>
          <w:szCs w:val="16"/>
          <w:lang w:val="en-US"/>
        </w:rPr>
        <w:t>byte_index</w:t>
      </w:r>
      <w:proofErr w:type="spellEnd"/>
      <w:r w:rsidRPr="001049D2">
        <w:rPr>
          <w:rFonts w:asciiTheme="minorHAnsi" w:hAnsiTheme="minorHAnsi"/>
          <w:color w:val="000000"/>
          <w:sz w:val="16"/>
          <w:szCs w:val="16"/>
          <w:lang w:val="en-US"/>
        </w:rPr>
        <w:t xml:space="preserve">*8 to </w:t>
      </w:r>
      <w:proofErr w:type="spellStart"/>
      <w:r w:rsidRPr="001049D2">
        <w:rPr>
          <w:rFonts w:asciiTheme="minorHAnsi" w:hAnsiTheme="minorHAnsi"/>
          <w:color w:val="000000"/>
          <w:sz w:val="16"/>
          <w:szCs w:val="16"/>
          <w:lang w:val="en-US"/>
        </w:rPr>
        <w:t>byte_index</w:t>
      </w:r>
      <w:proofErr w:type="spellEnd"/>
      <w:r w:rsidRPr="001049D2">
        <w:rPr>
          <w:rFonts w:asciiTheme="minorHAnsi" w:hAnsiTheme="minorHAnsi"/>
          <w:color w:val="000000"/>
          <w:sz w:val="16"/>
          <w:szCs w:val="16"/>
          <w:lang w:val="en-US"/>
        </w:rPr>
        <w:t>*8+7);</w:t>
      </w:r>
    </w:p>
    <w:p w:rsidR="001049D2" w:rsidRPr="001049D2" w:rsidRDefault="001049D2" w:rsidP="001049D2">
      <w:pPr>
        <w:jc w:val="both"/>
        <w:rPr>
          <w:rFonts w:asciiTheme="minorHAnsi" w:hAnsiTheme="minorHAnsi"/>
          <w:color w:val="000000"/>
          <w:sz w:val="16"/>
          <w:szCs w:val="16"/>
          <w:lang w:val="en-US"/>
        </w:rPr>
      </w:pPr>
      <w:r w:rsidRPr="001049D2">
        <w:rPr>
          <w:rFonts w:asciiTheme="minorHAnsi" w:hAnsiTheme="minorHAnsi"/>
          <w:color w:val="000000"/>
          <w:sz w:val="16"/>
          <w:szCs w:val="16"/>
          <w:lang w:val="en-US"/>
        </w:rPr>
        <w:t xml:space="preserve">              </w:t>
      </w:r>
      <w:proofErr w:type="gramStart"/>
      <w:r w:rsidRPr="001049D2">
        <w:rPr>
          <w:rFonts w:asciiTheme="minorHAnsi" w:hAnsiTheme="minorHAnsi"/>
          <w:color w:val="000000"/>
          <w:sz w:val="16"/>
          <w:szCs w:val="16"/>
          <w:lang w:val="en-US"/>
        </w:rPr>
        <w:t>end</w:t>
      </w:r>
      <w:proofErr w:type="gramEnd"/>
      <w:r w:rsidRPr="001049D2">
        <w:rPr>
          <w:rFonts w:asciiTheme="minorHAnsi" w:hAnsiTheme="minorHAnsi"/>
          <w:color w:val="000000"/>
          <w:sz w:val="16"/>
          <w:szCs w:val="16"/>
          <w:lang w:val="en-US"/>
        </w:rPr>
        <w:t xml:space="preserve"> if;</w:t>
      </w:r>
    </w:p>
    <w:p w:rsidR="001049D2" w:rsidRPr="001049D2" w:rsidRDefault="001049D2" w:rsidP="001049D2">
      <w:pPr>
        <w:jc w:val="both"/>
        <w:rPr>
          <w:rFonts w:asciiTheme="minorHAnsi" w:hAnsiTheme="minorHAnsi"/>
          <w:color w:val="000000"/>
          <w:sz w:val="16"/>
          <w:szCs w:val="16"/>
          <w:lang w:val="en-US"/>
        </w:rPr>
      </w:pPr>
      <w:r w:rsidRPr="001049D2">
        <w:rPr>
          <w:rFonts w:asciiTheme="minorHAnsi" w:hAnsiTheme="minorHAnsi"/>
          <w:color w:val="000000"/>
          <w:sz w:val="16"/>
          <w:szCs w:val="16"/>
          <w:lang w:val="en-US"/>
        </w:rPr>
        <w:t xml:space="preserve">            </w:t>
      </w:r>
      <w:proofErr w:type="gramStart"/>
      <w:r w:rsidRPr="001049D2">
        <w:rPr>
          <w:rFonts w:asciiTheme="minorHAnsi" w:hAnsiTheme="minorHAnsi"/>
          <w:color w:val="000000"/>
          <w:sz w:val="16"/>
          <w:szCs w:val="16"/>
          <w:lang w:val="en-US"/>
        </w:rPr>
        <w:t>end</w:t>
      </w:r>
      <w:proofErr w:type="gramEnd"/>
      <w:r w:rsidRPr="001049D2">
        <w:rPr>
          <w:rFonts w:asciiTheme="minorHAnsi" w:hAnsiTheme="minorHAnsi"/>
          <w:color w:val="000000"/>
          <w:sz w:val="16"/>
          <w:szCs w:val="16"/>
          <w:lang w:val="en-US"/>
        </w:rPr>
        <w:t xml:space="preserve"> loop;</w:t>
      </w:r>
    </w:p>
    <w:p w:rsidR="001049D2" w:rsidRPr="001049D2" w:rsidRDefault="001049D2" w:rsidP="001049D2">
      <w:pPr>
        <w:jc w:val="both"/>
        <w:rPr>
          <w:rFonts w:asciiTheme="minorHAnsi" w:hAnsiTheme="minorHAnsi"/>
          <w:color w:val="000000"/>
          <w:sz w:val="16"/>
          <w:szCs w:val="16"/>
          <w:lang w:val="en-US"/>
        </w:rPr>
      </w:pPr>
      <w:r w:rsidRPr="001049D2">
        <w:rPr>
          <w:rFonts w:asciiTheme="minorHAnsi" w:hAnsiTheme="minorHAnsi"/>
          <w:color w:val="000000"/>
          <w:sz w:val="16"/>
          <w:szCs w:val="16"/>
          <w:lang w:val="en-US"/>
        </w:rPr>
        <w:t xml:space="preserve">          </w:t>
      </w:r>
      <w:proofErr w:type="gramStart"/>
      <w:r w:rsidRPr="001049D2">
        <w:rPr>
          <w:rFonts w:asciiTheme="minorHAnsi" w:hAnsiTheme="minorHAnsi"/>
          <w:color w:val="000000"/>
          <w:sz w:val="16"/>
          <w:szCs w:val="16"/>
          <w:lang w:val="en-US"/>
        </w:rPr>
        <w:t>when</w:t>
      </w:r>
      <w:proofErr w:type="gramEnd"/>
      <w:r w:rsidRPr="001049D2">
        <w:rPr>
          <w:rFonts w:asciiTheme="minorHAnsi" w:hAnsiTheme="minorHAnsi"/>
          <w:color w:val="000000"/>
          <w:sz w:val="16"/>
          <w:szCs w:val="16"/>
          <w:lang w:val="en-US"/>
        </w:rPr>
        <w:t xml:space="preserve"> others =&gt; null;</w:t>
      </w:r>
    </w:p>
    <w:p w:rsidR="001049D2" w:rsidRPr="001049D2" w:rsidRDefault="001049D2" w:rsidP="001049D2">
      <w:pPr>
        <w:jc w:val="both"/>
        <w:rPr>
          <w:rFonts w:asciiTheme="minorHAnsi" w:hAnsiTheme="minorHAnsi"/>
          <w:color w:val="000000"/>
          <w:sz w:val="16"/>
          <w:szCs w:val="16"/>
          <w:lang w:val="en-US"/>
        </w:rPr>
      </w:pPr>
      <w:r w:rsidRPr="001049D2">
        <w:rPr>
          <w:rFonts w:asciiTheme="minorHAnsi" w:hAnsiTheme="minorHAnsi"/>
          <w:color w:val="000000"/>
          <w:sz w:val="16"/>
          <w:szCs w:val="16"/>
          <w:lang w:val="en-US"/>
        </w:rPr>
        <w:t xml:space="preserve">        </w:t>
      </w:r>
      <w:proofErr w:type="gramStart"/>
      <w:r w:rsidRPr="001049D2">
        <w:rPr>
          <w:rFonts w:asciiTheme="minorHAnsi" w:hAnsiTheme="minorHAnsi"/>
          <w:color w:val="000000"/>
          <w:sz w:val="16"/>
          <w:szCs w:val="16"/>
          <w:lang w:val="en-US"/>
        </w:rPr>
        <w:t>end</w:t>
      </w:r>
      <w:proofErr w:type="gramEnd"/>
      <w:r w:rsidRPr="001049D2">
        <w:rPr>
          <w:rFonts w:asciiTheme="minorHAnsi" w:hAnsiTheme="minorHAnsi"/>
          <w:color w:val="000000"/>
          <w:sz w:val="16"/>
          <w:szCs w:val="16"/>
          <w:lang w:val="en-US"/>
        </w:rPr>
        <w:t xml:space="preserve"> case;</w:t>
      </w:r>
    </w:p>
    <w:p w:rsidR="001049D2" w:rsidRPr="001049D2" w:rsidRDefault="001049D2" w:rsidP="001049D2">
      <w:pPr>
        <w:jc w:val="both"/>
        <w:rPr>
          <w:rFonts w:asciiTheme="minorHAnsi" w:hAnsiTheme="minorHAnsi"/>
          <w:color w:val="000000"/>
          <w:sz w:val="16"/>
          <w:szCs w:val="16"/>
          <w:lang w:val="en-US"/>
        </w:rPr>
      </w:pPr>
      <w:r w:rsidRPr="001049D2">
        <w:rPr>
          <w:rFonts w:asciiTheme="minorHAnsi" w:hAnsiTheme="minorHAnsi"/>
          <w:color w:val="000000"/>
          <w:sz w:val="16"/>
          <w:szCs w:val="16"/>
          <w:lang w:val="en-US"/>
        </w:rPr>
        <w:t xml:space="preserve">      </w:t>
      </w:r>
      <w:proofErr w:type="gramStart"/>
      <w:r w:rsidRPr="001049D2">
        <w:rPr>
          <w:rFonts w:asciiTheme="minorHAnsi" w:hAnsiTheme="minorHAnsi"/>
          <w:color w:val="000000"/>
          <w:sz w:val="16"/>
          <w:szCs w:val="16"/>
          <w:lang w:val="en-US"/>
        </w:rPr>
        <w:t>end</w:t>
      </w:r>
      <w:proofErr w:type="gramEnd"/>
      <w:r w:rsidRPr="001049D2">
        <w:rPr>
          <w:rFonts w:asciiTheme="minorHAnsi" w:hAnsiTheme="minorHAnsi"/>
          <w:color w:val="000000"/>
          <w:sz w:val="16"/>
          <w:szCs w:val="16"/>
          <w:lang w:val="en-US"/>
        </w:rPr>
        <w:t xml:space="preserve"> if;</w:t>
      </w:r>
    </w:p>
    <w:p w:rsidR="001049D2" w:rsidRPr="001049D2" w:rsidRDefault="001049D2" w:rsidP="001049D2">
      <w:pPr>
        <w:jc w:val="both"/>
        <w:rPr>
          <w:rFonts w:asciiTheme="minorHAnsi" w:hAnsiTheme="minorHAnsi"/>
          <w:color w:val="000000"/>
          <w:sz w:val="16"/>
          <w:szCs w:val="16"/>
          <w:lang w:val="en-US"/>
        </w:rPr>
      </w:pPr>
      <w:r w:rsidRPr="001049D2">
        <w:rPr>
          <w:rFonts w:asciiTheme="minorHAnsi" w:hAnsiTheme="minorHAnsi"/>
          <w:color w:val="000000"/>
          <w:sz w:val="16"/>
          <w:szCs w:val="16"/>
          <w:lang w:val="en-US"/>
        </w:rPr>
        <w:t xml:space="preserve">    </w:t>
      </w:r>
      <w:proofErr w:type="gramStart"/>
      <w:r w:rsidRPr="001049D2">
        <w:rPr>
          <w:rFonts w:asciiTheme="minorHAnsi" w:hAnsiTheme="minorHAnsi"/>
          <w:color w:val="000000"/>
          <w:sz w:val="16"/>
          <w:szCs w:val="16"/>
          <w:lang w:val="en-US"/>
        </w:rPr>
        <w:t>end</w:t>
      </w:r>
      <w:proofErr w:type="gramEnd"/>
      <w:r w:rsidRPr="001049D2">
        <w:rPr>
          <w:rFonts w:asciiTheme="minorHAnsi" w:hAnsiTheme="minorHAnsi"/>
          <w:color w:val="000000"/>
          <w:sz w:val="16"/>
          <w:szCs w:val="16"/>
          <w:lang w:val="en-US"/>
        </w:rPr>
        <w:t xml:space="preserve"> if;</w:t>
      </w:r>
    </w:p>
    <w:p w:rsidR="001049D2" w:rsidRPr="001049D2" w:rsidRDefault="001049D2" w:rsidP="001049D2">
      <w:pPr>
        <w:jc w:val="both"/>
        <w:rPr>
          <w:rFonts w:asciiTheme="minorHAnsi" w:hAnsiTheme="minorHAnsi"/>
          <w:color w:val="000000"/>
          <w:sz w:val="16"/>
          <w:szCs w:val="16"/>
          <w:lang w:val="en-US"/>
        </w:rPr>
      </w:pPr>
    </w:p>
    <w:p w:rsidR="001049D2" w:rsidRDefault="001049D2" w:rsidP="001049D2">
      <w:pPr>
        <w:jc w:val="both"/>
        <w:rPr>
          <w:rFonts w:asciiTheme="minorHAnsi" w:hAnsiTheme="minorHAnsi"/>
          <w:color w:val="000000"/>
          <w:sz w:val="16"/>
          <w:szCs w:val="16"/>
          <w:lang w:val="en-US"/>
        </w:rPr>
      </w:pPr>
      <w:r w:rsidRPr="001049D2">
        <w:rPr>
          <w:rFonts w:asciiTheme="minorHAnsi" w:hAnsiTheme="minorHAnsi"/>
          <w:color w:val="000000"/>
          <w:sz w:val="16"/>
          <w:szCs w:val="16"/>
          <w:lang w:val="en-US"/>
        </w:rPr>
        <w:t xml:space="preserve">    </w:t>
      </w:r>
      <w:proofErr w:type="gramStart"/>
      <w:r w:rsidRPr="001049D2">
        <w:rPr>
          <w:rFonts w:asciiTheme="minorHAnsi" w:hAnsiTheme="minorHAnsi"/>
          <w:color w:val="000000"/>
          <w:sz w:val="16"/>
          <w:szCs w:val="16"/>
          <w:lang w:val="en-US"/>
        </w:rPr>
        <w:t>case</w:t>
      </w:r>
      <w:proofErr w:type="gramEnd"/>
      <w:r w:rsidRPr="001049D2">
        <w:rPr>
          <w:rFonts w:asciiTheme="minorHAnsi" w:hAnsiTheme="minorHAnsi"/>
          <w:color w:val="000000"/>
          <w:sz w:val="16"/>
          <w:szCs w:val="16"/>
          <w:lang w:val="en-US"/>
        </w:rPr>
        <w:t xml:space="preserve"> </w:t>
      </w:r>
      <w:proofErr w:type="spellStart"/>
      <w:r w:rsidRPr="001049D2">
        <w:rPr>
          <w:rFonts w:asciiTheme="minorHAnsi" w:hAnsiTheme="minorHAnsi"/>
          <w:color w:val="000000"/>
          <w:sz w:val="16"/>
          <w:szCs w:val="16"/>
          <w:lang w:val="en-US"/>
        </w:rPr>
        <w:t>slv_reg_read_sel</w:t>
      </w:r>
      <w:proofErr w:type="spellEnd"/>
      <w:r w:rsidRPr="001049D2">
        <w:rPr>
          <w:rFonts w:asciiTheme="minorHAnsi" w:hAnsiTheme="minorHAnsi"/>
          <w:color w:val="000000"/>
          <w:sz w:val="16"/>
          <w:szCs w:val="16"/>
          <w:lang w:val="en-US"/>
        </w:rPr>
        <w:t xml:space="preserve"> is</w:t>
      </w:r>
      <w:r w:rsidR="00794F31" w:rsidRPr="001E5ADB">
        <w:rPr>
          <w:rFonts w:asciiTheme="minorHAnsi" w:hAnsiTheme="minorHAnsi"/>
          <w:color w:val="000000"/>
          <w:sz w:val="16"/>
          <w:szCs w:val="16"/>
          <w:lang w:val="en-US"/>
        </w:rPr>
        <w:t xml:space="preserve">    </w:t>
      </w:r>
    </w:p>
    <w:p w:rsidR="001049D2" w:rsidRDefault="001049D2" w:rsidP="001049D2">
      <w:pPr>
        <w:jc w:val="both"/>
        <w:rPr>
          <w:rFonts w:asciiTheme="minorHAnsi" w:hAnsiTheme="minorHAnsi"/>
          <w:color w:val="000000"/>
          <w:sz w:val="16"/>
          <w:szCs w:val="16"/>
          <w:lang w:val="en-US"/>
        </w:rPr>
      </w:pPr>
    </w:p>
    <w:p w:rsidR="001049D2" w:rsidRPr="001049D2" w:rsidRDefault="001049D2" w:rsidP="001049D2">
      <w:pPr>
        <w:jc w:val="both"/>
        <w:rPr>
          <w:rFonts w:asciiTheme="minorHAnsi" w:hAnsiTheme="minorHAnsi"/>
          <w:color w:val="000000"/>
          <w:sz w:val="16"/>
          <w:szCs w:val="16"/>
          <w:lang w:val="en-US"/>
        </w:rPr>
      </w:pPr>
      <w:proofErr w:type="gramStart"/>
      <w:r w:rsidRPr="001049D2">
        <w:rPr>
          <w:rFonts w:asciiTheme="minorHAnsi" w:hAnsiTheme="minorHAnsi"/>
          <w:color w:val="000000"/>
          <w:sz w:val="16"/>
          <w:szCs w:val="16"/>
          <w:lang w:val="en-US"/>
        </w:rPr>
        <w:t>when</w:t>
      </w:r>
      <w:proofErr w:type="gramEnd"/>
      <w:r w:rsidRPr="001049D2">
        <w:rPr>
          <w:rFonts w:asciiTheme="minorHAnsi" w:hAnsiTheme="minorHAnsi"/>
          <w:color w:val="000000"/>
          <w:sz w:val="16"/>
          <w:szCs w:val="16"/>
          <w:lang w:val="en-US"/>
        </w:rPr>
        <w:t xml:space="preserve"> "100" =&gt; slv_ip2bus_data &lt;= slv_reg0;</w:t>
      </w:r>
    </w:p>
    <w:p w:rsidR="001049D2" w:rsidRPr="001049D2" w:rsidRDefault="001049D2" w:rsidP="001049D2">
      <w:pPr>
        <w:jc w:val="both"/>
        <w:rPr>
          <w:rFonts w:asciiTheme="minorHAnsi" w:hAnsiTheme="minorHAnsi"/>
          <w:color w:val="000000"/>
          <w:sz w:val="16"/>
          <w:szCs w:val="16"/>
          <w:lang w:val="en-US"/>
        </w:rPr>
      </w:pPr>
      <w:r w:rsidRPr="001049D2">
        <w:rPr>
          <w:rFonts w:asciiTheme="minorHAnsi" w:hAnsiTheme="minorHAnsi"/>
          <w:color w:val="000000"/>
          <w:sz w:val="16"/>
          <w:szCs w:val="16"/>
          <w:lang w:val="en-US"/>
        </w:rPr>
        <w:t xml:space="preserve"> </w:t>
      </w:r>
      <w:proofErr w:type="gramStart"/>
      <w:r w:rsidRPr="001049D2">
        <w:rPr>
          <w:rFonts w:asciiTheme="minorHAnsi" w:hAnsiTheme="minorHAnsi"/>
          <w:color w:val="000000"/>
          <w:sz w:val="16"/>
          <w:szCs w:val="16"/>
          <w:lang w:val="en-US"/>
        </w:rPr>
        <w:t>when</w:t>
      </w:r>
      <w:proofErr w:type="gramEnd"/>
      <w:r w:rsidRPr="001049D2">
        <w:rPr>
          <w:rFonts w:asciiTheme="minorHAnsi" w:hAnsiTheme="minorHAnsi"/>
          <w:color w:val="000000"/>
          <w:sz w:val="16"/>
          <w:szCs w:val="16"/>
          <w:lang w:val="en-US"/>
        </w:rPr>
        <w:t xml:space="preserve"> "010" =&gt; slv_ip2bus_data &lt;= slv_reg1;</w:t>
      </w:r>
    </w:p>
    <w:p w:rsidR="001049D2" w:rsidRPr="001049D2" w:rsidRDefault="001049D2" w:rsidP="001049D2">
      <w:pPr>
        <w:jc w:val="both"/>
        <w:rPr>
          <w:rFonts w:asciiTheme="minorHAnsi" w:hAnsiTheme="minorHAnsi"/>
          <w:color w:val="000000"/>
          <w:sz w:val="16"/>
          <w:szCs w:val="16"/>
          <w:lang w:val="en-US"/>
        </w:rPr>
      </w:pPr>
      <w:proofErr w:type="gramStart"/>
      <w:r w:rsidRPr="001049D2">
        <w:rPr>
          <w:rFonts w:asciiTheme="minorHAnsi" w:hAnsiTheme="minorHAnsi"/>
          <w:color w:val="000000"/>
          <w:sz w:val="16"/>
          <w:szCs w:val="16"/>
          <w:lang w:val="en-US"/>
        </w:rPr>
        <w:t>when</w:t>
      </w:r>
      <w:proofErr w:type="gramEnd"/>
      <w:r w:rsidRPr="001049D2">
        <w:rPr>
          <w:rFonts w:asciiTheme="minorHAnsi" w:hAnsiTheme="minorHAnsi"/>
          <w:color w:val="000000"/>
          <w:sz w:val="16"/>
          <w:szCs w:val="16"/>
          <w:lang w:val="en-US"/>
        </w:rPr>
        <w:t xml:space="preserve"> "001" =&gt; slv_ip2bus_data &lt;= slv_reg2;</w:t>
      </w:r>
    </w:p>
    <w:p w:rsidR="001049D2" w:rsidRPr="001049D2" w:rsidRDefault="001049D2" w:rsidP="001049D2">
      <w:pPr>
        <w:jc w:val="both"/>
        <w:rPr>
          <w:rFonts w:asciiTheme="minorHAnsi" w:hAnsiTheme="minorHAnsi"/>
          <w:color w:val="000000"/>
          <w:sz w:val="16"/>
          <w:szCs w:val="16"/>
          <w:lang w:val="en-US"/>
        </w:rPr>
      </w:pPr>
      <w:r>
        <w:rPr>
          <w:rFonts w:asciiTheme="minorHAnsi" w:hAnsiTheme="minorHAnsi"/>
          <w:color w:val="000000"/>
          <w:sz w:val="16"/>
          <w:szCs w:val="16"/>
          <w:lang w:val="en-US"/>
        </w:rPr>
        <w:t xml:space="preserve"> </w:t>
      </w:r>
      <w:proofErr w:type="gramStart"/>
      <w:r w:rsidRPr="001049D2">
        <w:rPr>
          <w:rFonts w:asciiTheme="minorHAnsi" w:hAnsiTheme="minorHAnsi"/>
          <w:color w:val="000000"/>
          <w:sz w:val="16"/>
          <w:szCs w:val="16"/>
          <w:lang w:val="en-US"/>
        </w:rPr>
        <w:t>when</w:t>
      </w:r>
      <w:proofErr w:type="gramEnd"/>
      <w:r w:rsidRPr="001049D2">
        <w:rPr>
          <w:rFonts w:asciiTheme="minorHAnsi" w:hAnsiTheme="minorHAnsi"/>
          <w:color w:val="000000"/>
          <w:sz w:val="16"/>
          <w:szCs w:val="16"/>
          <w:lang w:val="en-US"/>
        </w:rPr>
        <w:t xml:space="preserve"> others =&gt; slv_ip2bus_data &lt;= (others =&gt; '0');</w:t>
      </w:r>
    </w:p>
    <w:p w:rsidR="00794F31" w:rsidRPr="001E5ADB" w:rsidRDefault="00794F31" w:rsidP="001E5ADB">
      <w:pPr>
        <w:jc w:val="both"/>
        <w:rPr>
          <w:rFonts w:asciiTheme="minorHAnsi" w:hAnsiTheme="minorHAnsi"/>
          <w:color w:val="000000"/>
          <w:sz w:val="16"/>
          <w:szCs w:val="16"/>
        </w:rPr>
      </w:pPr>
      <w:proofErr w:type="gramStart"/>
      <w:r w:rsidRPr="001E5ADB">
        <w:rPr>
          <w:rFonts w:asciiTheme="minorHAnsi" w:hAnsiTheme="minorHAnsi"/>
          <w:color w:val="000000"/>
          <w:sz w:val="16"/>
          <w:szCs w:val="16"/>
        </w:rPr>
        <w:t>title</w:t>
      </w:r>
      <w:proofErr w:type="gramEnd"/>
      <w:r w:rsidRPr="001E5ADB">
        <w:rPr>
          <w:rFonts w:asciiTheme="minorHAnsi" w:hAnsiTheme="minorHAnsi"/>
          <w:color w:val="000000"/>
          <w:sz w:val="16"/>
          <w:szCs w:val="16"/>
        </w:rPr>
        <w:t>('Codificación Bipolar RZ')</w:t>
      </w:r>
    </w:p>
    <w:p w:rsidR="00794F31" w:rsidRPr="001E5ADB" w:rsidRDefault="00794F31" w:rsidP="001E5ADB">
      <w:pPr>
        <w:jc w:val="both"/>
        <w:rPr>
          <w:rFonts w:asciiTheme="minorHAnsi" w:hAnsiTheme="minorHAnsi"/>
          <w:color w:val="000000"/>
          <w:sz w:val="16"/>
          <w:szCs w:val="16"/>
        </w:rPr>
      </w:pPr>
    </w:p>
    <w:p w:rsidR="002C06F0" w:rsidRDefault="001049D2" w:rsidP="002C06F0">
      <w:pPr>
        <w:jc w:val="both"/>
        <w:rPr>
          <w:rFonts w:asciiTheme="minorHAnsi" w:hAnsiTheme="minorHAnsi" w:cs="Arial"/>
          <w:sz w:val="22"/>
          <w:szCs w:val="22"/>
          <w:lang w:val="es-MX"/>
        </w:rPr>
      </w:pPr>
      <w:r>
        <w:rPr>
          <w:rFonts w:asciiTheme="minorHAnsi" w:hAnsiTheme="minorHAnsi" w:cs="Arial"/>
          <w:sz w:val="22"/>
          <w:szCs w:val="22"/>
        </w:rPr>
        <w:t>Que</w:t>
      </w:r>
      <w:r w:rsidRPr="001049D2">
        <w:rPr>
          <w:rFonts w:asciiTheme="minorHAnsi" w:hAnsiTheme="minorHAnsi" w:cs="Arial"/>
          <w:sz w:val="22"/>
          <w:szCs w:val="22"/>
          <w:lang w:val="es-MX"/>
        </w:rPr>
        <w:t xml:space="preserve"> son tres registros  los cuales  los dos primeros son para cada uno de los registros de estado y el tercero solamente se puso por si se llegaba a necesitar para agregar un extra.</w:t>
      </w:r>
    </w:p>
    <w:p w:rsidR="001049D2" w:rsidRDefault="001049D2" w:rsidP="002C06F0">
      <w:pPr>
        <w:jc w:val="both"/>
        <w:rPr>
          <w:rFonts w:asciiTheme="minorHAnsi" w:hAnsiTheme="minorHAnsi" w:cs="Arial"/>
          <w:sz w:val="22"/>
          <w:szCs w:val="22"/>
          <w:lang w:val="es-MX"/>
        </w:rPr>
      </w:pPr>
    </w:p>
    <w:p w:rsidR="001049D2" w:rsidRPr="001049D2" w:rsidRDefault="001049D2" w:rsidP="001049D2">
      <w:pPr>
        <w:pStyle w:val="Prrafodelista"/>
        <w:numPr>
          <w:ilvl w:val="0"/>
          <w:numId w:val="5"/>
        </w:numPr>
        <w:jc w:val="both"/>
        <w:rPr>
          <w:rFonts w:asciiTheme="minorHAnsi" w:hAnsiTheme="minorHAnsi"/>
          <w:color w:val="000000"/>
          <w:sz w:val="16"/>
          <w:szCs w:val="16"/>
        </w:rPr>
      </w:pPr>
      <w:r w:rsidRPr="001049D2">
        <w:rPr>
          <w:b/>
          <w:sz w:val="20"/>
          <w:szCs w:val="20"/>
        </w:rPr>
        <w:t>Código de Programa</w:t>
      </w:r>
    </w:p>
    <w:p w:rsidR="001049D2" w:rsidRDefault="001049D2" w:rsidP="001049D2">
      <w:pPr>
        <w:jc w:val="both"/>
        <w:rPr>
          <w:rFonts w:asciiTheme="minorHAnsi" w:hAnsiTheme="minorHAnsi"/>
          <w:color w:val="000000"/>
          <w:sz w:val="16"/>
          <w:szCs w:val="16"/>
        </w:rPr>
      </w:pPr>
    </w:p>
    <w:p w:rsidR="001049D2" w:rsidRPr="001049D2" w:rsidRDefault="001049D2" w:rsidP="001049D2">
      <w:pPr>
        <w:jc w:val="both"/>
        <w:rPr>
          <w:rFonts w:asciiTheme="minorHAnsi" w:hAnsiTheme="minorHAnsi" w:cs="Arial"/>
          <w:sz w:val="22"/>
          <w:szCs w:val="22"/>
          <w:lang w:val="es-MX"/>
        </w:rPr>
      </w:pPr>
      <w:r w:rsidRPr="001049D2">
        <w:rPr>
          <w:rFonts w:asciiTheme="minorHAnsi" w:hAnsiTheme="minorHAnsi" w:cs="Arial"/>
          <w:sz w:val="22"/>
          <w:szCs w:val="22"/>
          <w:lang w:val="es-MX"/>
        </w:rPr>
        <w:t xml:space="preserve">Con ayuda de un compañero de la facultad, Noé Mendoza Morales, hemos logrado el manejo adecuado del PWM para nuestro propósito. </w:t>
      </w:r>
    </w:p>
    <w:p w:rsidR="001049D2" w:rsidRDefault="001049D2" w:rsidP="001049D2">
      <w:pPr>
        <w:jc w:val="both"/>
        <w:rPr>
          <w:rFonts w:asciiTheme="minorHAnsi" w:hAnsiTheme="minorHAnsi" w:cs="Arial"/>
          <w:sz w:val="22"/>
          <w:szCs w:val="22"/>
          <w:lang w:val="es-MX"/>
        </w:rPr>
      </w:pPr>
      <w:r w:rsidRPr="001049D2">
        <w:rPr>
          <w:rFonts w:asciiTheme="minorHAnsi" w:hAnsiTheme="minorHAnsi" w:cs="Arial"/>
          <w:sz w:val="22"/>
          <w:szCs w:val="22"/>
          <w:lang w:val="es-MX"/>
        </w:rPr>
        <w:t>Finalmente tenemos el siguiente algoritmo que se ha trabajado desde la práctica uno y actualmente lo estamos adaptando según los requisitos de práctica.</w:t>
      </w:r>
    </w:p>
    <w:p w:rsidR="001049D2" w:rsidRDefault="001049D2" w:rsidP="001049D2">
      <w:pPr>
        <w:jc w:val="both"/>
        <w:rPr>
          <w:rFonts w:asciiTheme="minorHAnsi" w:hAnsiTheme="minorHAnsi" w:cs="Arial"/>
          <w:sz w:val="22"/>
          <w:szCs w:val="22"/>
          <w:lang w:val="es-MX"/>
        </w:rPr>
      </w:pPr>
    </w:p>
    <w:p w:rsidR="001049D2" w:rsidRPr="001049D2" w:rsidRDefault="001049D2" w:rsidP="001049D2">
      <w:pPr>
        <w:jc w:val="both"/>
        <w:rPr>
          <w:rFonts w:asciiTheme="minorHAnsi" w:hAnsiTheme="minorHAnsi"/>
          <w:color w:val="000000"/>
          <w:sz w:val="16"/>
          <w:szCs w:val="16"/>
          <w:lang w:val="en-US"/>
        </w:rPr>
      </w:pPr>
      <w:proofErr w:type="gramStart"/>
      <w:r w:rsidRPr="00821551">
        <w:rPr>
          <w:rFonts w:asciiTheme="minorHAnsi" w:hAnsiTheme="minorHAnsi"/>
          <w:color w:val="000000"/>
          <w:sz w:val="16"/>
          <w:szCs w:val="16"/>
          <w:lang w:val="en-US"/>
        </w:rPr>
        <w:t>if</w:t>
      </w:r>
      <w:proofErr w:type="gramEnd"/>
      <w:r w:rsidRPr="00821551">
        <w:rPr>
          <w:rFonts w:asciiTheme="minorHAnsi" w:hAnsiTheme="minorHAnsi"/>
          <w:color w:val="000000"/>
          <w:sz w:val="16"/>
          <w:szCs w:val="16"/>
          <w:lang w:val="en-US"/>
        </w:rPr>
        <w:t xml:space="preserve"> Bus2IP_Clk'event</w:t>
      </w:r>
      <w:r w:rsidRPr="001049D2">
        <w:rPr>
          <w:rFonts w:asciiTheme="minorHAnsi" w:hAnsiTheme="minorHAnsi"/>
          <w:color w:val="000000"/>
          <w:sz w:val="16"/>
          <w:szCs w:val="16"/>
          <w:lang w:val="en-US"/>
        </w:rPr>
        <w:t>#include&lt;xparameters.h&gt;</w:t>
      </w:r>
    </w:p>
    <w:p w:rsidR="001049D2" w:rsidRPr="001049D2" w:rsidRDefault="001049D2" w:rsidP="001049D2">
      <w:pPr>
        <w:jc w:val="both"/>
        <w:rPr>
          <w:rFonts w:asciiTheme="minorHAnsi" w:hAnsiTheme="minorHAnsi"/>
          <w:color w:val="000000"/>
          <w:sz w:val="16"/>
          <w:szCs w:val="16"/>
          <w:lang w:val="en-US"/>
        </w:rPr>
      </w:pPr>
      <w:r w:rsidRPr="001049D2">
        <w:rPr>
          <w:rFonts w:asciiTheme="minorHAnsi" w:hAnsiTheme="minorHAnsi"/>
          <w:color w:val="000000"/>
          <w:sz w:val="16"/>
          <w:szCs w:val="16"/>
          <w:lang w:val="en-US"/>
        </w:rPr>
        <w:t>#include&lt;xgpio.h&gt;</w:t>
      </w:r>
    </w:p>
    <w:p w:rsidR="001049D2" w:rsidRPr="001049D2" w:rsidRDefault="001049D2" w:rsidP="001049D2">
      <w:pPr>
        <w:jc w:val="both"/>
        <w:rPr>
          <w:rFonts w:asciiTheme="minorHAnsi" w:hAnsiTheme="minorHAnsi"/>
          <w:color w:val="000000"/>
          <w:sz w:val="16"/>
          <w:szCs w:val="16"/>
          <w:lang w:val="en-US"/>
        </w:rPr>
      </w:pPr>
      <w:r w:rsidRPr="001049D2">
        <w:rPr>
          <w:rFonts w:asciiTheme="minorHAnsi" w:hAnsiTheme="minorHAnsi"/>
          <w:color w:val="000000"/>
          <w:sz w:val="16"/>
          <w:szCs w:val="16"/>
          <w:lang w:val="en-US"/>
        </w:rPr>
        <w:t>#include&lt;</w:t>
      </w:r>
      <w:proofErr w:type="spellStart"/>
      <w:r w:rsidRPr="001049D2">
        <w:rPr>
          <w:rFonts w:asciiTheme="minorHAnsi" w:hAnsiTheme="minorHAnsi"/>
          <w:color w:val="000000"/>
          <w:sz w:val="16"/>
          <w:szCs w:val="16"/>
          <w:lang w:val="en-US"/>
        </w:rPr>
        <w:t>xintc.h</w:t>
      </w:r>
      <w:proofErr w:type="spellEnd"/>
      <w:r w:rsidRPr="001049D2">
        <w:rPr>
          <w:rFonts w:asciiTheme="minorHAnsi" w:hAnsiTheme="minorHAnsi"/>
          <w:color w:val="000000"/>
          <w:sz w:val="16"/>
          <w:szCs w:val="16"/>
          <w:lang w:val="en-US"/>
        </w:rPr>
        <w:t>&gt;</w:t>
      </w:r>
    </w:p>
    <w:p w:rsidR="001049D2" w:rsidRPr="001049D2" w:rsidRDefault="001049D2" w:rsidP="001049D2">
      <w:pPr>
        <w:jc w:val="both"/>
        <w:rPr>
          <w:rFonts w:asciiTheme="minorHAnsi" w:hAnsiTheme="minorHAnsi"/>
          <w:color w:val="000000"/>
          <w:sz w:val="16"/>
          <w:szCs w:val="16"/>
          <w:lang w:val="en-US"/>
        </w:rPr>
      </w:pPr>
      <w:r w:rsidRPr="001049D2">
        <w:rPr>
          <w:rFonts w:asciiTheme="minorHAnsi" w:hAnsiTheme="minorHAnsi"/>
          <w:color w:val="000000"/>
          <w:sz w:val="16"/>
          <w:szCs w:val="16"/>
          <w:lang w:val="en-US"/>
        </w:rPr>
        <w:t>#include&lt;</w:t>
      </w:r>
      <w:proofErr w:type="spellStart"/>
      <w:r w:rsidRPr="001049D2">
        <w:rPr>
          <w:rFonts w:asciiTheme="minorHAnsi" w:hAnsiTheme="minorHAnsi"/>
          <w:color w:val="000000"/>
          <w:sz w:val="16"/>
          <w:szCs w:val="16"/>
          <w:lang w:val="en-US"/>
        </w:rPr>
        <w:t>xil_exception.h</w:t>
      </w:r>
      <w:proofErr w:type="spellEnd"/>
      <w:r w:rsidRPr="001049D2">
        <w:rPr>
          <w:rFonts w:asciiTheme="minorHAnsi" w:hAnsiTheme="minorHAnsi"/>
          <w:color w:val="000000"/>
          <w:sz w:val="16"/>
          <w:szCs w:val="16"/>
          <w:lang w:val="en-US"/>
        </w:rPr>
        <w:t>&gt;</w:t>
      </w:r>
    </w:p>
    <w:p w:rsidR="001049D2" w:rsidRPr="001049D2" w:rsidRDefault="001049D2" w:rsidP="001049D2">
      <w:pPr>
        <w:jc w:val="both"/>
        <w:rPr>
          <w:rFonts w:asciiTheme="minorHAnsi" w:hAnsiTheme="minorHAnsi"/>
          <w:color w:val="000000"/>
          <w:sz w:val="16"/>
          <w:szCs w:val="16"/>
          <w:lang w:val="en-US"/>
        </w:rPr>
      </w:pPr>
      <w:r w:rsidRPr="001049D2">
        <w:rPr>
          <w:rFonts w:asciiTheme="minorHAnsi" w:hAnsiTheme="minorHAnsi"/>
          <w:color w:val="000000"/>
          <w:sz w:val="16"/>
          <w:szCs w:val="16"/>
          <w:lang w:val="en-US"/>
        </w:rPr>
        <w:t>#include&lt;</w:t>
      </w:r>
      <w:proofErr w:type="spellStart"/>
      <w:r w:rsidRPr="001049D2">
        <w:rPr>
          <w:rFonts w:asciiTheme="minorHAnsi" w:hAnsiTheme="minorHAnsi"/>
          <w:color w:val="000000"/>
          <w:sz w:val="16"/>
          <w:szCs w:val="16"/>
          <w:lang w:val="en-US"/>
        </w:rPr>
        <w:t>xuartlite.h</w:t>
      </w:r>
      <w:proofErr w:type="spellEnd"/>
      <w:r w:rsidRPr="001049D2">
        <w:rPr>
          <w:rFonts w:asciiTheme="minorHAnsi" w:hAnsiTheme="minorHAnsi"/>
          <w:color w:val="000000"/>
          <w:sz w:val="16"/>
          <w:szCs w:val="16"/>
          <w:lang w:val="en-US"/>
        </w:rPr>
        <w:t>&gt;</w:t>
      </w:r>
    </w:p>
    <w:p w:rsidR="001049D2" w:rsidRPr="001049D2" w:rsidRDefault="001049D2" w:rsidP="001049D2">
      <w:pPr>
        <w:jc w:val="both"/>
        <w:rPr>
          <w:rFonts w:asciiTheme="minorHAnsi" w:hAnsiTheme="minorHAnsi"/>
          <w:color w:val="000000"/>
          <w:sz w:val="16"/>
          <w:szCs w:val="16"/>
          <w:lang w:val="en-US"/>
        </w:rPr>
      </w:pPr>
      <w:r w:rsidRPr="001049D2">
        <w:rPr>
          <w:rFonts w:asciiTheme="minorHAnsi" w:hAnsiTheme="minorHAnsi"/>
          <w:color w:val="000000"/>
          <w:sz w:val="16"/>
          <w:szCs w:val="16"/>
          <w:lang w:val="en-US"/>
        </w:rPr>
        <w:t>#include &lt;</w:t>
      </w:r>
      <w:proofErr w:type="spellStart"/>
      <w:r w:rsidRPr="001049D2">
        <w:rPr>
          <w:rFonts w:asciiTheme="minorHAnsi" w:hAnsiTheme="minorHAnsi"/>
          <w:color w:val="000000"/>
          <w:sz w:val="16"/>
          <w:szCs w:val="16"/>
          <w:lang w:val="en-US"/>
        </w:rPr>
        <w:t>xtmrctr_l.h</w:t>
      </w:r>
      <w:proofErr w:type="spellEnd"/>
      <w:r w:rsidRPr="001049D2">
        <w:rPr>
          <w:rFonts w:asciiTheme="minorHAnsi" w:hAnsiTheme="minorHAnsi"/>
          <w:color w:val="000000"/>
          <w:sz w:val="16"/>
          <w:szCs w:val="16"/>
          <w:lang w:val="en-US"/>
        </w:rPr>
        <w:t>&gt;</w:t>
      </w:r>
    </w:p>
    <w:p w:rsidR="001049D2" w:rsidRPr="001049D2" w:rsidRDefault="001049D2" w:rsidP="001049D2">
      <w:pPr>
        <w:jc w:val="both"/>
        <w:rPr>
          <w:rFonts w:asciiTheme="minorHAnsi" w:hAnsiTheme="minorHAnsi"/>
          <w:color w:val="000000"/>
          <w:sz w:val="16"/>
          <w:szCs w:val="16"/>
          <w:lang w:val="en-US"/>
        </w:rPr>
      </w:pPr>
      <w:r w:rsidRPr="001049D2">
        <w:rPr>
          <w:rFonts w:asciiTheme="minorHAnsi" w:hAnsiTheme="minorHAnsi"/>
          <w:color w:val="000000"/>
          <w:sz w:val="16"/>
          <w:szCs w:val="16"/>
          <w:lang w:val="en-US"/>
        </w:rPr>
        <w:t>#include "C:\Repositorios_empotrados\MyProcessorIPLib/drivers/display_7seg_v1_00_a/src/display_7seg.h"</w:t>
      </w:r>
    </w:p>
    <w:p w:rsidR="001049D2" w:rsidRPr="001049D2" w:rsidRDefault="001049D2" w:rsidP="001049D2">
      <w:pPr>
        <w:jc w:val="both"/>
        <w:rPr>
          <w:rFonts w:asciiTheme="minorHAnsi" w:hAnsiTheme="minorHAnsi"/>
          <w:color w:val="000000"/>
          <w:sz w:val="16"/>
          <w:szCs w:val="16"/>
          <w:lang w:val="en-US"/>
        </w:rPr>
      </w:pPr>
      <w:r w:rsidRPr="001049D2">
        <w:rPr>
          <w:rFonts w:asciiTheme="minorHAnsi" w:hAnsiTheme="minorHAnsi"/>
          <w:color w:val="000000"/>
          <w:sz w:val="16"/>
          <w:szCs w:val="16"/>
          <w:lang w:val="en-US"/>
        </w:rPr>
        <w:t>#include "C:\Repositorios_empotrados\MyProcessorIPLib/drivers/display_7seg_v1_00_a/src/display_7seg.c"</w:t>
      </w:r>
    </w:p>
    <w:p w:rsidR="001049D2" w:rsidRPr="001049D2" w:rsidRDefault="001049D2" w:rsidP="001049D2">
      <w:pPr>
        <w:jc w:val="both"/>
        <w:rPr>
          <w:rFonts w:asciiTheme="minorHAnsi" w:hAnsiTheme="minorHAnsi"/>
          <w:color w:val="000000"/>
          <w:sz w:val="16"/>
          <w:szCs w:val="16"/>
          <w:lang w:val="en-US"/>
        </w:rPr>
      </w:pPr>
      <w:r w:rsidRPr="001049D2">
        <w:rPr>
          <w:rFonts w:asciiTheme="minorHAnsi" w:hAnsiTheme="minorHAnsi"/>
          <w:color w:val="000000"/>
          <w:sz w:val="16"/>
          <w:szCs w:val="16"/>
          <w:lang w:val="en-US"/>
        </w:rPr>
        <w:t>#include "C:\Repositorios_empotrados\MyProcessorIPLib\drivers\matriz_leds_v1_00_a\src/matriz_leds.c"</w:t>
      </w:r>
    </w:p>
    <w:p w:rsidR="001049D2" w:rsidRPr="001049D2" w:rsidRDefault="001049D2" w:rsidP="001049D2">
      <w:pPr>
        <w:jc w:val="both"/>
        <w:rPr>
          <w:rFonts w:asciiTheme="minorHAnsi" w:hAnsiTheme="minorHAnsi"/>
          <w:color w:val="000000"/>
          <w:sz w:val="16"/>
          <w:szCs w:val="16"/>
          <w:lang w:val="en-US"/>
        </w:rPr>
      </w:pPr>
      <w:r w:rsidRPr="001049D2">
        <w:rPr>
          <w:rFonts w:asciiTheme="minorHAnsi" w:hAnsiTheme="minorHAnsi"/>
          <w:color w:val="000000"/>
          <w:sz w:val="16"/>
          <w:szCs w:val="16"/>
          <w:lang w:val="en-US"/>
        </w:rPr>
        <w:t>#include "C:\Repositorios_empotrados\MyProcessorIPLib\drivers\matriz_leds_v1_00_a\src/matriz_leds.h"</w:t>
      </w:r>
    </w:p>
    <w:p w:rsidR="001049D2" w:rsidRPr="001049D2" w:rsidRDefault="001049D2" w:rsidP="001049D2">
      <w:pPr>
        <w:jc w:val="both"/>
        <w:rPr>
          <w:rFonts w:asciiTheme="minorHAnsi" w:hAnsiTheme="minorHAnsi"/>
          <w:color w:val="000000"/>
          <w:sz w:val="16"/>
          <w:szCs w:val="16"/>
          <w:lang w:val="en-US"/>
        </w:rPr>
      </w:pPr>
    </w:p>
    <w:p w:rsidR="001049D2" w:rsidRPr="001049D2" w:rsidRDefault="001049D2" w:rsidP="001049D2">
      <w:pPr>
        <w:jc w:val="both"/>
        <w:rPr>
          <w:rFonts w:asciiTheme="minorHAnsi" w:hAnsiTheme="minorHAnsi"/>
          <w:color w:val="000000"/>
          <w:sz w:val="16"/>
          <w:szCs w:val="16"/>
          <w:lang w:val="en-US"/>
        </w:rPr>
      </w:pPr>
    </w:p>
    <w:p w:rsidR="001049D2" w:rsidRPr="001049D2" w:rsidRDefault="001049D2" w:rsidP="001049D2">
      <w:pPr>
        <w:jc w:val="both"/>
        <w:rPr>
          <w:rFonts w:asciiTheme="minorHAnsi" w:hAnsiTheme="minorHAnsi"/>
          <w:color w:val="000000"/>
          <w:sz w:val="16"/>
          <w:szCs w:val="16"/>
          <w:lang w:val="en-US"/>
        </w:rPr>
      </w:pPr>
      <w:proofErr w:type="spellStart"/>
      <w:r w:rsidRPr="001049D2">
        <w:rPr>
          <w:rFonts w:asciiTheme="minorHAnsi" w:hAnsiTheme="minorHAnsi"/>
          <w:color w:val="000000"/>
          <w:sz w:val="16"/>
          <w:szCs w:val="16"/>
          <w:lang w:val="en-US"/>
        </w:rPr>
        <w:t>XIntc</w:t>
      </w:r>
      <w:proofErr w:type="spellEnd"/>
      <w:r w:rsidRPr="001049D2">
        <w:rPr>
          <w:rFonts w:asciiTheme="minorHAnsi" w:hAnsiTheme="minorHAnsi"/>
          <w:color w:val="000000"/>
          <w:sz w:val="16"/>
          <w:szCs w:val="16"/>
          <w:lang w:val="en-US"/>
        </w:rPr>
        <w:t xml:space="preserve"> INT;</w:t>
      </w:r>
    </w:p>
    <w:p w:rsidR="001049D2" w:rsidRPr="001049D2" w:rsidRDefault="001049D2" w:rsidP="001049D2">
      <w:pPr>
        <w:jc w:val="both"/>
        <w:rPr>
          <w:rFonts w:asciiTheme="minorHAnsi" w:hAnsiTheme="minorHAnsi"/>
          <w:color w:val="000000"/>
          <w:sz w:val="16"/>
          <w:szCs w:val="16"/>
          <w:lang w:val="en-US"/>
        </w:rPr>
      </w:pPr>
      <w:proofErr w:type="spellStart"/>
      <w:r w:rsidRPr="001049D2">
        <w:rPr>
          <w:rFonts w:asciiTheme="minorHAnsi" w:hAnsiTheme="minorHAnsi"/>
          <w:color w:val="000000"/>
          <w:sz w:val="16"/>
          <w:szCs w:val="16"/>
          <w:lang w:val="en-US"/>
        </w:rPr>
        <w:t>XUartLite</w:t>
      </w:r>
      <w:proofErr w:type="spellEnd"/>
      <w:r w:rsidRPr="001049D2">
        <w:rPr>
          <w:rFonts w:asciiTheme="minorHAnsi" w:hAnsiTheme="minorHAnsi"/>
          <w:color w:val="000000"/>
          <w:sz w:val="16"/>
          <w:szCs w:val="16"/>
          <w:lang w:val="en-US"/>
        </w:rPr>
        <w:t xml:space="preserve"> UART;</w:t>
      </w:r>
    </w:p>
    <w:p w:rsidR="001049D2" w:rsidRPr="001049D2" w:rsidRDefault="001049D2" w:rsidP="001049D2">
      <w:pPr>
        <w:jc w:val="both"/>
        <w:rPr>
          <w:rFonts w:asciiTheme="minorHAnsi" w:hAnsiTheme="minorHAnsi"/>
          <w:color w:val="000000"/>
          <w:sz w:val="16"/>
          <w:szCs w:val="16"/>
          <w:lang w:val="en-US"/>
        </w:rPr>
      </w:pPr>
    </w:p>
    <w:p w:rsidR="001049D2" w:rsidRPr="001049D2" w:rsidRDefault="001049D2" w:rsidP="001049D2">
      <w:pPr>
        <w:jc w:val="both"/>
        <w:rPr>
          <w:rFonts w:asciiTheme="minorHAnsi" w:hAnsiTheme="minorHAnsi"/>
          <w:color w:val="000000"/>
          <w:sz w:val="16"/>
          <w:szCs w:val="16"/>
          <w:lang w:val="en-US"/>
        </w:rPr>
      </w:pPr>
      <w:proofErr w:type="gramStart"/>
      <w:r w:rsidRPr="001049D2">
        <w:rPr>
          <w:rFonts w:asciiTheme="minorHAnsi" w:hAnsiTheme="minorHAnsi"/>
          <w:color w:val="000000"/>
          <w:sz w:val="16"/>
          <w:szCs w:val="16"/>
          <w:lang w:val="en-US"/>
        </w:rPr>
        <w:t>u8</w:t>
      </w:r>
      <w:proofErr w:type="gramEnd"/>
      <w:r w:rsidRPr="001049D2">
        <w:rPr>
          <w:rFonts w:asciiTheme="minorHAnsi" w:hAnsiTheme="minorHAnsi"/>
          <w:color w:val="000000"/>
          <w:sz w:val="16"/>
          <w:szCs w:val="16"/>
          <w:lang w:val="en-US"/>
        </w:rPr>
        <w:t xml:space="preserve"> BUFF[22], RGB[6];</w:t>
      </w:r>
    </w:p>
    <w:p w:rsidR="001049D2" w:rsidRPr="001049D2" w:rsidRDefault="001049D2" w:rsidP="001049D2">
      <w:pPr>
        <w:jc w:val="both"/>
        <w:rPr>
          <w:rFonts w:asciiTheme="minorHAnsi" w:hAnsiTheme="minorHAnsi"/>
          <w:color w:val="000000"/>
          <w:sz w:val="16"/>
          <w:szCs w:val="16"/>
          <w:lang w:val="es-MX"/>
        </w:rPr>
      </w:pPr>
      <w:r w:rsidRPr="001049D2">
        <w:rPr>
          <w:rFonts w:asciiTheme="minorHAnsi" w:hAnsiTheme="minorHAnsi"/>
          <w:color w:val="000000"/>
          <w:sz w:val="16"/>
          <w:szCs w:val="16"/>
          <w:lang w:val="es-MX"/>
        </w:rPr>
        <w:t xml:space="preserve">u8 </w:t>
      </w:r>
      <w:proofErr w:type="gramStart"/>
      <w:r w:rsidRPr="001049D2">
        <w:rPr>
          <w:rFonts w:asciiTheme="minorHAnsi" w:hAnsiTheme="minorHAnsi"/>
          <w:color w:val="000000"/>
          <w:sz w:val="16"/>
          <w:szCs w:val="16"/>
          <w:lang w:val="es-MX"/>
        </w:rPr>
        <w:t>BUFF1[</w:t>
      </w:r>
      <w:proofErr w:type="gramEnd"/>
      <w:r w:rsidRPr="001049D2">
        <w:rPr>
          <w:rFonts w:asciiTheme="minorHAnsi" w:hAnsiTheme="minorHAnsi"/>
          <w:color w:val="000000"/>
          <w:sz w:val="16"/>
          <w:szCs w:val="16"/>
          <w:lang w:val="es-MX"/>
        </w:rPr>
        <w:t>22], RGB1[6],RGB0[6];</w:t>
      </w:r>
    </w:p>
    <w:p w:rsidR="001049D2" w:rsidRPr="001049D2" w:rsidRDefault="001049D2" w:rsidP="001049D2">
      <w:pPr>
        <w:jc w:val="both"/>
        <w:rPr>
          <w:rFonts w:asciiTheme="minorHAnsi" w:hAnsiTheme="minorHAnsi"/>
          <w:color w:val="000000"/>
          <w:sz w:val="16"/>
          <w:szCs w:val="16"/>
          <w:lang w:val="es-MX"/>
        </w:rPr>
      </w:pPr>
      <w:r w:rsidRPr="001049D2">
        <w:rPr>
          <w:rFonts w:asciiTheme="minorHAnsi" w:hAnsiTheme="minorHAnsi"/>
          <w:color w:val="000000"/>
          <w:sz w:val="16"/>
          <w:szCs w:val="16"/>
          <w:lang w:val="es-MX"/>
        </w:rPr>
        <w:t>u32 reg1</w:t>
      </w:r>
      <w:proofErr w:type="gramStart"/>
      <w:r w:rsidRPr="001049D2">
        <w:rPr>
          <w:rFonts w:asciiTheme="minorHAnsi" w:hAnsiTheme="minorHAnsi"/>
          <w:color w:val="000000"/>
          <w:sz w:val="16"/>
          <w:szCs w:val="16"/>
          <w:lang w:val="es-MX"/>
        </w:rPr>
        <w:t>,reg0</w:t>
      </w:r>
      <w:proofErr w:type="gramEnd"/>
      <w:r w:rsidRPr="001049D2">
        <w:rPr>
          <w:rFonts w:asciiTheme="minorHAnsi" w:hAnsiTheme="minorHAnsi"/>
          <w:color w:val="000000"/>
          <w:sz w:val="16"/>
          <w:szCs w:val="16"/>
          <w:lang w:val="es-MX"/>
        </w:rPr>
        <w:t>;</w:t>
      </w:r>
    </w:p>
    <w:p w:rsidR="001049D2" w:rsidRPr="001049D2" w:rsidRDefault="001049D2" w:rsidP="001049D2">
      <w:pPr>
        <w:jc w:val="both"/>
        <w:rPr>
          <w:rFonts w:asciiTheme="minorHAnsi" w:hAnsiTheme="minorHAnsi"/>
          <w:color w:val="000000"/>
          <w:sz w:val="16"/>
          <w:szCs w:val="16"/>
          <w:lang w:val="en-US"/>
        </w:rPr>
      </w:pPr>
      <w:proofErr w:type="spellStart"/>
      <w:r w:rsidRPr="001049D2">
        <w:rPr>
          <w:rFonts w:asciiTheme="minorHAnsi" w:hAnsiTheme="minorHAnsi"/>
          <w:color w:val="000000"/>
          <w:sz w:val="16"/>
          <w:szCs w:val="16"/>
          <w:lang w:val="en-US"/>
        </w:rPr>
        <w:t>XGpio</w:t>
      </w:r>
      <w:proofErr w:type="spellEnd"/>
      <w:r w:rsidRPr="001049D2">
        <w:rPr>
          <w:rFonts w:asciiTheme="minorHAnsi" w:hAnsiTheme="minorHAnsi"/>
          <w:color w:val="000000"/>
          <w:sz w:val="16"/>
          <w:szCs w:val="16"/>
          <w:lang w:val="en-US"/>
        </w:rPr>
        <w:t xml:space="preserve"> </w:t>
      </w:r>
      <w:proofErr w:type="spellStart"/>
      <w:r w:rsidRPr="001049D2">
        <w:rPr>
          <w:rFonts w:asciiTheme="minorHAnsi" w:hAnsiTheme="minorHAnsi"/>
          <w:color w:val="000000"/>
          <w:sz w:val="16"/>
          <w:szCs w:val="16"/>
          <w:lang w:val="en-US"/>
        </w:rPr>
        <w:t>sw</w:t>
      </w:r>
      <w:proofErr w:type="spellEnd"/>
      <w:r w:rsidRPr="001049D2">
        <w:rPr>
          <w:rFonts w:asciiTheme="minorHAnsi" w:hAnsiTheme="minorHAnsi"/>
          <w:color w:val="000000"/>
          <w:sz w:val="16"/>
          <w:szCs w:val="16"/>
          <w:lang w:val="en-US"/>
        </w:rPr>
        <w:t>, led;</w:t>
      </w:r>
    </w:p>
    <w:p w:rsidR="001049D2" w:rsidRPr="001049D2" w:rsidRDefault="001049D2" w:rsidP="001049D2">
      <w:pPr>
        <w:jc w:val="both"/>
        <w:rPr>
          <w:rFonts w:asciiTheme="minorHAnsi" w:hAnsiTheme="minorHAnsi"/>
          <w:color w:val="000000"/>
          <w:sz w:val="16"/>
          <w:szCs w:val="16"/>
          <w:lang w:val="en-US"/>
        </w:rPr>
      </w:pPr>
      <w:proofErr w:type="gramStart"/>
      <w:r w:rsidRPr="001049D2">
        <w:rPr>
          <w:rFonts w:asciiTheme="minorHAnsi" w:hAnsiTheme="minorHAnsi"/>
          <w:color w:val="000000"/>
          <w:sz w:val="16"/>
          <w:szCs w:val="16"/>
          <w:lang w:val="en-US"/>
        </w:rPr>
        <w:t>int</w:t>
      </w:r>
      <w:proofErr w:type="gramEnd"/>
      <w:r w:rsidRPr="001049D2">
        <w:rPr>
          <w:rFonts w:asciiTheme="minorHAnsi" w:hAnsiTheme="minorHAnsi"/>
          <w:color w:val="000000"/>
          <w:sz w:val="16"/>
          <w:szCs w:val="16"/>
          <w:lang w:val="en-US"/>
        </w:rPr>
        <w:t xml:space="preserve"> </w:t>
      </w:r>
      <w:proofErr w:type="spellStart"/>
      <w:r w:rsidRPr="001049D2">
        <w:rPr>
          <w:rFonts w:asciiTheme="minorHAnsi" w:hAnsiTheme="minorHAnsi"/>
          <w:color w:val="000000"/>
          <w:sz w:val="16"/>
          <w:szCs w:val="16"/>
          <w:lang w:val="en-US"/>
        </w:rPr>
        <w:t>lec,estado</w:t>
      </w:r>
      <w:proofErr w:type="spellEnd"/>
      <w:r w:rsidRPr="001049D2">
        <w:rPr>
          <w:rFonts w:asciiTheme="minorHAnsi" w:hAnsiTheme="minorHAnsi"/>
          <w:color w:val="000000"/>
          <w:sz w:val="16"/>
          <w:szCs w:val="16"/>
          <w:lang w:val="en-US"/>
        </w:rPr>
        <w:t>;</w:t>
      </w:r>
    </w:p>
    <w:p w:rsidR="001049D2" w:rsidRPr="001049D2" w:rsidRDefault="001049D2" w:rsidP="001049D2">
      <w:pPr>
        <w:jc w:val="both"/>
        <w:rPr>
          <w:rFonts w:asciiTheme="minorHAnsi" w:hAnsiTheme="minorHAnsi"/>
          <w:color w:val="000000"/>
          <w:sz w:val="16"/>
          <w:szCs w:val="16"/>
          <w:lang w:val="en-US"/>
        </w:rPr>
      </w:pPr>
    </w:p>
    <w:p w:rsidR="001049D2" w:rsidRPr="001049D2" w:rsidRDefault="001049D2" w:rsidP="001049D2">
      <w:pPr>
        <w:jc w:val="both"/>
        <w:rPr>
          <w:rFonts w:asciiTheme="minorHAnsi" w:hAnsiTheme="minorHAnsi"/>
          <w:color w:val="000000"/>
          <w:sz w:val="16"/>
          <w:szCs w:val="16"/>
          <w:lang w:val="en-US"/>
        </w:rPr>
      </w:pPr>
      <w:proofErr w:type="gramStart"/>
      <w:r w:rsidRPr="001049D2">
        <w:rPr>
          <w:rFonts w:asciiTheme="minorHAnsi" w:hAnsiTheme="minorHAnsi"/>
          <w:color w:val="000000"/>
          <w:sz w:val="16"/>
          <w:szCs w:val="16"/>
          <w:lang w:val="en-US"/>
        </w:rPr>
        <w:t>void</w:t>
      </w:r>
      <w:proofErr w:type="gramEnd"/>
      <w:r w:rsidRPr="001049D2">
        <w:rPr>
          <w:rFonts w:asciiTheme="minorHAnsi" w:hAnsiTheme="minorHAnsi"/>
          <w:color w:val="000000"/>
          <w:sz w:val="16"/>
          <w:szCs w:val="16"/>
          <w:lang w:val="en-US"/>
        </w:rPr>
        <w:t xml:space="preserve"> </w:t>
      </w:r>
      <w:proofErr w:type="spellStart"/>
      <w:r w:rsidRPr="001049D2">
        <w:rPr>
          <w:rFonts w:asciiTheme="minorHAnsi" w:hAnsiTheme="minorHAnsi"/>
          <w:color w:val="000000"/>
          <w:sz w:val="16"/>
          <w:szCs w:val="16"/>
          <w:lang w:val="en-US"/>
        </w:rPr>
        <w:t>funcion_irq</w:t>
      </w:r>
      <w:proofErr w:type="spellEnd"/>
      <w:r w:rsidRPr="001049D2">
        <w:rPr>
          <w:rFonts w:asciiTheme="minorHAnsi" w:hAnsiTheme="minorHAnsi"/>
          <w:color w:val="000000"/>
          <w:sz w:val="16"/>
          <w:szCs w:val="16"/>
          <w:lang w:val="en-US"/>
        </w:rPr>
        <w:t>(void *callback){</w:t>
      </w:r>
    </w:p>
    <w:p w:rsidR="001049D2" w:rsidRPr="001049D2" w:rsidRDefault="001049D2" w:rsidP="001049D2">
      <w:pPr>
        <w:jc w:val="both"/>
        <w:rPr>
          <w:rFonts w:asciiTheme="minorHAnsi" w:hAnsiTheme="minorHAnsi"/>
          <w:color w:val="000000"/>
          <w:sz w:val="16"/>
          <w:szCs w:val="16"/>
          <w:lang w:val="en-US"/>
        </w:rPr>
      </w:pPr>
      <w:r w:rsidRPr="001049D2">
        <w:rPr>
          <w:rFonts w:asciiTheme="minorHAnsi" w:hAnsiTheme="minorHAnsi"/>
          <w:color w:val="000000"/>
          <w:sz w:val="16"/>
          <w:szCs w:val="16"/>
          <w:lang w:val="en-US"/>
        </w:rPr>
        <w:tab/>
        <w:t xml:space="preserve">   </w:t>
      </w:r>
      <w:proofErr w:type="gramStart"/>
      <w:r w:rsidRPr="001049D2">
        <w:rPr>
          <w:rFonts w:asciiTheme="minorHAnsi" w:hAnsiTheme="minorHAnsi"/>
          <w:color w:val="000000"/>
          <w:sz w:val="16"/>
          <w:szCs w:val="16"/>
          <w:lang w:val="en-US"/>
        </w:rPr>
        <w:t>u32</w:t>
      </w:r>
      <w:proofErr w:type="gramEnd"/>
      <w:r w:rsidRPr="001049D2">
        <w:rPr>
          <w:rFonts w:asciiTheme="minorHAnsi" w:hAnsiTheme="minorHAnsi"/>
          <w:color w:val="000000"/>
          <w:sz w:val="16"/>
          <w:szCs w:val="16"/>
          <w:lang w:val="en-US"/>
        </w:rPr>
        <w:t xml:space="preserve"> </w:t>
      </w:r>
      <w:proofErr w:type="spellStart"/>
      <w:r w:rsidRPr="001049D2">
        <w:rPr>
          <w:rFonts w:asciiTheme="minorHAnsi" w:hAnsiTheme="minorHAnsi"/>
          <w:color w:val="000000"/>
          <w:sz w:val="16"/>
          <w:szCs w:val="16"/>
          <w:lang w:val="en-US"/>
        </w:rPr>
        <w:t>i</w:t>
      </w:r>
      <w:proofErr w:type="spellEnd"/>
      <w:r w:rsidRPr="001049D2">
        <w:rPr>
          <w:rFonts w:asciiTheme="minorHAnsi" w:hAnsiTheme="minorHAnsi"/>
          <w:color w:val="000000"/>
          <w:sz w:val="16"/>
          <w:szCs w:val="16"/>
          <w:lang w:val="en-US"/>
        </w:rPr>
        <w:t>;</w:t>
      </w:r>
    </w:p>
    <w:p w:rsidR="001049D2" w:rsidRPr="001049D2" w:rsidRDefault="001049D2" w:rsidP="001049D2">
      <w:pPr>
        <w:jc w:val="both"/>
        <w:rPr>
          <w:rFonts w:asciiTheme="minorHAnsi" w:hAnsiTheme="minorHAnsi"/>
          <w:color w:val="000000"/>
          <w:sz w:val="16"/>
          <w:szCs w:val="16"/>
          <w:lang w:val="en-US"/>
        </w:rPr>
      </w:pPr>
      <w:r w:rsidRPr="001049D2">
        <w:rPr>
          <w:rFonts w:asciiTheme="minorHAnsi" w:hAnsiTheme="minorHAnsi"/>
          <w:color w:val="000000"/>
          <w:sz w:val="16"/>
          <w:szCs w:val="16"/>
          <w:lang w:val="en-US"/>
        </w:rPr>
        <w:tab/>
        <w:t xml:space="preserve">   </w:t>
      </w:r>
      <w:proofErr w:type="gramStart"/>
      <w:r w:rsidRPr="001049D2">
        <w:rPr>
          <w:rFonts w:asciiTheme="minorHAnsi" w:hAnsiTheme="minorHAnsi"/>
          <w:color w:val="000000"/>
          <w:sz w:val="16"/>
          <w:szCs w:val="16"/>
          <w:lang w:val="en-US"/>
        </w:rPr>
        <w:t>u8</w:t>
      </w:r>
      <w:proofErr w:type="gramEnd"/>
      <w:r w:rsidRPr="001049D2">
        <w:rPr>
          <w:rFonts w:asciiTheme="minorHAnsi" w:hAnsiTheme="minorHAnsi"/>
          <w:color w:val="000000"/>
          <w:sz w:val="16"/>
          <w:szCs w:val="16"/>
          <w:lang w:val="en-US"/>
        </w:rPr>
        <w:t xml:space="preserve"> </w:t>
      </w:r>
      <w:proofErr w:type="spellStart"/>
      <w:r w:rsidRPr="001049D2">
        <w:rPr>
          <w:rFonts w:asciiTheme="minorHAnsi" w:hAnsiTheme="minorHAnsi"/>
          <w:color w:val="000000"/>
          <w:sz w:val="16"/>
          <w:szCs w:val="16"/>
          <w:lang w:val="en-US"/>
        </w:rPr>
        <w:t>V,j</w:t>
      </w:r>
      <w:proofErr w:type="spellEnd"/>
      <w:r w:rsidRPr="001049D2">
        <w:rPr>
          <w:rFonts w:asciiTheme="minorHAnsi" w:hAnsiTheme="minorHAnsi"/>
          <w:color w:val="000000"/>
          <w:sz w:val="16"/>
          <w:szCs w:val="16"/>
          <w:lang w:val="en-US"/>
        </w:rPr>
        <w:t xml:space="preserve"> = 0;</w:t>
      </w:r>
    </w:p>
    <w:p w:rsidR="001049D2" w:rsidRPr="001049D2" w:rsidRDefault="001049D2" w:rsidP="001049D2">
      <w:pPr>
        <w:jc w:val="both"/>
        <w:rPr>
          <w:rFonts w:asciiTheme="minorHAnsi" w:hAnsiTheme="minorHAnsi"/>
          <w:color w:val="000000"/>
          <w:sz w:val="16"/>
          <w:szCs w:val="16"/>
          <w:lang w:val="en-US"/>
        </w:rPr>
      </w:pPr>
      <w:r w:rsidRPr="001049D2">
        <w:rPr>
          <w:rFonts w:asciiTheme="minorHAnsi" w:hAnsiTheme="minorHAnsi"/>
          <w:color w:val="000000"/>
          <w:sz w:val="16"/>
          <w:szCs w:val="16"/>
          <w:lang w:val="en-US"/>
        </w:rPr>
        <w:t xml:space="preserve">   </w:t>
      </w:r>
      <w:proofErr w:type="spellStart"/>
      <w:r w:rsidRPr="001049D2">
        <w:rPr>
          <w:rFonts w:asciiTheme="minorHAnsi" w:hAnsiTheme="minorHAnsi"/>
          <w:color w:val="000000"/>
          <w:sz w:val="16"/>
          <w:szCs w:val="16"/>
          <w:lang w:val="en-US"/>
        </w:rPr>
        <w:t>XUartLite_</w:t>
      </w:r>
      <w:proofErr w:type="gramStart"/>
      <w:r w:rsidRPr="001049D2">
        <w:rPr>
          <w:rFonts w:asciiTheme="minorHAnsi" w:hAnsiTheme="minorHAnsi"/>
          <w:color w:val="000000"/>
          <w:sz w:val="16"/>
          <w:szCs w:val="16"/>
          <w:lang w:val="en-US"/>
        </w:rPr>
        <w:t>DisableInterrupt</w:t>
      </w:r>
      <w:proofErr w:type="spellEnd"/>
      <w:r w:rsidRPr="001049D2">
        <w:rPr>
          <w:rFonts w:asciiTheme="minorHAnsi" w:hAnsiTheme="minorHAnsi"/>
          <w:color w:val="000000"/>
          <w:sz w:val="16"/>
          <w:szCs w:val="16"/>
          <w:lang w:val="en-US"/>
        </w:rPr>
        <w:t>(</w:t>
      </w:r>
      <w:proofErr w:type="gramEnd"/>
      <w:r w:rsidRPr="001049D2">
        <w:rPr>
          <w:rFonts w:asciiTheme="minorHAnsi" w:hAnsiTheme="minorHAnsi"/>
          <w:color w:val="000000"/>
          <w:sz w:val="16"/>
          <w:szCs w:val="16"/>
          <w:lang w:val="en-US"/>
        </w:rPr>
        <w:t>&amp;UART);</w:t>
      </w:r>
    </w:p>
    <w:p w:rsidR="001049D2" w:rsidRPr="001049D2" w:rsidRDefault="001049D2" w:rsidP="001049D2">
      <w:pPr>
        <w:jc w:val="both"/>
        <w:rPr>
          <w:rFonts w:asciiTheme="minorHAnsi" w:hAnsiTheme="minorHAnsi"/>
          <w:color w:val="000000"/>
          <w:sz w:val="16"/>
          <w:szCs w:val="16"/>
          <w:lang w:val="en-US"/>
        </w:rPr>
      </w:pPr>
      <w:r w:rsidRPr="001049D2">
        <w:rPr>
          <w:rFonts w:asciiTheme="minorHAnsi" w:hAnsiTheme="minorHAnsi"/>
          <w:color w:val="000000"/>
          <w:sz w:val="16"/>
          <w:szCs w:val="16"/>
          <w:lang w:val="en-US"/>
        </w:rPr>
        <w:t xml:space="preserve">   </w:t>
      </w:r>
      <w:proofErr w:type="gramStart"/>
      <w:r w:rsidRPr="001049D2">
        <w:rPr>
          <w:rFonts w:asciiTheme="minorHAnsi" w:hAnsiTheme="minorHAnsi"/>
          <w:color w:val="000000"/>
          <w:sz w:val="16"/>
          <w:szCs w:val="16"/>
          <w:lang w:val="en-US"/>
        </w:rPr>
        <w:t>for(</w:t>
      </w:r>
      <w:proofErr w:type="spellStart"/>
      <w:proofErr w:type="gramEnd"/>
      <w:r w:rsidRPr="001049D2">
        <w:rPr>
          <w:rFonts w:asciiTheme="minorHAnsi" w:hAnsiTheme="minorHAnsi"/>
          <w:color w:val="000000"/>
          <w:sz w:val="16"/>
          <w:szCs w:val="16"/>
          <w:lang w:val="en-US"/>
        </w:rPr>
        <w:t>i</w:t>
      </w:r>
      <w:proofErr w:type="spellEnd"/>
      <w:r w:rsidRPr="001049D2">
        <w:rPr>
          <w:rFonts w:asciiTheme="minorHAnsi" w:hAnsiTheme="minorHAnsi"/>
          <w:color w:val="000000"/>
          <w:sz w:val="16"/>
          <w:szCs w:val="16"/>
          <w:lang w:val="en-US"/>
        </w:rPr>
        <w:t>=0;i&lt;0x2BFFC;i++){</w:t>
      </w:r>
    </w:p>
    <w:p w:rsidR="001049D2" w:rsidRPr="001049D2" w:rsidRDefault="001049D2" w:rsidP="001049D2">
      <w:pPr>
        <w:jc w:val="both"/>
        <w:rPr>
          <w:rFonts w:asciiTheme="minorHAnsi" w:hAnsiTheme="minorHAnsi"/>
          <w:color w:val="000000"/>
          <w:sz w:val="16"/>
          <w:szCs w:val="16"/>
          <w:lang w:val="en-US"/>
        </w:rPr>
      </w:pPr>
      <w:r w:rsidRPr="001049D2">
        <w:rPr>
          <w:rFonts w:asciiTheme="minorHAnsi" w:hAnsiTheme="minorHAnsi"/>
          <w:color w:val="000000"/>
          <w:sz w:val="16"/>
          <w:szCs w:val="16"/>
          <w:lang w:val="en-US"/>
        </w:rPr>
        <w:t xml:space="preserve">   }</w:t>
      </w:r>
    </w:p>
    <w:p w:rsidR="001049D2" w:rsidRPr="001049D2" w:rsidRDefault="001049D2" w:rsidP="001049D2">
      <w:pPr>
        <w:jc w:val="both"/>
        <w:rPr>
          <w:rFonts w:asciiTheme="minorHAnsi" w:hAnsiTheme="minorHAnsi"/>
          <w:color w:val="000000"/>
          <w:sz w:val="16"/>
          <w:szCs w:val="16"/>
          <w:lang w:val="en-US"/>
        </w:rPr>
      </w:pPr>
      <w:r w:rsidRPr="001049D2">
        <w:rPr>
          <w:rFonts w:asciiTheme="minorHAnsi" w:hAnsiTheme="minorHAnsi"/>
          <w:color w:val="000000"/>
          <w:sz w:val="16"/>
          <w:szCs w:val="16"/>
          <w:lang w:val="en-US"/>
        </w:rPr>
        <w:t xml:space="preserve">   </w:t>
      </w:r>
      <w:proofErr w:type="spellStart"/>
      <w:r w:rsidRPr="001049D2">
        <w:rPr>
          <w:rFonts w:asciiTheme="minorHAnsi" w:hAnsiTheme="minorHAnsi"/>
          <w:color w:val="000000"/>
          <w:sz w:val="16"/>
          <w:szCs w:val="16"/>
          <w:lang w:val="en-US"/>
        </w:rPr>
        <w:t>XUartLite_</w:t>
      </w:r>
      <w:proofErr w:type="gramStart"/>
      <w:r w:rsidRPr="001049D2">
        <w:rPr>
          <w:rFonts w:asciiTheme="minorHAnsi" w:hAnsiTheme="minorHAnsi"/>
          <w:color w:val="000000"/>
          <w:sz w:val="16"/>
          <w:szCs w:val="16"/>
          <w:lang w:val="en-US"/>
        </w:rPr>
        <w:t>Recv</w:t>
      </w:r>
      <w:proofErr w:type="spellEnd"/>
      <w:r w:rsidRPr="001049D2">
        <w:rPr>
          <w:rFonts w:asciiTheme="minorHAnsi" w:hAnsiTheme="minorHAnsi"/>
          <w:color w:val="000000"/>
          <w:sz w:val="16"/>
          <w:szCs w:val="16"/>
          <w:lang w:val="en-US"/>
        </w:rPr>
        <w:t>(</w:t>
      </w:r>
      <w:proofErr w:type="gramEnd"/>
      <w:r w:rsidRPr="001049D2">
        <w:rPr>
          <w:rFonts w:asciiTheme="minorHAnsi" w:hAnsiTheme="minorHAnsi"/>
          <w:color w:val="000000"/>
          <w:sz w:val="16"/>
          <w:szCs w:val="16"/>
          <w:lang w:val="en-US"/>
        </w:rPr>
        <w:t>&amp;UART, BUFF, 22);</w:t>
      </w:r>
    </w:p>
    <w:p w:rsidR="001049D2" w:rsidRPr="001049D2" w:rsidRDefault="001049D2" w:rsidP="001049D2">
      <w:pPr>
        <w:jc w:val="both"/>
        <w:rPr>
          <w:rFonts w:asciiTheme="minorHAnsi" w:hAnsiTheme="minorHAnsi"/>
          <w:color w:val="000000"/>
          <w:sz w:val="16"/>
          <w:szCs w:val="16"/>
          <w:lang w:val="en-US"/>
        </w:rPr>
      </w:pPr>
    </w:p>
    <w:p w:rsidR="001049D2" w:rsidRPr="001049D2" w:rsidRDefault="001049D2" w:rsidP="001049D2">
      <w:pPr>
        <w:jc w:val="both"/>
        <w:rPr>
          <w:rFonts w:asciiTheme="minorHAnsi" w:hAnsiTheme="minorHAnsi"/>
          <w:color w:val="000000"/>
          <w:sz w:val="16"/>
          <w:szCs w:val="16"/>
          <w:lang w:val="en-US"/>
        </w:rPr>
      </w:pPr>
      <w:r w:rsidRPr="001049D2">
        <w:rPr>
          <w:rFonts w:asciiTheme="minorHAnsi" w:hAnsiTheme="minorHAnsi"/>
          <w:color w:val="000000"/>
          <w:sz w:val="16"/>
          <w:szCs w:val="16"/>
          <w:lang w:val="en-US"/>
        </w:rPr>
        <w:t>//String-Decimal</w:t>
      </w:r>
    </w:p>
    <w:p w:rsidR="001049D2" w:rsidRPr="001049D2" w:rsidRDefault="001049D2" w:rsidP="001049D2">
      <w:pPr>
        <w:jc w:val="both"/>
        <w:rPr>
          <w:rFonts w:asciiTheme="minorHAnsi" w:hAnsiTheme="minorHAnsi"/>
          <w:color w:val="000000"/>
          <w:sz w:val="16"/>
          <w:szCs w:val="16"/>
          <w:lang w:val="en-US"/>
        </w:rPr>
      </w:pPr>
      <w:r w:rsidRPr="001049D2">
        <w:rPr>
          <w:rFonts w:asciiTheme="minorHAnsi" w:hAnsiTheme="minorHAnsi"/>
          <w:color w:val="000000"/>
          <w:sz w:val="16"/>
          <w:szCs w:val="16"/>
          <w:lang w:val="en-US"/>
        </w:rPr>
        <w:t xml:space="preserve">   </w:t>
      </w:r>
      <w:proofErr w:type="gramStart"/>
      <w:r w:rsidRPr="001049D2">
        <w:rPr>
          <w:rFonts w:asciiTheme="minorHAnsi" w:hAnsiTheme="minorHAnsi"/>
          <w:color w:val="000000"/>
          <w:sz w:val="16"/>
          <w:szCs w:val="16"/>
          <w:lang w:val="en-US"/>
        </w:rPr>
        <w:t>for</w:t>
      </w:r>
      <w:proofErr w:type="gramEnd"/>
      <w:r w:rsidRPr="001049D2">
        <w:rPr>
          <w:rFonts w:asciiTheme="minorHAnsi" w:hAnsiTheme="minorHAnsi"/>
          <w:color w:val="000000"/>
          <w:sz w:val="16"/>
          <w:szCs w:val="16"/>
          <w:lang w:val="en-US"/>
        </w:rPr>
        <w:t xml:space="preserve"> (V = 0 ; V &lt;= 30 ; V++)</w:t>
      </w:r>
    </w:p>
    <w:p w:rsidR="001049D2" w:rsidRPr="001049D2" w:rsidRDefault="001049D2" w:rsidP="001049D2">
      <w:pPr>
        <w:jc w:val="both"/>
        <w:rPr>
          <w:rFonts w:asciiTheme="minorHAnsi" w:hAnsiTheme="minorHAnsi"/>
          <w:color w:val="000000"/>
          <w:sz w:val="16"/>
          <w:szCs w:val="16"/>
          <w:lang w:val="en-US"/>
        </w:rPr>
      </w:pPr>
      <w:r w:rsidRPr="001049D2">
        <w:rPr>
          <w:rFonts w:asciiTheme="minorHAnsi" w:hAnsiTheme="minorHAnsi"/>
          <w:color w:val="000000"/>
          <w:sz w:val="16"/>
          <w:szCs w:val="16"/>
          <w:lang w:val="en-US"/>
        </w:rPr>
        <w:t xml:space="preserve">   {</w:t>
      </w:r>
    </w:p>
    <w:p w:rsidR="001049D2" w:rsidRPr="001049D2" w:rsidRDefault="001049D2" w:rsidP="001049D2">
      <w:pPr>
        <w:jc w:val="both"/>
        <w:rPr>
          <w:rFonts w:asciiTheme="minorHAnsi" w:hAnsiTheme="minorHAnsi"/>
          <w:color w:val="000000"/>
          <w:sz w:val="16"/>
          <w:szCs w:val="16"/>
          <w:lang w:val="en-US"/>
        </w:rPr>
      </w:pPr>
      <w:r w:rsidRPr="001049D2">
        <w:rPr>
          <w:rFonts w:asciiTheme="minorHAnsi" w:hAnsiTheme="minorHAnsi"/>
          <w:color w:val="000000"/>
          <w:sz w:val="16"/>
          <w:szCs w:val="16"/>
          <w:lang w:val="en-US"/>
        </w:rPr>
        <w:t xml:space="preserve">      </w:t>
      </w:r>
      <w:proofErr w:type="gramStart"/>
      <w:r w:rsidRPr="001049D2">
        <w:rPr>
          <w:rFonts w:asciiTheme="minorHAnsi" w:hAnsiTheme="minorHAnsi"/>
          <w:color w:val="000000"/>
          <w:sz w:val="16"/>
          <w:szCs w:val="16"/>
          <w:lang w:val="en-US"/>
        </w:rPr>
        <w:t>if(</w:t>
      </w:r>
      <w:proofErr w:type="gramEnd"/>
      <w:r w:rsidRPr="001049D2">
        <w:rPr>
          <w:rFonts w:asciiTheme="minorHAnsi" w:hAnsiTheme="minorHAnsi"/>
          <w:color w:val="000000"/>
          <w:sz w:val="16"/>
          <w:szCs w:val="16"/>
          <w:lang w:val="en-US"/>
        </w:rPr>
        <w:t>BUFF[V] == 0x20){</w:t>
      </w:r>
    </w:p>
    <w:p w:rsidR="001049D2" w:rsidRPr="001049D2" w:rsidRDefault="001049D2" w:rsidP="001049D2">
      <w:pPr>
        <w:jc w:val="both"/>
        <w:rPr>
          <w:rFonts w:asciiTheme="minorHAnsi" w:hAnsiTheme="minorHAnsi"/>
          <w:color w:val="000000"/>
          <w:sz w:val="16"/>
          <w:szCs w:val="16"/>
          <w:lang w:val="en-US"/>
        </w:rPr>
      </w:pPr>
      <w:r w:rsidRPr="001049D2">
        <w:rPr>
          <w:rFonts w:asciiTheme="minorHAnsi" w:hAnsiTheme="minorHAnsi"/>
          <w:color w:val="000000"/>
          <w:sz w:val="16"/>
          <w:szCs w:val="16"/>
          <w:lang w:val="en-US"/>
        </w:rPr>
        <w:t xml:space="preserve">         V++;</w:t>
      </w:r>
    </w:p>
    <w:p w:rsidR="001049D2" w:rsidRPr="001049D2" w:rsidRDefault="001049D2" w:rsidP="001049D2">
      <w:pPr>
        <w:jc w:val="both"/>
        <w:rPr>
          <w:rFonts w:asciiTheme="minorHAnsi" w:hAnsiTheme="minorHAnsi"/>
          <w:color w:val="000000"/>
          <w:sz w:val="16"/>
          <w:szCs w:val="16"/>
          <w:lang w:val="en-US"/>
        </w:rPr>
      </w:pPr>
      <w:r w:rsidRPr="001049D2">
        <w:rPr>
          <w:rFonts w:asciiTheme="minorHAnsi" w:hAnsiTheme="minorHAnsi"/>
          <w:color w:val="000000"/>
          <w:sz w:val="16"/>
          <w:szCs w:val="16"/>
          <w:lang w:val="en-US"/>
        </w:rPr>
        <w:t xml:space="preserve">         </w:t>
      </w:r>
      <w:proofErr w:type="gramStart"/>
      <w:r w:rsidRPr="001049D2">
        <w:rPr>
          <w:rFonts w:asciiTheme="minorHAnsi" w:hAnsiTheme="minorHAnsi"/>
          <w:color w:val="000000"/>
          <w:sz w:val="16"/>
          <w:szCs w:val="16"/>
          <w:lang w:val="en-US"/>
        </w:rPr>
        <w:t>j</w:t>
      </w:r>
      <w:proofErr w:type="gramEnd"/>
      <w:r w:rsidRPr="001049D2">
        <w:rPr>
          <w:rFonts w:asciiTheme="minorHAnsi" w:hAnsiTheme="minorHAnsi"/>
          <w:color w:val="000000"/>
          <w:sz w:val="16"/>
          <w:szCs w:val="16"/>
          <w:lang w:val="en-US"/>
        </w:rPr>
        <w:t>++;</w:t>
      </w:r>
    </w:p>
    <w:p w:rsidR="001049D2" w:rsidRPr="001049D2" w:rsidRDefault="001049D2" w:rsidP="001049D2">
      <w:pPr>
        <w:jc w:val="both"/>
        <w:rPr>
          <w:rFonts w:asciiTheme="minorHAnsi" w:hAnsiTheme="minorHAnsi"/>
          <w:color w:val="000000"/>
          <w:sz w:val="16"/>
          <w:szCs w:val="16"/>
          <w:lang w:val="en-US"/>
        </w:rPr>
      </w:pPr>
      <w:r w:rsidRPr="001049D2">
        <w:rPr>
          <w:rFonts w:asciiTheme="minorHAnsi" w:hAnsiTheme="minorHAnsi"/>
          <w:color w:val="000000"/>
          <w:sz w:val="16"/>
          <w:szCs w:val="16"/>
          <w:lang w:val="en-US"/>
        </w:rPr>
        <w:t xml:space="preserve">      }</w:t>
      </w:r>
    </w:p>
    <w:p w:rsidR="001049D2" w:rsidRPr="001049D2" w:rsidRDefault="001049D2" w:rsidP="001049D2">
      <w:pPr>
        <w:jc w:val="both"/>
        <w:rPr>
          <w:rFonts w:asciiTheme="minorHAnsi" w:hAnsiTheme="minorHAnsi"/>
          <w:color w:val="000000"/>
          <w:sz w:val="16"/>
          <w:szCs w:val="16"/>
          <w:lang w:val="en-US"/>
        </w:rPr>
      </w:pPr>
      <w:r w:rsidRPr="001049D2">
        <w:rPr>
          <w:rFonts w:asciiTheme="minorHAnsi" w:hAnsiTheme="minorHAnsi"/>
          <w:color w:val="000000"/>
          <w:sz w:val="16"/>
          <w:szCs w:val="16"/>
          <w:lang w:val="en-US"/>
        </w:rPr>
        <w:t xml:space="preserve">      RGB[j] = (</w:t>
      </w:r>
      <w:proofErr w:type="gramStart"/>
      <w:r w:rsidRPr="001049D2">
        <w:rPr>
          <w:rFonts w:asciiTheme="minorHAnsi" w:hAnsiTheme="minorHAnsi"/>
          <w:color w:val="000000"/>
          <w:sz w:val="16"/>
          <w:szCs w:val="16"/>
          <w:lang w:val="en-US"/>
        </w:rPr>
        <w:t>BUFF[</w:t>
      </w:r>
      <w:proofErr w:type="gramEnd"/>
      <w:r w:rsidRPr="001049D2">
        <w:rPr>
          <w:rFonts w:asciiTheme="minorHAnsi" w:hAnsiTheme="minorHAnsi"/>
          <w:color w:val="000000"/>
          <w:sz w:val="16"/>
          <w:szCs w:val="16"/>
          <w:lang w:val="en-US"/>
        </w:rPr>
        <w:t>V] &amp; 0x0F)  + RGB[j]*10;</w:t>
      </w:r>
    </w:p>
    <w:p w:rsidR="001049D2" w:rsidRPr="001049D2" w:rsidRDefault="001049D2" w:rsidP="001049D2">
      <w:pPr>
        <w:jc w:val="both"/>
        <w:rPr>
          <w:rFonts w:asciiTheme="minorHAnsi" w:hAnsiTheme="minorHAnsi"/>
          <w:color w:val="000000"/>
          <w:sz w:val="16"/>
          <w:szCs w:val="16"/>
          <w:lang w:val="en-US"/>
        </w:rPr>
      </w:pPr>
    </w:p>
    <w:p w:rsidR="001049D2" w:rsidRPr="001049D2" w:rsidRDefault="001049D2" w:rsidP="001049D2">
      <w:pPr>
        <w:jc w:val="both"/>
        <w:rPr>
          <w:rFonts w:asciiTheme="minorHAnsi" w:hAnsiTheme="minorHAnsi"/>
          <w:color w:val="000000"/>
          <w:sz w:val="16"/>
          <w:szCs w:val="16"/>
          <w:lang w:val="en-US"/>
        </w:rPr>
      </w:pPr>
      <w:r w:rsidRPr="001049D2">
        <w:rPr>
          <w:rFonts w:asciiTheme="minorHAnsi" w:hAnsiTheme="minorHAnsi"/>
          <w:color w:val="000000"/>
          <w:sz w:val="16"/>
          <w:szCs w:val="16"/>
          <w:lang w:val="en-US"/>
        </w:rPr>
        <w:t xml:space="preserve">   }</w:t>
      </w:r>
    </w:p>
    <w:p w:rsidR="001049D2" w:rsidRPr="001049D2" w:rsidRDefault="001049D2" w:rsidP="001049D2">
      <w:pPr>
        <w:jc w:val="both"/>
        <w:rPr>
          <w:rFonts w:asciiTheme="minorHAnsi" w:hAnsiTheme="minorHAnsi"/>
          <w:color w:val="000000"/>
          <w:sz w:val="16"/>
          <w:szCs w:val="16"/>
          <w:lang w:val="en-US"/>
        </w:rPr>
      </w:pPr>
      <w:r w:rsidRPr="001049D2">
        <w:rPr>
          <w:rFonts w:asciiTheme="minorHAnsi" w:hAnsiTheme="minorHAnsi"/>
          <w:color w:val="000000"/>
          <w:sz w:val="16"/>
          <w:szCs w:val="16"/>
          <w:lang w:val="en-US"/>
        </w:rPr>
        <w:tab/>
        <w:t xml:space="preserve">   reg1=</w:t>
      </w:r>
      <w:proofErr w:type="gramStart"/>
      <w:r w:rsidRPr="001049D2">
        <w:rPr>
          <w:rFonts w:asciiTheme="minorHAnsi" w:hAnsiTheme="minorHAnsi"/>
          <w:color w:val="000000"/>
          <w:sz w:val="16"/>
          <w:szCs w:val="16"/>
          <w:lang w:val="en-US"/>
        </w:rPr>
        <w:t>RGB[</w:t>
      </w:r>
      <w:proofErr w:type="gramEnd"/>
      <w:r w:rsidRPr="001049D2">
        <w:rPr>
          <w:rFonts w:asciiTheme="minorHAnsi" w:hAnsiTheme="minorHAnsi"/>
          <w:color w:val="000000"/>
          <w:sz w:val="16"/>
          <w:szCs w:val="16"/>
          <w:lang w:val="en-US"/>
        </w:rPr>
        <w:t>0];</w:t>
      </w:r>
    </w:p>
    <w:p w:rsidR="001049D2" w:rsidRPr="001049D2" w:rsidRDefault="001049D2" w:rsidP="001049D2">
      <w:pPr>
        <w:jc w:val="both"/>
        <w:rPr>
          <w:rFonts w:asciiTheme="minorHAnsi" w:hAnsiTheme="minorHAnsi"/>
          <w:color w:val="000000"/>
          <w:sz w:val="16"/>
          <w:szCs w:val="16"/>
          <w:lang w:val="en-US"/>
        </w:rPr>
      </w:pPr>
      <w:r w:rsidRPr="001049D2">
        <w:rPr>
          <w:rFonts w:asciiTheme="minorHAnsi" w:hAnsiTheme="minorHAnsi"/>
          <w:color w:val="000000"/>
          <w:sz w:val="16"/>
          <w:szCs w:val="16"/>
          <w:lang w:val="en-US"/>
        </w:rPr>
        <w:tab/>
        <w:t xml:space="preserve">   reg1=reg1 &lt;&lt; 8;</w:t>
      </w:r>
    </w:p>
    <w:p w:rsidR="001049D2" w:rsidRPr="001049D2" w:rsidRDefault="001049D2" w:rsidP="001049D2">
      <w:pPr>
        <w:jc w:val="both"/>
        <w:rPr>
          <w:rFonts w:asciiTheme="minorHAnsi" w:hAnsiTheme="minorHAnsi"/>
          <w:color w:val="000000"/>
          <w:sz w:val="16"/>
          <w:szCs w:val="16"/>
          <w:lang w:val="en-US"/>
        </w:rPr>
      </w:pPr>
      <w:r w:rsidRPr="001049D2">
        <w:rPr>
          <w:rFonts w:asciiTheme="minorHAnsi" w:hAnsiTheme="minorHAnsi"/>
          <w:color w:val="000000"/>
          <w:sz w:val="16"/>
          <w:szCs w:val="16"/>
          <w:lang w:val="en-US"/>
        </w:rPr>
        <w:tab/>
        <w:t xml:space="preserve">   reg1=reg1+</w:t>
      </w:r>
      <w:proofErr w:type="gramStart"/>
      <w:r w:rsidRPr="001049D2">
        <w:rPr>
          <w:rFonts w:asciiTheme="minorHAnsi" w:hAnsiTheme="minorHAnsi"/>
          <w:color w:val="000000"/>
          <w:sz w:val="16"/>
          <w:szCs w:val="16"/>
          <w:lang w:val="en-US"/>
        </w:rPr>
        <w:t>RGB[</w:t>
      </w:r>
      <w:proofErr w:type="gramEnd"/>
      <w:r w:rsidRPr="001049D2">
        <w:rPr>
          <w:rFonts w:asciiTheme="minorHAnsi" w:hAnsiTheme="minorHAnsi"/>
          <w:color w:val="000000"/>
          <w:sz w:val="16"/>
          <w:szCs w:val="16"/>
          <w:lang w:val="en-US"/>
        </w:rPr>
        <w:t>1];</w:t>
      </w:r>
    </w:p>
    <w:p w:rsidR="001049D2" w:rsidRPr="001049D2" w:rsidRDefault="001049D2" w:rsidP="001049D2">
      <w:pPr>
        <w:jc w:val="both"/>
        <w:rPr>
          <w:rFonts w:asciiTheme="minorHAnsi" w:hAnsiTheme="minorHAnsi"/>
          <w:color w:val="000000"/>
          <w:sz w:val="16"/>
          <w:szCs w:val="16"/>
          <w:lang w:val="en-US"/>
        </w:rPr>
      </w:pPr>
      <w:r w:rsidRPr="001049D2">
        <w:rPr>
          <w:rFonts w:asciiTheme="minorHAnsi" w:hAnsiTheme="minorHAnsi"/>
          <w:color w:val="000000"/>
          <w:sz w:val="16"/>
          <w:szCs w:val="16"/>
          <w:lang w:val="en-US"/>
        </w:rPr>
        <w:tab/>
        <w:t xml:space="preserve">   reg1=reg1 &lt;&lt; 8;</w:t>
      </w:r>
    </w:p>
    <w:p w:rsidR="001049D2" w:rsidRPr="001049D2" w:rsidRDefault="001049D2" w:rsidP="001049D2">
      <w:pPr>
        <w:jc w:val="both"/>
        <w:rPr>
          <w:rFonts w:asciiTheme="minorHAnsi" w:hAnsiTheme="minorHAnsi"/>
          <w:color w:val="000000"/>
          <w:sz w:val="16"/>
          <w:szCs w:val="16"/>
          <w:lang w:val="en-US"/>
        </w:rPr>
      </w:pPr>
      <w:r w:rsidRPr="001049D2">
        <w:rPr>
          <w:rFonts w:asciiTheme="minorHAnsi" w:hAnsiTheme="minorHAnsi"/>
          <w:color w:val="000000"/>
          <w:sz w:val="16"/>
          <w:szCs w:val="16"/>
          <w:lang w:val="en-US"/>
        </w:rPr>
        <w:tab/>
        <w:t xml:space="preserve">   reg1=reg1+</w:t>
      </w:r>
      <w:proofErr w:type="gramStart"/>
      <w:r w:rsidRPr="001049D2">
        <w:rPr>
          <w:rFonts w:asciiTheme="minorHAnsi" w:hAnsiTheme="minorHAnsi"/>
          <w:color w:val="000000"/>
          <w:sz w:val="16"/>
          <w:szCs w:val="16"/>
          <w:lang w:val="en-US"/>
        </w:rPr>
        <w:t>RGB[</w:t>
      </w:r>
      <w:proofErr w:type="gramEnd"/>
      <w:r w:rsidRPr="001049D2">
        <w:rPr>
          <w:rFonts w:asciiTheme="minorHAnsi" w:hAnsiTheme="minorHAnsi"/>
          <w:color w:val="000000"/>
          <w:sz w:val="16"/>
          <w:szCs w:val="16"/>
          <w:lang w:val="en-US"/>
        </w:rPr>
        <w:t>2];</w:t>
      </w:r>
    </w:p>
    <w:p w:rsidR="001049D2" w:rsidRPr="001049D2" w:rsidRDefault="001049D2" w:rsidP="001049D2">
      <w:pPr>
        <w:jc w:val="both"/>
        <w:rPr>
          <w:rFonts w:asciiTheme="minorHAnsi" w:hAnsiTheme="minorHAnsi"/>
          <w:color w:val="000000"/>
          <w:sz w:val="16"/>
          <w:szCs w:val="16"/>
          <w:lang w:val="en-US"/>
        </w:rPr>
      </w:pPr>
      <w:r w:rsidRPr="001049D2">
        <w:rPr>
          <w:rFonts w:asciiTheme="minorHAnsi" w:hAnsiTheme="minorHAnsi"/>
          <w:color w:val="000000"/>
          <w:sz w:val="16"/>
          <w:szCs w:val="16"/>
          <w:lang w:val="en-US"/>
        </w:rPr>
        <w:tab/>
        <w:t xml:space="preserve">   reg1=reg1 &lt;&lt; 8;</w:t>
      </w:r>
    </w:p>
    <w:p w:rsidR="001049D2" w:rsidRPr="001049D2" w:rsidRDefault="001049D2" w:rsidP="001049D2">
      <w:pPr>
        <w:jc w:val="both"/>
        <w:rPr>
          <w:rFonts w:asciiTheme="minorHAnsi" w:hAnsiTheme="minorHAnsi"/>
          <w:color w:val="000000"/>
          <w:sz w:val="16"/>
          <w:szCs w:val="16"/>
          <w:lang w:val="en-US"/>
        </w:rPr>
      </w:pPr>
      <w:r w:rsidRPr="001049D2">
        <w:rPr>
          <w:rFonts w:asciiTheme="minorHAnsi" w:hAnsiTheme="minorHAnsi"/>
          <w:color w:val="000000"/>
          <w:sz w:val="16"/>
          <w:szCs w:val="16"/>
          <w:lang w:val="en-US"/>
        </w:rPr>
        <w:tab/>
        <w:t xml:space="preserve">   reg1=reg1+</w:t>
      </w:r>
      <w:proofErr w:type="gramStart"/>
      <w:r w:rsidRPr="001049D2">
        <w:rPr>
          <w:rFonts w:asciiTheme="minorHAnsi" w:hAnsiTheme="minorHAnsi"/>
          <w:color w:val="000000"/>
          <w:sz w:val="16"/>
          <w:szCs w:val="16"/>
          <w:lang w:val="en-US"/>
        </w:rPr>
        <w:t>RGB[</w:t>
      </w:r>
      <w:proofErr w:type="gramEnd"/>
      <w:r w:rsidRPr="001049D2">
        <w:rPr>
          <w:rFonts w:asciiTheme="minorHAnsi" w:hAnsiTheme="minorHAnsi"/>
          <w:color w:val="000000"/>
          <w:sz w:val="16"/>
          <w:szCs w:val="16"/>
          <w:lang w:val="en-US"/>
        </w:rPr>
        <w:t>3];</w:t>
      </w:r>
    </w:p>
    <w:p w:rsidR="001049D2" w:rsidRPr="001049D2" w:rsidRDefault="001049D2" w:rsidP="001049D2">
      <w:pPr>
        <w:jc w:val="both"/>
        <w:rPr>
          <w:rFonts w:asciiTheme="minorHAnsi" w:hAnsiTheme="minorHAnsi"/>
          <w:color w:val="000000"/>
          <w:sz w:val="16"/>
          <w:szCs w:val="16"/>
          <w:lang w:val="en-US"/>
        </w:rPr>
      </w:pPr>
      <w:r w:rsidRPr="001049D2">
        <w:rPr>
          <w:rFonts w:asciiTheme="minorHAnsi" w:hAnsiTheme="minorHAnsi"/>
          <w:color w:val="000000"/>
          <w:sz w:val="16"/>
          <w:szCs w:val="16"/>
          <w:lang w:val="en-US"/>
        </w:rPr>
        <w:tab/>
        <w:t xml:space="preserve">   </w:t>
      </w:r>
      <w:proofErr w:type="gramStart"/>
      <w:r w:rsidRPr="001049D2">
        <w:rPr>
          <w:rFonts w:asciiTheme="minorHAnsi" w:hAnsiTheme="minorHAnsi"/>
          <w:color w:val="000000"/>
          <w:sz w:val="16"/>
          <w:szCs w:val="16"/>
          <w:lang w:val="en-US"/>
        </w:rPr>
        <w:t>if</w:t>
      </w:r>
      <w:proofErr w:type="gramEnd"/>
      <w:r w:rsidRPr="001049D2">
        <w:rPr>
          <w:rFonts w:asciiTheme="minorHAnsi" w:hAnsiTheme="minorHAnsi"/>
          <w:color w:val="000000"/>
          <w:sz w:val="16"/>
          <w:szCs w:val="16"/>
          <w:lang w:val="en-US"/>
        </w:rPr>
        <w:t xml:space="preserve"> (</w:t>
      </w:r>
      <w:proofErr w:type="spellStart"/>
      <w:r w:rsidRPr="001049D2">
        <w:rPr>
          <w:rFonts w:asciiTheme="minorHAnsi" w:hAnsiTheme="minorHAnsi"/>
          <w:color w:val="000000"/>
          <w:sz w:val="16"/>
          <w:szCs w:val="16"/>
          <w:lang w:val="en-US"/>
        </w:rPr>
        <w:t>estado</w:t>
      </w:r>
      <w:proofErr w:type="spellEnd"/>
      <w:r w:rsidRPr="001049D2">
        <w:rPr>
          <w:rFonts w:asciiTheme="minorHAnsi" w:hAnsiTheme="minorHAnsi"/>
          <w:color w:val="000000"/>
          <w:sz w:val="16"/>
          <w:szCs w:val="16"/>
          <w:lang w:val="en-US"/>
        </w:rPr>
        <w:t>==1)</w:t>
      </w:r>
    </w:p>
    <w:p w:rsidR="001049D2" w:rsidRPr="001049D2" w:rsidRDefault="001049D2" w:rsidP="001049D2">
      <w:pPr>
        <w:jc w:val="both"/>
        <w:rPr>
          <w:rFonts w:asciiTheme="minorHAnsi" w:hAnsiTheme="minorHAnsi"/>
          <w:color w:val="000000"/>
          <w:sz w:val="16"/>
          <w:szCs w:val="16"/>
          <w:lang w:val="en-US"/>
        </w:rPr>
      </w:pPr>
      <w:r w:rsidRPr="001049D2">
        <w:rPr>
          <w:rFonts w:asciiTheme="minorHAnsi" w:hAnsiTheme="minorHAnsi"/>
          <w:color w:val="000000"/>
          <w:sz w:val="16"/>
          <w:szCs w:val="16"/>
          <w:lang w:val="en-US"/>
        </w:rPr>
        <w:tab/>
        <w:t xml:space="preserve">   {</w:t>
      </w:r>
    </w:p>
    <w:p w:rsidR="001049D2" w:rsidRPr="001049D2" w:rsidRDefault="001049D2" w:rsidP="001049D2">
      <w:pPr>
        <w:jc w:val="both"/>
        <w:rPr>
          <w:rFonts w:asciiTheme="minorHAnsi" w:hAnsiTheme="minorHAnsi"/>
          <w:color w:val="000000"/>
          <w:sz w:val="16"/>
          <w:szCs w:val="16"/>
          <w:lang w:val="en-US"/>
        </w:rPr>
      </w:pPr>
      <w:r w:rsidRPr="001049D2">
        <w:rPr>
          <w:rFonts w:asciiTheme="minorHAnsi" w:hAnsiTheme="minorHAnsi"/>
          <w:color w:val="000000"/>
          <w:sz w:val="16"/>
          <w:szCs w:val="16"/>
          <w:lang w:val="en-US"/>
        </w:rPr>
        <w:t>MATRIZ_LEDS_</w:t>
      </w:r>
      <w:proofErr w:type="gramStart"/>
      <w:r w:rsidRPr="001049D2">
        <w:rPr>
          <w:rFonts w:asciiTheme="minorHAnsi" w:hAnsiTheme="minorHAnsi"/>
          <w:color w:val="000000"/>
          <w:sz w:val="16"/>
          <w:szCs w:val="16"/>
          <w:lang w:val="en-US"/>
        </w:rPr>
        <w:t>mWriteSlaveReg1(</w:t>
      </w:r>
      <w:proofErr w:type="gramEnd"/>
      <w:r w:rsidRPr="001049D2">
        <w:rPr>
          <w:rFonts w:asciiTheme="minorHAnsi" w:hAnsiTheme="minorHAnsi"/>
          <w:color w:val="000000"/>
          <w:sz w:val="16"/>
          <w:szCs w:val="16"/>
          <w:lang w:val="en-US"/>
        </w:rPr>
        <w:t>0xC2400000,1,reg1);</w:t>
      </w:r>
    </w:p>
    <w:p w:rsidR="001049D2" w:rsidRPr="001049D2" w:rsidRDefault="001049D2" w:rsidP="001049D2">
      <w:pPr>
        <w:jc w:val="both"/>
        <w:rPr>
          <w:rFonts w:asciiTheme="minorHAnsi" w:hAnsiTheme="minorHAnsi"/>
          <w:color w:val="000000"/>
          <w:sz w:val="16"/>
          <w:szCs w:val="16"/>
          <w:lang w:val="en-US"/>
        </w:rPr>
      </w:pPr>
      <w:r w:rsidRPr="001049D2">
        <w:rPr>
          <w:rFonts w:asciiTheme="minorHAnsi" w:hAnsiTheme="minorHAnsi"/>
          <w:color w:val="000000"/>
          <w:sz w:val="16"/>
          <w:szCs w:val="16"/>
          <w:lang w:val="en-US"/>
        </w:rPr>
        <w:tab/>
      </w:r>
      <w:r w:rsidRPr="001049D2">
        <w:rPr>
          <w:rFonts w:asciiTheme="minorHAnsi" w:hAnsiTheme="minorHAnsi"/>
          <w:color w:val="000000"/>
          <w:sz w:val="16"/>
          <w:szCs w:val="16"/>
          <w:lang w:val="en-US"/>
        </w:rPr>
        <w:tab/>
        <w:t xml:space="preserve">   </w:t>
      </w:r>
      <w:proofErr w:type="spellStart"/>
      <w:proofErr w:type="gramStart"/>
      <w:r w:rsidRPr="001049D2">
        <w:rPr>
          <w:rFonts w:asciiTheme="minorHAnsi" w:hAnsiTheme="minorHAnsi"/>
          <w:color w:val="000000"/>
          <w:sz w:val="16"/>
          <w:szCs w:val="16"/>
          <w:lang w:val="en-US"/>
        </w:rPr>
        <w:t>estado</w:t>
      </w:r>
      <w:proofErr w:type="spellEnd"/>
      <w:r w:rsidRPr="001049D2">
        <w:rPr>
          <w:rFonts w:asciiTheme="minorHAnsi" w:hAnsiTheme="minorHAnsi"/>
          <w:color w:val="000000"/>
          <w:sz w:val="16"/>
          <w:szCs w:val="16"/>
          <w:lang w:val="en-US"/>
        </w:rPr>
        <w:t>=</w:t>
      </w:r>
      <w:proofErr w:type="gramEnd"/>
      <w:r w:rsidRPr="001049D2">
        <w:rPr>
          <w:rFonts w:asciiTheme="minorHAnsi" w:hAnsiTheme="minorHAnsi"/>
          <w:color w:val="000000"/>
          <w:sz w:val="16"/>
          <w:szCs w:val="16"/>
          <w:lang w:val="en-US"/>
        </w:rPr>
        <w:t>0;</w:t>
      </w:r>
    </w:p>
    <w:p w:rsidR="001049D2" w:rsidRPr="001049D2" w:rsidRDefault="001049D2" w:rsidP="001049D2">
      <w:pPr>
        <w:jc w:val="both"/>
        <w:rPr>
          <w:rFonts w:asciiTheme="minorHAnsi" w:hAnsiTheme="minorHAnsi"/>
          <w:color w:val="000000"/>
          <w:sz w:val="16"/>
          <w:szCs w:val="16"/>
          <w:lang w:val="en-US"/>
        </w:rPr>
      </w:pPr>
      <w:r w:rsidRPr="001049D2">
        <w:rPr>
          <w:rFonts w:asciiTheme="minorHAnsi" w:hAnsiTheme="minorHAnsi"/>
          <w:color w:val="000000"/>
          <w:sz w:val="16"/>
          <w:szCs w:val="16"/>
          <w:lang w:val="en-US"/>
        </w:rPr>
        <w:tab/>
        <w:t xml:space="preserve">   }</w:t>
      </w:r>
    </w:p>
    <w:p w:rsidR="001049D2" w:rsidRPr="001049D2" w:rsidRDefault="001049D2" w:rsidP="001049D2">
      <w:pPr>
        <w:jc w:val="both"/>
        <w:rPr>
          <w:rFonts w:asciiTheme="minorHAnsi" w:hAnsiTheme="minorHAnsi"/>
          <w:color w:val="000000"/>
          <w:sz w:val="16"/>
          <w:szCs w:val="16"/>
          <w:lang w:val="en-US"/>
        </w:rPr>
      </w:pPr>
      <w:r w:rsidRPr="001049D2">
        <w:rPr>
          <w:rFonts w:asciiTheme="minorHAnsi" w:hAnsiTheme="minorHAnsi"/>
          <w:color w:val="000000"/>
          <w:sz w:val="16"/>
          <w:szCs w:val="16"/>
          <w:lang w:val="en-US"/>
        </w:rPr>
        <w:tab/>
        <w:t xml:space="preserve">   </w:t>
      </w:r>
      <w:proofErr w:type="gramStart"/>
      <w:r w:rsidRPr="001049D2">
        <w:rPr>
          <w:rFonts w:asciiTheme="minorHAnsi" w:hAnsiTheme="minorHAnsi"/>
          <w:color w:val="000000"/>
          <w:sz w:val="16"/>
          <w:szCs w:val="16"/>
          <w:lang w:val="en-US"/>
        </w:rPr>
        <w:t>else</w:t>
      </w:r>
      <w:proofErr w:type="gramEnd"/>
    </w:p>
    <w:p w:rsidR="001049D2" w:rsidRPr="001049D2" w:rsidRDefault="001049D2" w:rsidP="001049D2">
      <w:pPr>
        <w:jc w:val="both"/>
        <w:rPr>
          <w:rFonts w:asciiTheme="minorHAnsi" w:hAnsiTheme="minorHAnsi"/>
          <w:color w:val="000000"/>
          <w:sz w:val="16"/>
          <w:szCs w:val="16"/>
          <w:lang w:val="en-US"/>
        </w:rPr>
      </w:pPr>
      <w:r w:rsidRPr="001049D2">
        <w:rPr>
          <w:rFonts w:asciiTheme="minorHAnsi" w:hAnsiTheme="minorHAnsi"/>
          <w:color w:val="000000"/>
          <w:sz w:val="16"/>
          <w:szCs w:val="16"/>
          <w:lang w:val="en-US"/>
        </w:rPr>
        <w:tab/>
        <w:t xml:space="preserve">   {</w:t>
      </w:r>
    </w:p>
    <w:p w:rsidR="001049D2" w:rsidRPr="001049D2" w:rsidRDefault="001049D2" w:rsidP="001049D2">
      <w:pPr>
        <w:jc w:val="both"/>
        <w:rPr>
          <w:rFonts w:asciiTheme="minorHAnsi" w:hAnsiTheme="minorHAnsi"/>
          <w:color w:val="000000"/>
          <w:sz w:val="16"/>
          <w:szCs w:val="16"/>
          <w:lang w:val="en-US"/>
        </w:rPr>
      </w:pPr>
      <w:r w:rsidRPr="001049D2">
        <w:rPr>
          <w:rFonts w:asciiTheme="minorHAnsi" w:hAnsiTheme="minorHAnsi"/>
          <w:color w:val="000000"/>
          <w:sz w:val="16"/>
          <w:szCs w:val="16"/>
          <w:lang w:val="en-US"/>
        </w:rPr>
        <w:tab/>
      </w:r>
      <w:r w:rsidRPr="001049D2">
        <w:rPr>
          <w:rFonts w:asciiTheme="minorHAnsi" w:hAnsiTheme="minorHAnsi"/>
          <w:color w:val="000000"/>
          <w:sz w:val="16"/>
          <w:szCs w:val="16"/>
          <w:lang w:val="en-US"/>
        </w:rPr>
        <w:tab/>
        <w:t xml:space="preserve">   MATRIZ_LEDS_</w:t>
      </w:r>
      <w:proofErr w:type="gramStart"/>
      <w:r w:rsidRPr="001049D2">
        <w:rPr>
          <w:rFonts w:asciiTheme="minorHAnsi" w:hAnsiTheme="minorHAnsi"/>
          <w:color w:val="000000"/>
          <w:sz w:val="16"/>
          <w:szCs w:val="16"/>
          <w:lang w:val="en-US"/>
        </w:rPr>
        <w:t>mWriteSlaveReg0(</w:t>
      </w:r>
      <w:proofErr w:type="gramEnd"/>
      <w:r w:rsidRPr="001049D2">
        <w:rPr>
          <w:rFonts w:asciiTheme="minorHAnsi" w:hAnsiTheme="minorHAnsi"/>
          <w:color w:val="000000"/>
          <w:sz w:val="16"/>
          <w:szCs w:val="16"/>
          <w:lang w:val="en-US"/>
        </w:rPr>
        <w:t>0xC2400000,1,reg1);</w:t>
      </w:r>
    </w:p>
    <w:p w:rsidR="001049D2" w:rsidRPr="001049D2" w:rsidRDefault="001049D2" w:rsidP="001049D2">
      <w:pPr>
        <w:jc w:val="both"/>
        <w:rPr>
          <w:rFonts w:asciiTheme="minorHAnsi" w:hAnsiTheme="minorHAnsi"/>
          <w:color w:val="000000"/>
          <w:sz w:val="16"/>
          <w:szCs w:val="16"/>
          <w:lang w:val="es-MX"/>
        </w:rPr>
      </w:pPr>
      <w:r w:rsidRPr="001049D2">
        <w:rPr>
          <w:rFonts w:asciiTheme="minorHAnsi" w:hAnsiTheme="minorHAnsi"/>
          <w:color w:val="000000"/>
          <w:sz w:val="16"/>
          <w:szCs w:val="16"/>
          <w:lang w:val="en-US"/>
        </w:rPr>
        <w:tab/>
      </w:r>
      <w:r w:rsidRPr="001049D2">
        <w:rPr>
          <w:rFonts w:asciiTheme="minorHAnsi" w:hAnsiTheme="minorHAnsi"/>
          <w:color w:val="000000"/>
          <w:sz w:val="16"/>
          <w:szCs w:val="16"/>
          <w:lang w:val="en-US"/>
        </w:rPr>
        <w:tab/>
        <w:t xml:space="preserve">   </w:t>
      </w:r>
      <w:proofErr w:type="gramStart"/>
      <w:r w:rsidRPr="001049D2">
        <w:rPr>
          <w:rFonts w:asciiTheme="minorHAnsi" w:hAnsiTheme="minorHAnsi"/>
          <w:color w:val="000000"/>
          <w:sz w:val="16"/>
          <w:szCs w:val="16"/>
          <w:lang w:val="es-MX"/>
        </w:rPr>
        <w:t>estado=</w:t>
      </w:r>
      <w:proofErr w:type="gramEnd"/>
      <w:r w:rsidRPr="001049D2">
        <w:rPr>
          <w:rFonts w:asciiTheme="minorHAnsi" w:hAnsiTheme="minorHAnsi"/>
          <w:color w:val="000000"/>
          <w:sz w:val="16"/>
          <w:szCs w:val="16"/>
          <w:lang w:val="es-MX"/>
        </w:rPr>
        <w:t>1;</w:t>
      </w:r>
    </w:p>
    <w:p w:rsidR="001049D2" w:rsidRPr="001049D2" w:rsidRDefault="001049D2" w:rsidP="001049D2">
      <w:pPr>
        <w:jc w:val="both"/>
        <w:rPr>
          <w:rFonts w:asciiTheme="minorHAnsi" w:hAnsiTheme="minorHAnsi"/>
          <w:color w:val="000000"/>
          <w:sz w:val="16"/>
          <w:szCs w:val="16"/>
          <w:lang w:val="es-MX"/>
        </w:rPr>
      </w:pPr>
      <w:r w:rsidRPr="001049D2">
        <w:rPr>
          <w:rFonts w:asciiTheme="minorHAnsi" w:hAnsiTheme="minorHAnsi"/>
          <w:color w:val="000000"/>
          <w:sz w:val="16"/>
          <w:szCs w:val="16"/>
          <w:lang w:val="es-MX"/>
        </w:rPr>
        <w:t xml:space="preserve">       }</w:t>
      </w:r>
    </w:p>
    <w:p w:rsidR="001049D2" w:rsidRPr="001049D2" w:rsidRDefault="001049D2" w:rsidP="001049D2">
      <w:pPr>
        <w:jc w:val="both"/>
        <w:rPr>
          <w:rFonts w:asciiTheme="minorHAnsi" w:hAnsiTheme="minorHAnsi"/>
          <w:color w:val="000000"/>
          <w:sz w:val="16"/>
          <w:szCs w:val="16"/>
          <w:lang w:val="es-MX"/>
        </w:rPr>
      </w:pPr>
    </w:p>
    <w:p w:rsidR="001049D2" w:rsidRPr="001049D2" w:rsidRDefault="001049D2" w:rsidP="001049D2">
      <w:pPr>
        <w:jc w:val="both"/>
        <w:rPr>
          <w:rFonts w:asciiTheme="minorHAnsi" w:hAnsiTheme="minorHAnsi"/>
          <w:color w:val="000000"/>
          <w:sz w:val="16"/>
          <w:szCs w:val="16"/>
          <w:lang w:val="es-MX"/>
        </w:rPr>
      </w:pPr>
      <w:r w:rsidRPr="001049D2">
        <w:rPr>
          <w:rFonts w:asciiTheme="minorHAnsi" w:hAnsiTheme="minorHAnsi"/>
          <w:color w:val="000000"/>
          <w:sz w:val="16"/>
          <w:szCs w:val="16"/>
          <w:lang w:val="es-MX"/>
        </w:rPr>
        <w:lastRenderedPageBreak/>
        <w:t xml:space="preserve">       RGB_</w:t>
      </w:r>
      <w:proofErr w:type="gramStart"/>
      <w:r w:rsidRPr="001049D2">
        <w:rPr>
          <w:rFonts w:asciiTheme="minorHAnsi" w:hAnsiTheme="minorHAnsi"/>
          <w:color w:val="000000"/>
          <w:sz w:val="16"/>
          <w:szCs w:val="16"/>
          <w:lang w:val="es-MX"/>
        </w:rPr>
        <w:t>PWM(</w:t>
      </w:r>
      <w:proofErr w:type="gramEnd"/>
      <w:r w:rsidRPr="001049D2">
        <w:rPr>
          <w:rFonts w:asciiTheme="minorHAnsi" w:hAnsiTheme="minorHAnsi"/>
          <w:color w:val="000000"/>
          <w:sz w:val="16"/>
          <w:szCs w:val="16"/>
          <w:lang w:val="es-MX"/>
        </w:rPr>
        <w:t>);</w:t>
      </w:r>
    </w:p>
    <w:p w:rsidR="001049D2" w:rsidRPr="001049D2" w:rsidRDefault="001049D2" w:rsidP="001049D2">
      <w:pPr>
        <w:jc w:val="both"/>
        <w:rPr>
          <w:rFonts w:asciiTheme="minorHAnsi" w:hAnsiTheme="minorHAnsi"/>
          <w:color w:val="000000"/>
          <w:sz w:val="16"/>
          <w:szCs w:val="16"/>
          <w:lang w:val="es-MX"/>
        </w:rPr>
      </w:pPr>
    </w:p>
    <w:p w:rsidR="001049D2" w:rsidRPr="001049D2" w:rsidRDefault="001049D2" w:rsidP="001049D2">
      <w:pPr>
        <w:jc w:val="both"/>
        <w:rPr>
          <w:rFonts w:asciiTheme="minorHAnsi" w:hAnsiTheme="minorHAnsi"/>
          <w:color w:val="000000"/>
          <w:sz w:val="16"/>
          <w:szCs w:val="16"/>
          <w:lang w:val="es-MX"/>
        </w:rPr>
      </w:pPr>
    </w:p>
    <w:p w:rsidR="001049D2" w:rsidRPr="001049D2" w:rsidRDefault="001049D2" w:rsidP="001049D2">
      <w:pPr>
        <w:jc w:val="both"/>
        <w:rPr>
          <w:rFonts w:asciiTheme="minorHAnsi" w:hAnsiTheme="minorHAnsi"/>
          <w:color w:val="000000"/>
          <w:sz w:val="16"/>
          <w:szCs w:val="16"/>
          <w:lang w:val="es-MX"/>
        </w:rPr>
      </w:pPr>
      <w:r w:rsidRPr="001049D2">
        <w:rPr>
          <w:rFonts w:asciiTheme="minorHAnsi" w:hAnsiTheme="minorHAnsi"/>
          <w:color w:val="000000"/>
          <w:sz w:val="16"/>
          <w:szCs w:val="16"/>
          <w:lang w:val="es-MX"/>
        </w:rPr>
        <w:t xml:space="preserve">   </w:t>
      </w:r>
      <w:proofErr w:type="gramStart"/>
      <w:r w:rsidRPr="001049D2">
        <w:rPr>
          <w:rFonts w:asciiTheme="minorHAnsi" w:hAnsiTheme="minorHAnsi"/>
          <w:color w:val="000000"/>
          <w:sz w:val="16"/>
          <w:szCs w:val="16"/>
          <w:lang w:val="es-MX"/>
        </w:rPr>
        <w:t>lec=</w:t>
      </w:r>
      <w:proofErr w:type="spellStart"/>
      <w:proofErr w:type="gramEnd"/>
      <w:r w:rsidRPr="001049D2">
        <w:rPr>
          <w:rFonts w:asciiTheme="minorHAnsi" w:hAnsiTheme="minorHAnsi"/>
          <w:color w:val="000000"/>
          <w:sz w:val="16"/>
          <w:szCs w:val="16"/>
          <w:lang w:val="es-MX"/>
        </w:rPr>
        <w:t>XGpio_DiscreteRead</w:t>
      </w:r>
      <w:proofErr w:type="spellEnd"/>
      <w:r w:rsidRPr="001049D2">
        <w:rPr>
          <w:rFonts w:asciiTheme="minorHAnsi" w:hAnsiTheme="minorHAnsi"/>
          <w:color w:val="000000"/>
          <w:sz w:val="16"/>
          <w:szCs w:val="16"/>
          <w:lang w:val="es-MX"/>
        </w:rPr>
        <w:t>(&amp;sw,1);</w:t>
      </w:r>
    </w:p>
    <w:p w:rsidR="001049D2" w:rsidRPr="001049D2" w:rsidRDefault="001049D2" w:rsidP="001049D2">
      <w:pPr>
        <w:jc w:val="both"/>
        <w:rPr>
          <w:rFonts w:asciiTheme="minorHAnsi" w:hAnsiTheme="minorHAnsi"/>
          <w:color w:val="000000"/>
          <w:sz w:val="16"/>
          <w:szCs w:val="16"/>
          <w:lang w:val="en-US"/>
        </w:rPr>
      </w:pPr>
      <w:r w:rsidRPr="001049D2">
        <w:rPr>
          <w:rFonts w:asciiTheme="minorHAnsi" w:hAnsiTheme="minorHAnsi"/>
          <w:color w:val="000000"/>
          <w:sz w:val="16"/>
          <w:szCs w:val="16"/>
          <w:lang w:val="es-MX"/>
        </w:rPr>
        <w:t xml:space="preserve">   </w:t>
      </w:r>
      <w:proofErr w:type="spellStart"/>
      <w:r w:rsidRPr="001049D2">
        <w:rPr>
          <w:rFonts w:asciiTheme="minorHAnsi" w:hAnsiTheme="minorHAnsi"/>
          <w:color w:val="000000"/>
          <w:sz w:val="16"/>
          <w:szCs w:val="16"/>
          <w:lang w:val="en-US"/>
        </w:rPr>
        <w:t>XGpio_</w:t>
      </w:r>
      <w:proofErr w:type="gramStart"/>
      <w:r w:rsidRPr="001049D2">
        <w:rPr>
          <w:rFonts w:asciiTheme="minorHAnsi" w:hAnsiTheme="minorHAnsi"/>
          <w:color w:val="000000"/>
          <w:sz w:val="16"/>
          <w:szCs w:val="16"/>
          <w:lang w:val="en-US"/>
        </w:rPr>
        <w:t>DiscreteWrite</w:t>
      </w:r>
      <w:proofErr w:type="spellEnd"/>
      <w:r w:rsidRPr="001049D2">
        <w:rPr>
          <w:rFonts w:asciiTheme="minorHAnsi" w:hAnsiTheme="minorHAnsi"/>
          <w:color w:val="000000"/>
          <w:sz w:val="16"/>
          <w:szCs w:val="16"/>
          <w:lang w:val="en-US"/>
        </w:rPr>
        <w:t>(</w:t>
      </w:r>
      <w:proofErr w:type="gramEnd"/>
      <w:r w:rsidRPr="001049D2">
        <w:rPr>
          <w:rFonts w:asciiTheme="minorHAnsi" w:hAnsiTheme="minorHAnsi"/>
          <w:color w:val="000000"/>
          <w:sz w:val="16"/>
          <w:szCs w:val="16"/>
          <w:lang w:val="en-US"/>
        </w:rPr>
        <w:t>&amp;led,1,RGB[lec]);</w:t>
      </w:r>
    </w:p>
    <w:p w:rsidR="001049D2" w:rsidRPr="001049D2" w:rsidRDefault="001049D2" w:rsidP="001049D2">
      <w:pPr>
        <w:jc w:val="both"/>
        <w:rPr>
          <w:rFonts w:asciiTheme="minorHAnsi" w:hAnsiTheme="minorHAnsi"/>
          <w:color w:val="000000"/>
          <w:sz w:val="16"/>
          <w:szCs w:val="16"/>
          <w:lang w:val="en-US"/>
        </w:rPr>
      </w:pPr>
    </w:p>
    <w:p w:rsidR="001049D2" w:rsidRPr="001049D2" w:rsidRDefault="001049D2" w:rsidP="001049D2">
      <w:pPr>
        <w:jc w:val="both"/>
        <w:rPr>
          <w:rFonts w:asciiTheme="minorHAnsi" w:hAnsiTheme="minorHAnsi"/>
          <w:color w:val="000000"/>
          <w:sz w:val="16"/>
          <w:szCs w:val="16"/>
          <w:lang w:val="en-US"/>
        </w:rPr>
      </w:pPr>
      <w:r w:rsidRPr="001049D2">
        <w:rPr>
          <w:rFonts w:asciiTheme="minorHAnsi" w:hAnsiTheme="minorHAnsi"/>
          <w:color w:val="000000"/>
          <w:sz w:val="16"/>
          <w:szCs w:val="16"/>
          <w:lang w:val="en-US"/>
        </w:rPr>
        <w:t xml:space="preserve">   RGB[0]=RGB[1]=RGB[2]=RGB[3]=RGB[4]=0x00;</w:t>
      </w:r>
    </w:p>
    <w:p w:rsidR="001049D2" w:rsidRPr="001049D2" w:rsidRDefault="001049D2" w:rsidP="001049D2">
      <w:pPr>
        <w:jc w:val="both"/>
        <w:rPr>
          <w:rFonts w:asciiTheme="minorHAnsi" w:hAnsiTheme="minorHAnsi"/>
          <w:color w:val="000000"/>
          <w:sz w:val="16"/>
          <w:szCs w:val="16"/>
          <w:lang w:val="en-US"/>
        </w:rPr>
      </w:pPr>
      <w:r w:rsidRPr="001049D2">
        <w:rPr>
          <w:rFonts w:asciiTheme="minorHAnsi" w:hAnsiTheme="minorHAnsi"/>
          <w:color w:val="000000"/>
          <w:sz w:val="16"/>
          <w:szCs w:val="16"/>
          <w:lang w:val="en-US"/>
        </w:rPr>
        <w:t xml:space="preserve">   </w:t>
      </w:r>
      <w:proofErr w:type="spellStart"/>
      <w:r w:rsidRPr="001049D2">
        <w:rPr>
          <w:rFonts w:asciiTheme="minorHAnsi" w:hAnsiTheme="minorHAnsi"/>
          <w:color w:val="000000"/>
          <w:sz w:val="16"/>
          <w:szCs w:val="16"/>
          <w:lang w:val="en-US"/>
        </w:rPr>
        <w:t>XUartLite_</w:t>
      </w:r>
      <w:proofErr w:type="gramStart"/>
      <w:r w:rsidRPr="001049D2">
        <w:rPr>
          <w:rFonts w:asciiTheme="minorHAnsi" w:hAnsiTheme="minorHAnsi"/>
          <w:color w:val="000000"/>
          <w:sz w:val="16"/>
          <w:szCs w:val="16"/>
          <w:lang w:val="en-US"/>
        </w:rPr>
        <w:t>ResetFifos</w:t>
      </w:r>
      <w:proofErr w:type="spellEnd"/>
      <w:r w:rsidRPr="001049D2">
        <w:rPr>
          <w:rFonts w:asciiTheme="minorHAnsi" w:hAnsiTheme="minorHAnsi"/>
          <w:color w:val="000000"/>
          <w:sz w:val="16"/>
          <w:szCs w:val="16"/>
          <w:lang w:val="en-US"/>
        </w:rPr>
        <w:t>(</w:t>
      </w:r>
      <w:proofErr w:type="gramEnd"/>
      <w:r w:rsidRPr="001049D2">
        <w:rPr>
          <w:rFonts w:asciiTheme="minorHAnsi" w:hAnsiTheme="minorHAnsi"/>
          <w:color w:val="000000"/>
          <w:sz w:val="16"/>
          <w:szCs w:val="16"/>
          <w:lang w:val="en-US"/>
        </w:rPr>
        <w:t>&amp;UART);</w:t>
      </w:r>
    </w:p>
    <w:p w:rsidR="001049D2" w:rsidRPr="001049D2" w:rsidRDefault="001049D2" w:rsidP="001049D2">
      <w:pPr>
        <w:jc w:val="both"/>
        <w:rPr>
          <w:rFonts w:asciiTheme="minorHAnsi" w:hAnsiTheme="minorHAnsi"/>
          <w:color w:val="000000"/>
          <w:sz w:val="16"/>
          <w:szCs w:val="16"/>
          <w:lang w:val="en-US"/>
        </w:rPr>
      </w:pPr>
      <w:r w:rsidRPr="001049D2">
        <w:rPr>
          <w:rFonts w:asciiTheme="minorHAnsi" w:hAnsiTheme="minorHAnsi"/>
          <w:color w:val="000000"/>
          <w:sz w:val="16"/>
          <w:szCs w:val="16"/>
          <w:lang w:val="en-US"/>
        </w:rPr>
        <w:t xml:space="preserve">   </w:t>
      </w:r>
      <w:proofErr w:type="spellStart"/>
      <w:r w:rsidRPr="001049D2">
        <w:rPr>
          <w:rFonts w:asciiTheme="minorHAnsi" w:hAnsiTheme="minorHAnsi"/>
          <w:color w:val="000000"/>
          <w:sz w:val="16"/>
          <w:szCs w:val="16"/>
          <w:lang w:val="en-US"/>
        </w:rPr>
        <w:t>XUartLite_</w:t>
      </w:r>
      <w:proofErr w:type="gramStart"/>
      <w:r w:rsidRPr="001049D2">
        <w:rPr>
          <w:rFonts w:asciiTheme="minorHAnsi" w:hAnsiTheme="minorHAnsi"/>
          <w:color w:val="000000"/>
          <w:sz w:val="16"/>
          <w:szCs w:val="16"/>
          <w:lang w:val="en-US"/>
        </w:rPr>
        <w:t>EnableInterrupt</w:t>
      </w:r>
      <w:proofErr w:type="spellEnd"/>
      <w:r w:rsidRPr="001049D2">
        <w:rPr>
          <w:rFonts w:asciiTheme="minorHAnsi" w:hAnsiTheme="minorHAnsi"/>
          <w:color w:val="000000"/>
          <w:sz w:val="16"/>
          <w:szCs w:val="16"/>
          <w:lang w:val="en-US"/>
        </w:rPr>
        <w:t>(</w:t>
      </w:r>
      <w:proofErr w:type="gramEnd"/>
      <w:r w:rsidRPr="001049D2">
        <w:rPr>
          <w:rFonts w:asciiTheme="minorHAnsi" w:hAnsiTheme="minorHAnsi"/>
          <w:color w:val="000000"/>
          <w:sz w:val="16"/>
          <w:szCs w:val="16"/>
          <w:lang w:val="en-US"/>
        </w:rPr>
        <w:t>&amp;UART);</w:t>
      </w:r>
    </w:p>
    <w:p w:rsidR="001049D2" w:rsidRPr="001049D2" w:rsidRDefault="001049D2" w:rsidP="001049D2">
      <w:pPr>
        <w:jc w:val="both"/>
        <w:rPr>
          <w:rFonts w:asciiTheme="minorHAnsi" w:hAnsiTheme="minorHAnsi"/>
          <w:color w:val="000000"/>
          <w:sz w:val="16"/>
          <w:szCs w:val="16"/>
          <w:lang w:val="en-US"/>
        </w:rPr>
      </w:pPr>
      <w:r w:rsidRPr="001049D2">
        <w:rPr>
          <w:rFonts w:asciiTheme="minorHAnsi" w:hAnsiTheme="minorHAnsi"/>
          <w:color w:val="000000"/>
          <w:sz w:val="16"/>
          <w:szCs w:val="16"/>
          <w:lang w:val="en-US"/>
        </w:rPr>
        <w:t>}</w:t>
      </w:r>
    </w:p>
    <w:p w:rsidR="001049D2" w:rsidRPr="001049D2" w:rsidRDefault="001049D2" w:rsidP="001049D2">
      <w:pPr>
        <w:jc w:val="both"/>
        <w:rPr>
          <w:rFonts w:asciiTheme="minorHAnsi" w:hAnsiTheme="minorHAnsi"/>
          <w:color w:val="000000"/>
          <w:sz w:val="16"/>
          <w:szCs w:val="16"/>
          <w:lang w:val="en-US"/>
        </w:rPr>
      </w:pPr>
    </w:p>
    <w:p w:rsidR="001049D2" w:rsidRPr="001049D2" w:rsidRDefault="001049D2" w:rsidP="001049D2">
      <w:pPr>
        <w:jc w:val="both"/>
        <w:rPr>
          <w:rFonts w:asciiTheme="minorHAnsi" w:hAnsiTheme="minorHAnsi"/>
          <w:color w:val="000000"/>
          <w:sz w:val="16"/>
          <w:szCs w:val="16"/>
          <w:lang w:val="en-US"/>
        </w:rPr>
      </w:pPr>
      <w:proofErr w:type="gramStart"/>
      <w:r w:rsidRPr="001049D2">
        <w:rPr>
          <w:rFonts w:asciiTheme="minorHAnsi" w:hAnsiTheme="minorHAnsi"/>
          <w:color w:val="000000"/>
          <w:sz w:val="16"/>
          <w:szCs w:val="16"/>
          <w:lang w:val="en-US"/>
        </w:rPr>
        <w:t>void</w:t>
      </w:r>
      <w:proofErr w:type="gramEnd"/>
      <w:r w:rsidRPr="001049D2">
        <w:rPr>
          <w:rFonts w:asciiTheme="minorHAnsi" w:hAnsiTheme="minorHAnsi"/>
          <w:color w:val="000000"/>
          <w:sz w:val="16"/>
          <w:szCs w:val="16"/>
          <w:lang w:val="en-US"/>
        </w:rPr>
        <w:t xml:space="preserve"> main()</w:t>
      </w:r>
    </w:p>
    <w:p w:rsidR="001049D2" w:rsidRDefault="001049D2" w:rsidP="001049D2">
      <w:pPr>
        <w:jc w:val="both"/>
        <w:rPr>
          <w:rFonts w:asciiTheme="minorHAnsi" w:hAnsiTheme="minorHAnsi"/>
          <w:color w:val="000000"/>
          <w:sz w:val="16"/>
          <w:szCs w:val="16"/>
          <w:lang w:val="en-US"/>
        </w:rPr>
      </w:pPr>
      <w:r w:rsidRPr="001049D2">
        <w:rPr>
          <w:rFonts w:asciiTheme="minorHAnsi" w:hAnsiTheme="minorHAnsi"/>
          <w:color w:val="000000"/>
          <w:sz w:val="16"/>
          <w:szCs w:val="16"/>
          <w:lang w:val="en-US"/>
        </w:rPr>
        <w:t>{</w:t>
      </w:r>
    </w:p>
    <w:p w:rsidR="001049D2" w:rsidRDefault="001049D2" w:rsidP="001049D2">
      <w:pPr>
        <w:jc w:val="both"/>
        <w:rPr>
          <w:rFonts w:asciiTheme="minorHAnsi" w:hAnsiTheme="minorHAnsi"/>
          <w:color w:val="000000"/>
          <w:sz w:val="16"/>
          <w:szCs w:val="16"/>
          <w:lang w:val="en-US"/>
        </w:rPr>
      </w:pPr>
      <w:r w:rsidRPr="001049D2">
        <w:rPr>
          <w:rFonts w:asciiTheme="minorHAnsi" w:hAnsiTheme="minorHAnsi"/>
          <w:color w:val="000000"/>
          <w:sz w:val="16"/>
          <w:szCs w:val="16"/>
          <w:lang w:val="en-US"/>
        </w:rPr>
        <w:t xml:space="preserve"> </w:t>
      </w:r>
      <w:proofErr w:type="spellStart"/>
      <w:r w:rsidRPr="001049D2">
        <w:rPr>
          <w:rFonts w:asciiTheme="minorHAnsi" w:hAnsiTheme="minorHAnsi"/>
          <w:color w:val="000000"/>
          <w:sz w:val="16"/>
          <w:szCs w:val="16"/>
          <w:lang w:val="en-US"/>
        </w:rPr>
        <w:t>XUartLite_</w:t>
      </w:r>
      <w:proofErr w:type="gramStart"/>
      <w:r w:rsidRPr="001049D2">
        <w:rPr>
          <w:rFonts w:asciiTheme="minorHAnsi" w:hAnsiTheme="minorHAnsi"/>
          <w:color w:val="000000"/>
          <w:sz w:val="16"/>
          <w:szCs w:val="16"/>
          <w:lang w:val="en-US"/>
        </w:rPr>
        <w:t>Initialize</w:t>
      </w:r>
      <w:proofErr w:type="spellEnd"/>
      <w:r w:rsidRPr="001049D2">
        <w:rPr>
          <w:rFonts w:asciiTheme="minorHAnsi" w:hAnsiTheme="minorHAnsi"/>
          <w:color w:val="000000"/>
          <w:sz w:val="16"/>
          <w:szCs w:val="16"/>
          <w:lang w:val="en-US"/>
        </w:rPr>
        <w:t>(</w:t>
      </w:r>
      <w:proofErr w:type="gramEnd"/>
      <w:r w:rsidRPr="001049D2">
        <w:rPr>
          <w:rFonts w:asciiTheme="minorHAnsi" w:hAnsiTheme="minorHAnsi"/>
          <w:color w:val="000000"/>
          <w:sz w:val="16"/>
          <w:szCs w:val="16"/>
          <w:lang w:val="en-US"/>
        </w:rPr>
        <w:t>&amp;UART, XPAR_UARTLITE_1_DEVICE_ID);</w:t>
      </w:r>
    </w:p>
    <w:p w:rsidR="001049D2" w:rsidRDefault="001049D2" w:rsidP="001049D2">
      <w:pPr>
        <w:jc w:val="both"/>
        <w:rPr>
          <w:rFonts w:asciiTheme="minorHAnsi" w:hAnsiTheme="minorHAnsi"/>
          <w:color w:val="000000"/>
          <w:sz w:val="16"/>
          <w:szCs w:val="16"/>
          <w:lang w:val="en-US"/>
        </w:rPr>
      </w:pPr>
      <w:proofErr w:type="spellStart"/>
      <w:r w:rsidRPr="001049D2">
        <w:rPr>
          <w:rFonts w:asciiTheme="minorHAnsi" w:hAnsiTheme="minorHAnsi"/>
          <w:color w:val="000000"/>
          <w:sz w:val="16"/>
          <w:szCs w:val="16"/>
          <w:lang w:val="en-US"/>
        </w:rPr>
        <w:t>XIntc_</w:t>
      </w:r>
      <w:proofErr w:type="gramStart"/>
      <w:r w:rsidRPr="001049D2">
        <w:rPr>
          <w:rFonts w:asciiTheme="minorHAnsi" w:hAnsiTheme="minorHAnsi"/>
          <w:color w:val="000000"/>
          <w:sz w:val="16"/>
          <w:szCs w:val="16"/>
          <w:lang w:val="en-US"/>
        </w:rPr>
        <w:t>Initialize</w:t>
      </w:r>
      <w:proofErr w:type="spellEnd"/>
      <w:r w:rsidRPr="001049D2">
        <w:rPr>
          <w:rFonts w:asciiTheme="minorHAnsi" w:hAnsiTheme="minorHAnsi"/>
          <w:color w:val="000000"/>
          <w:sz w:val="16"/>
          <w:szCs w:val="16"/>
          <w:lang w:val="en-US"/>
        </w:rPr>
        <w:t>(</w:t>
      </w:r>
      <w:proofErr w:type="gramEnd"/>
      <w:r w:rsidRPr="001049D2">
        <w:rPr>
          <w:rFonts w:asciiTheme="minorHAnsi" w:hAnsiTheme="minorHAnsi"/>
          <w:color w:val="000000"/>
          <w:sz w:val="16"/>
          <w:szCs w:val="16"/>
          <w:lang w:val="en-US"/>
        </w:rPr>
        <w:t>&amp;INT, XPAR_INTC_0_UARTLITE_1_VEC_ID);</w:t>
      </w:r>
    </w:p>
    <w:p w:rsidR="001049D2" w:rsidRDefault="001049D2" w:rsidP="001049D2">
      <w:pPr>
        <w:jc w:val="both"/>
        <w:rPr>
          <w:rFonts w:asciiTheme="minorHAnsi" w:hAnsiTheme="minorHAnsi"/>
          <w:color w:val="000000"/>
          <w:sz w:val="16"/>
          <w:szCs w:val="16"/>
          <w:lang w:val="en-US"/>
        </w:rPr>
      </w:pPr>
      <w:r w:rsidRPr="001049D2">
        <w:rPr>
          <w:rFonts w:asciiTheme="minorHAnsi" w:hAnsiTheme="minorHAnsi"/>
          <w:color w:val="000000"/>
          <w:sz w:val="16"/>
          <w:szCs w:val="16"/>
          <w:lang w:val="en-US"/>
        </w:rPr>
        <w:t xml:space="preserve"> </w:t>
      </w:r>
      <w:proofErr w:type="spellStart"/>
      <w:r w:rsidRPr="001049D2">
        <w:rPr>
          <w:rFonts w:asciiTheme="minorHAnsi" w:hAnsiTheme="minorHAnsi"/>
          <w:color w:val="000000"/>
          <w:sz w:val="16"/>
          <w:szCs w:val="16"/>
          <w:lang w:val="en-US"/>
        </w:rPr>
        <w:t>XIntc_</w:t>
      </w:r>
      <w:proofErr w:type="gramStart"/>
      <w:r w:rsidRPr="001049D2">
        <w:rPr>
          <w:rFonts w:asciiTheme="minorHAnsi" w:hAnsiTheme="minorHAnsi"/>
          <w:color w:val="000000"/>
          <w:sz w:val="16"/>
          <w:szCs w:val="16"/>
          <w:lang w:val="en-US"/>
        </w:rPr>
        <w:t>Connect</w:t>
      </w:r>
      <w:proofErr w:type="spellEnd"/>
      <w:r w:rsidRPr="001049D2">
        <w:rPr>
          <w:rFonts w:asciiTheme="minorHAnsi" w:hAnsiTheme="minorHAnsi"/>
          <w:color w:val="000000"/>
          <w:sz w:val="16"/>
          <w:szCs w:val="16"/>
          <w:lang w:val="en-US"/>
        </w:rPr>
        <w:t>(</w:t>
      </w:r>
      <w:proofErr w:type="gramEnd"/>
      <w:r w:rsidRPr="001049D2">
        <w:rPr>
          <w:rFonts w:asciiTheme="minorHAnsi" w:hAnsiTheme="minorHAnsi"/>
          <w:color w:val="000000"/>
          <w:sz w:val="16"/>
          <w:szCs w:val="16"/>
          <w:lang w:val="en-US"/>
        </w:rPr>
        <w:t>&amp;INT, XPAR_INTC_0_UARTLITE_1_VEC_ID,(</w:t>
      </w:r>
      <w:proofErr w:type="spellStart"/>
      <w:r w:rsidRPr="001049D2">
        <w:rPr>
          <w:rFonts w:asciiTheme="minorHAnsi" w:hAnsiTheme="minorHAnsi"/>
          <w:color w:val="000000"/>
          <w:sz w:val="16"/>
          <w:szCs w:val="16"/>
          <w:lang w:val="en-US"/>
        </w:rPr>
        <w:t>Xil_ExceptionHandler</w:t>
      </w:r>
      <w:proofErr w:type="spellEnd"/>
      <w:r w:rsidRPr="001049D2">
        <w:rPr>
          <w:rFonts w:asciiTheme="minorHAnsi" w:hAnsiTheme="minorHAnsi"/>
          <w:color w:val="000000"/>
          <w:sz w:val="16"/>
          <w:szCs w:val="16"/>
          <w:lang w:val="en-US"/>
        </w:rPr>
        <w:t>)</w:t>
      </w:r>
      <w:proofErr w:type="spellStart"/>
      <w:r w:rsidRPr="001049D2">
        <w:rPr>
          <w:rFonts w:asciiTheme="minorHAnsi" w:hAnsiTheme="minorHAnsi"/>
          <w:color w:val="000000"/>
          <w:sz w:val="16"/>
          <w:szCs w:val="16"/>
          <w:lang w:val="en-US"/>
        </w:rPr>
        <w:t>funcion_irq</w:t>
      </w:r>
      <w:proofErr w:type="spellEnd"/>
      <w:r w:rsidRPr="001049D2">
        <w:rPr>
          <w:rFonts w:asciiTheme="minorHAnsi" w:hAnsiTheme="minorHAnsi"/>
          <w:color w:val="000000"/>
          <w:sz w:val="16"/>
          <w:szCs w:val="16"/>
          <w:lang w:val="en-US"/>
        </w:rPr>
        <w:t>, &amp;UART);</w:t>
      </w:r>
    </w:p>
    <w:p w:rsidR="001049D2" w:rsidRPr="001049D2" w:rsidRDefault="001049D2" w:rsidP="001049D2">
      <w:pPr>
        <w:jc w:val="both"/>
        <w:rPr>
          <w:rFonts w:asciiTheme="minorHAnsi" w:hAnsiTheme="minorHAnsi"/>
          <w:color w:val="000000"/>
          <w:sz w:val="16"/>
          <w:szCs w:val="16"/>
          <w:lang w:val="en-US"/>
        </w:rPr>
      </w:pPr>
      <w:proofErr w:type="spellStart"/>
      <w:r w:rsidRPr="001049D2">
        <w:rPr>
          <w:rFonts w:asciiTheme="minorHAnsi" w:hAnsiTheme="minorHAnsi"/>
          <w:color w:val="000000"/>
          <w:sz w:val="16"/>
          <w:szCs w:val="16"/>
          <w:lang w:val="en-US"/>
        </w:rPr>
        <w:t>XGpio_</w:t>
      </w:r>
      <w:proofErr w:type="gramStart"/>
      <w:r w:rsidRPr="001049D2">
        <w:rPr>
          <w:rFonts w:asciiTheme="minorHAnsi" w:hAnsiTheme="minorHAnsi"/>
          <w:color w:val="000000"/>
          <w:sz w:val="16"/>
          <w:szCs w:val="16"/>
          <w:lang w:val="en-US"/>
        </w:rPr>
        <w:t>Initialize</w:t>
      </w:r>
      <w:proofErr w:type="spellEnd"/>
      <w:r w:rsidRPr="001049D2">
        <w:rPr>
          <w:rFonts w:asciiTheme="minorHAnsi" w:hAnsiTheme="minorHAnsi"/>
          <w:color w:val="000000"/>
          <w:sz w:val="16"/>
          <w:szCs w:val="16"/>
          <w:lang w:val="en-US"/>
        </w:rPr>
        <w:t>(</w:t>
      </w:r>
      <w:proofErr w:type="gramEnd"/>
      <w:r w:rsidRPr="001049D2">
        <w:rPr>
          <w:rFonts w:asciiTheme="minorHAnsi" w:hAnsiTheme="minorHAnsi"/>
          <w:color w:val="000000"/>
          <w:sz w:val="16"/>
          <w:szCs w:val="16"/>
          <w:lang w:val="en-US"/>
        </w:rPr>
        <w:t>&amp;led , XPAR_LEDS_DEVICE_ID);</w:t>
      </w:r>
    </w:p>
    <w:p w:rsidR="001049D2" w:rsidRPr="001049D2" w:rsidRDefault="001049D2" w:rsidP="001049D2">
      <w:pPr>
        <w:jc w:val="both"/>
        <w:rPr>
          <w:rFonts w:asciiTheme="minorHAnsi" w:hAnsiTheme="minorHAnsi"/>
          <w:color w:val="000000"/>
          <w:sz w:val="16"/>
          <w:szCs w:val="16"/>
          <w:lang w:val="en-US"/>
        </w:rPr>
      </w:pPr>
      <w:proofErr w:type="spellStart"/>
      <w:r w:rsidRPr="001049D2">
        <w:rPr>
          <w:rFonts w:asciiTheme="minorHAnsi" w:hAnsiTheme="minorHAnsi"/>
          <w:color w:val="000000"/>
          <w:sz w:val="16"/>
          <w:szCs w:val="16"/>
          <w:lang w:val="en-US"/>
        </w:rPr>
        <w:t>XGpio_</w:t>
      </w:r>
      <w:proofErr w:type="gramStart"/>
      <w:r w:rsidRPr="001049D2">
        <w:rPr>
          <w:rFonts w:asciiTheme="minorHAnsi" w:hAnsiTheme="minorHAnsi"/>
          <w:color w:val="000000"/>
          <w:sz w:val="16"/>
          <w:szCs w:val="16"/>
          <w:lang w:val="en-US"/>
        </w:rPr>
        <w:t>Initialize</w:t>
      </w:r>
      <w:proofErr w:type="spellEnd"/>
      <w:r w:rsidRPr="001049D2">
        <w:rPr>
          <w:rFonts w:asciiTheme="minorHAnsi" w:hAnsiTheme="minorHAnsi"/>
          <w:color w:val="000000"/>
          <w:sz w:val="16"/>
          <w:szCs w:val="16"/>
          <w:lang w:val="en-US"/>
        </w:rPr>
        <w:t>(</w:t>
      </w:r>
      <w:proofErr w:type="gramEnd"/>
      <w:r w:rsidRPr="001049D2">
        <w:rPr>
          <w:rFonts w:asciiTheme="minorHAnsi" w:hAnsiTheme="minorHAnsi"/>
          <w:color w:val="000000"/>
          <w:sz w:val="16"/>
          <w:szCs w:val="16"/>
          <w:lang w:val="en-US"/>
        </w:rPr>
        <w:t>&amp;</w:t>
      </w:r>
      <w:proofErr w:type="spellStart"/>
      <w:r w:rsidRPr="001049D2">
        <w:rPr>
          <w:rFonts w:asciiTheme="minorHAnsi" w:hAnsiTheme="minorHAnsi"/>
          <w:color w:val="000000"/>
          <w:sz w:val="16"/>
          <w:szCs w:val="16"/>
          <w:lang w:val="en-US"/>
        </w:rPr>
        <w:t>sw</w:t>
      </w:r>
      <w:proofErr w:type="spellEnd"/>
      <w:r w:rsidRPr="001049D2">
        <w:rPr>
          <w:rFonts w:asciiTheme="minorHAnsi" w:hAnsiTheme="minorHAnsi"/>
          <w:color w:val="000000"/>
          <w:sz w:val="16"/>
          <w:szCs w:val="16"/>
          <w:lang w:val="en-US"/>
        </w:rPr>
        <w:t xml:space="preserve"> , XPAR_DIP_SWITCHES_DEVICE_ID);</w:t>
      </w:r>
    </w:p>
    <w:p w:rsidR="001049D2" w:rsidRPr="001049D2" w:rsidRDefault="001049D2" w:rsidP="001049D2">
      <w:pPr>
        <w:jc w:val="both"/>
        <w:rPr>
          <w:rFonts w:asciiTheme="minorHAnsi" w:hAnsiTheme="minorHAnsi"/>
          <w:color w:val="000000"/>
          <w:sz w:val="16"/>
          <w:szCs w:val="16"/>
          <w:lang w:val="en-US"/>
        </w:rPr>
      </w:pPr>
      <w:proofErr w:type="spellStart"/>
      <w:r w:rsidRPr="001049D2">
        <w:rPr>
          <w:rFonts w:asciiTheme="minorHAnsi" w:hAnsiTheme="minorHAnsi"/>
          <w:color w:val="000000"/>
          <w:sz w:val="16"/>
          <w:szCs w:val="16"/>
          <w:lang w:val="en-US"/>
        </w:rPr>
        <w:t>XUartLite_</w:t>
      </w:r>
      <w:proofErr w:type="gramStart"/>
      <w:r w:rsidRPr="001049D2">
        <w:rPr>
          <w:rFonts w:asciiTheme="minorHAnsi" w:hAnsiTheme="minorHAnsi"/>
          <w:color w:val="000000"/>
          <w:sz w:val="16"/>
          <w:szCs w:val="16"/>
          <w:lang w:val="en-US"/>
        </w:rPr>
        <w:t>EnableInterrupt</w:t>
      </w:r>
      <w:proofErr w:type="spellEnd"/>
      <w:r w:rsidRPr="001049D2">
        <w:rPr>
          <w:rFonts w:asciiTheme="minorHAnsi" w:hAnsiTheme="minorHAnsi"/>
          <w:color w:val="000000"/>
          <w:sz w:val="16"/>
          <w:szCs w:val="16"/>
          <w:lang w:val="en-US"/>
        </w:rPr>
        <w:t>(</w:t>
      </w:r>
      <w:proofErr w:type="gramEnd"/>
      <w:r w:rsidRPr="001049D2">
        <w:rPr>
          <w:rFonts w:asciiTheme="minorHAnsi" w:hAnsiTheme="minorHAnsi"/>
          <w:color w:val="000000"/>
          <w:sz w:val="16"/>
          <w:szCs w:val="16"/>
          <w:lang w:val="en-US"/>
        </w:rPr>
        <w:t>&amp;UART);</w:t>
      </w:r>
    </w:p>
    <w:p w:rsidR="001049D2" w:rsidRPr="001049D2" w:rsidRDefault="001049D2" w:rsidP="001049D2">
      <w:pPr>
        <w:jc w:val="both"/>
        <w:rPr>
          <w:rFonts w:asciiTheme="minorHAnsi" w:hAnsiTheme="minorHAnsi"/>
          <w:color w:val="000000"/>
          <w:sz w:val="16"/>
          <w:szCs w:val="16"/>
          <w:lang w:val="en-US"/>
        </w:rPr>
      </w:pPr>
      <w:r w:rsidRPr="001049D2">
        <w:rPr>
          <w:rFonts w:asciiTheme="minorHAnsi" w:hAnsiTheme="minorHAnsi"/>
          <w:color w:val="000000"/>
          <w:sz w:val="16"/>
          <w:szCs w:val="16"/>
          <w:lang w:val="en-US"/>
        </w:rPr>
        <w:t xml:space="preserve">   </w:t>
      </w:r>
      <w:proofErr w:type="spellStart"/>
      <w:r w:rsidRPr="001049D2">
        <w:rPr>
          <w:rFonts w:asciiTheme="minorHAnsi" w:hAnsiTheme="minorHAnsi"/>
          <w:color w:val="000000"/>
          <w:sz w:val="16"/>
          <w:szCs w:val="16"/>
          <w:lang w:val="en-US"/>
        </w:rPr>
        <w:t>XIntc_</w:t>
      </w:r>
      <w:proofErr w:type="gramStart"/>
      <w:r w:rsidRPr="001049D2">
        <w:rPr>
          <w:rFonts w:asciiTheme="minorHAnsi" w:hAnsiTheme="minorHAnsi"/>
          <w:color w:val="000000"/>
          <w:sz w:val="16"/>
          <w:szCs w:val="16"/>
          <w:lang w:val="en-US"/>
        </w:rPr>
        <w:t>Enable</w:t>
      </w:r>
      <w:proofErr w:type="spellEnd"/>
      <w:r w:rsidRPr="001049D2">
        <w:rPr>
          <w:rFonts w:asciiTheme="minorHAnsi" w:hAnsiTheme="minorHAnsi"/>
          <w:color w:val="000000"/>
          <w:sz w:val="16"/>
          <w:szCs w:val="16"/>
          <w:lang w:val="en-US"/>
        </w:rPr>
        <w:t>(</w:t>
      </w:r>
      <w:proofErr w:type="gramEnd"/>
      <w:r w:rsidRPr="001049D2">
        <w:rPr>
          <w:rFonts w:asciiTheme="minorHAnsi" w:hAnsiTheme="minorHAnsi"/>
          <w:color w:val="000000"/>
          <w:sz w:val="16"/>
          <w:szCs w:val="16"/>
          <w:lang w:val="en-US"/>
        </w:rPr>
        <w:t>&amp;INT, XPAR_INTC_0_UARTLITE_1_VEC_ID);</w:t>
      </w:r>
    </w:p>
    <w:p w:rsidR="001049D2" w:rsidRPr="001049D2" w:rsidRDefault="001049D2" w:rsidP="001049D2">
      <w:pPr>
        <w:jc w:val="both"/>
        <w:rPr>
          <w:rFonts w:asciiTheme="minorHAnsi" w:hAnsiTheme="minorHAnsi"/>
          <w:color w:val="000000"/>
          <w:sz w:val="16"/>
          <w:szCs w:val="16"/>
          <w:lang w:val="es-MX"/>
        </w:rPr>
      </w:pPr>
      <w:proofErr w:type="spellStart"/>
      <w:r w:rsidRPr="001049D2">
        <w:rPr>
          <w:rFonts w:asciiTheme="minorHAnsi" w:hAnsiTheme="minorHAnsi"/>
          <w:color w:val="000000"/>
          <w:sz w:val="16"/>
          <w:szCs w:val="16"/>
          <w:lang w:val="es-MX"/>
        </w:rPr>
        <w:t>microblaze_enable_</w:t>
      </w:r>
      <w:proofErr w:type="gramStart"/>
      <w:r w:rsidRPr="001049D2">
        <w:rPr>
          <w:rFonts w:asciiTheme="minorHAnsi" w:hAnsiTheme="minorHAnsi"/>
          <w:color w:val="000000"/>
          <w:sz w:val="16"/>
          <w:szCs w:val="16"/>
          <w:lang w:val="es-MX"/>
        </w:rPr>
        <w:t>interrupts</w:t>
      </w:r>
      <w:proofErr w:type="spellEnd"/>
      <w:r w:rsidRPr="001049D2">
        <w:rPr>
          <w:rFonts w:asciiTheme="minorHAnsi" w:hAnsiTheme="minorHAnsi"/>
          <w:color w:val="000000"/>
          <w:sz w:val="16"/>
          <w:szCs w:val="16"/>
          <w:lang w:val="es-MX"/>
        </w:rPr>
        <w:t>(</w:t>
      </w:r>
      <w:proofErr w:type="gramEnd"/>
      <w:r w:rsidRPr="001049D2">
        <w:rPr>
          <w:rFonts w:asciiTheme="minorHAnsi" w:hAnsiTheme="minorHAnsi"/>
          <w:color w:val="000000"/>
          <w:sz w:val="16"/>
          <w:szCs w:val="16"/>
          <w:lang w:val="es-MX"/>
        </w:rPr>
        <w:t>);</w:t>
      </w:r>
    </w:p>
    <w:p w:rsidR="001049D2" w:rsidRPr="001049D2" w:rsidRDefault="001049D2" w:rsidP="001049D2">
      <w:pPr>
        <w:jc w:val="both"/>
        <w:rPr>
          <w:rFonts w:asciiTheme="minorHAnsi" w:hAnsiTheme="minorHAnsi"/>
          <w:color w:val="000000"/>
          <w:sz w:val="16"/>
          <w:szCs w:val="16"/>
          <w:lang w:val="es-MX"/>
        </w:rPr>
      </w:pPr>
    </w:p>
    <w:p w:rsidR="001049D2" w:rsidRPr="001049D2" w:rsidRDefault="001049D2" w:rsidP="001049D2">
      <w:pPr>
        <w:jc w:val="both"/>
        <w:rPr>
          <w:rFonts w:asciiTheme="minorHAnsi" w:hAnsiTheme="minorHAnsi"/>
          <w:color w:val="000000"/>
          <w:sz w:val="16"/>
          <w:szCs w:val="16"/>
          <w:lang w:val="es-MX"/>
        </w:rPr>
      </w:pPr>
      <w:r w:rsidRPr="001049D2">
        <w:rPr>
          <w:rFonts w:asciiTheme="minorHAnsi" w:hAnsiTheme="minorHAnsi"/>
          <w:color w:val="000000"/>
          <w:sz w:val="16"/>
          <w:szCs w:val="16"/>
          <w:lang w:val="es-MX"/>
        </w:rPr>
        <w:t>//</w:t>
      </w:r>
      <w:proofErr w:type="spellStart"/>
      <w:r w:rsidRPr="001049D2">
        <w:rPr>
          <w:rFonts w:asciiTheme="minorHAnsi" w:hAnsiTheme="minorHAnsi"/>
          <w:color w:val="000000"/>
          <w:sz w:val="16"/>
          <w:szCs w:val="16"/>
          <w:lang w:val="es-MX"/>
        </w:rPr>
        <w:t>pwm</w:t>
      </w:r>
      <w:proofErr w:type="spellEnd"/>
      <w:r w:rsidRPr="001049D2">
        <w:rPr>
          <w:rFonts w:asciiTheme="minorHAnsi" w:hAnsiTheme="minorHAnsi"/>
          <w:color w:val="000000"/>
          <w:sz w:val="16"/>
          <w:szCs w:val="16"/>
          <w:lang w:val="es-MX"/>
        </w:rPr>
        <w:t xml:space="preserve"> </w:t>
      </w:r>
      <w:proofErr w:type="gramStart"/>
      <w:r w:rsidRPr="001049D2">
        <w:rPr>
          <w:rFonts w:asciiTheme="minorHAnsi" w:hAnsiTheme="minorHAnsi"/>
          <w:color w:val="000000"/>
          <w:sz w:val="16"/>
          <w:szCs w:val="16"/>
          <w:lang w:val="es-MX"/>
        </w:rPr>
        <w:t>COLORES(</w:t>
      </w:r>
      <w:proofErr w:type="spellStart"/>
      <w:proofErr w:type="gramEnd"/>
      <w:r w:rsidRPr="001049D2">
        <w:rPr>
          <w:rFonts w:asciiTheme="minorHAnsi" w:hAnsiTheme="minorHAnsi"/>
          <w:color w:val="000000"/>
          <w:sz w:val="16"/>
          <w:szCs w:val="16"/>
          <w:lang w:val="es-MX"/>
        </w:rPr>
        <w:t>rgb</w:t>
      </w:r>
      <w:proofErr w:type="spellEnd"/>
      <w:r w:rsidRPr="001049D2">
        <w:rPr>
          <w:rFonts w:asciiTheme="minorHAnsi" w:hAnsiTheme="minorHAnsi"/>
          <w:color w:val="000000"/>
          <w:sz w:val="16"/>
          <w:szCs w:val="16"/>
          <w:lang w:val="es-MX"/>
        </w:rPr>
        <w:t>)</w:t>
      </w:r>
    </w:p>
    <w:p w:rsidR="001049D2" w:rsidRPr="001049D2" w:rsidRDefault="001049D2" w:rsidP="001049D2">
      <w:pPr>
        <w:jc w:val="both"/>
        <w:rPr>
          <w:rFonts w:asciiTheme="minorHAnsi" w:hAnsiTheme="minorHAnsi"/>
          <w:color w:val="000000"/>
          <w:sz w:val="16"/>
          <w:szCs w:val="16"/>
          <w:lang w:val="es-MX"/>
        </w:rPr>
      </w:pPr>
      <w:r w:rsidRPr="001049D2">
        <w:rPr>
          <w:rFonts w:asciiTheme="minorHAnsi" w:hAnsiTheme="minorHAnsi"/>
          <w:color w:val="000000"/>
          <w:sz w:val="16"/>
          <w:szCs w:val="16"/>
          <w:lang w:val="es-MX"/>
        </w:rPr>
        <w:tab/>
        <w:t xml:space="preserve">   </w:t>
      </w:r>
      <w:proofErr w:type="spellStart"/>
      <w:r w:rsidRPr="001049D2">
        <w:rPr>
          <w:rFonts w:asciiTheme="minorHAnsi" w:hAnsiTheme="minorHAnsi"/>
          <w:color w:val="000000"/>
          <w:sz w:val="16"/>
          <w:szCs w:val="16"/>
          <w:lang w:val="es-MX"/>
        </w:rPr>
        <w:t>XTmrCtr_</w:t>
      </w:r>
      <w:proofErr w:type="gramStart"/>
      <w:r w:rsidRPr="001049D2">
        <w:rPr>
          <w:rFonts w:asciiTheme="minorHAnsi" w:hAnsiTheme="minorHAnsi"/>
          <w:color w:val="000000"/>
          <w:sz w:val="16"/>
          <w:szCs w:val="16"/>
          <w:lang w:val="es-MX"/>
        </w:rPr>
        <w:t>WriteReg</w:t>
      </w:r>
      <w:proofErr w:type="spellEnd"/>
      <w:r w:rsidRPr="001049D2">
        <w:rPr>
          <w:rFonts w:asciiTheme="minorHAnsi" w:hAnsiTheme="minorHAnsi"/>
          <w:color w:val="000000"/>
          <w:sz w:val="16"/>
          <w:szCs w:val="16"/>
          <w:lang w:val="es-MX"/>
        </w:rPr>
        <w:t>(</w:t>
      </w:r>
      <w:proofErr w:type="gramEnd"/>
      <w:r w:rsidRPr="001049D2">
        <w:rPr>
          <w:rFonts w:asciiTheme="minorHAnsi" w:hAnsiTheme="minorHAnsi"/>
          <w:color w:val="000000"/>
          <w:sz w:val="16"/>
          <w:szCs w:val="16"/>
          <w:lang w:val="es-MX"/>
        </w:rPr>
        <w:t>XPAR_TMRCTR_0_BASEADDR,0,XTC_TLR_OFFSET ,0X0002FDEE);    // Configuración del ciclo de trabajo.</w:t>
      </w:r>
    </w:p>
    <w:p w:rsidR="001049D2" w:rsidRPr="001049D2" w:rsidRDefault="001049D2" w:rsidP="001049D2">
      <w:pPr>
        <w:jc w:val="both"/>
        <w:rPr>
          <w:rFonts w:asciiTheme="minorHAnsi" w:hAnsiTheme="minorHAnsi"/>
          <w:color w:val="000000"/>
          <w:sz w:val="16"/>
          <w:szCs w:val="16"/>
          <w:lang w:val="es-MX"/>
        </w:rPr>
      </w:pPr>
      <w:r w:rsidRPr="001049D2">
        <w:rPr>
          <w:rFonts w:asciiTheme="minorHAnsi" w:hAnsiTheme="minorHAnsi"/>
          <w:color w:val="000000"/>
          <w:sz w:val="16"/>
          <w:szCs w:val="16"/>
          <w:lang w:val="es-MX"/>
        </w:rPr>
        <w:tab/>
        <w:t xml:space="preserve">   </w:t>
      </w:r>
      <w:proofErr w:type="spellStart"/>
      <w:r w:rsidRPr="001049D2">
        <w:rPr>
          <w:rFonts w:asciiTheme="minorHAnsi" w:hAnsiTheme="minorHAnsi"/>
          <w:color w:val="000000"/>
          <w:sz w:val="16"/>
          <w:szCs w:val="16"/>
          <w:lang w:val="es-MX"/>
        </w:rPr>
        <w:t>XTmrCtr_</w:t>
      </w:r>
      <w:proofErr w:type="gramStart"/>
      <w:r w:rsidRPr="001049D2">
        <w:rPr>
          <w:rFonts w:asciiTheme="minorHAnsi" w:hAnsiTheme="minorHAnsi"/>
          <w:color w:val="000000"/>
          <w:sz w:val="16"/>
          <w:szCs w:val="16"/>
          <w:lang w:val="es-MX"/>
        </w:rPr>
        <w:t>WriteReg</w:t>
      </w:r>
      <w:proofErr w:type="spellEnd"/>
      <w:r w:rsidRPr="001049D2">
        <w:rPr>
          <w:rFonts w:asciiTheme="minorHAnsi" w:hAnsiTheme="minorHAnsi"/>
          <w:color w:val="000000"/>
          <w:sz w:val="16"/>
          <w:szCs w:val="16"/>
          <w:lang w:val="es-MX"/>
        </w:rPr>
        <w:t>(</w:t>
      </w:r>
      <w:proofErr w:type="gramEnd"/>
      <w:r w:rsidRPr="001049D2">
        <w:rPr>
          <w:rFonts w:asciiTheme="minorHAnsi" w:hAnsiTheme="minorHAnsi"/>
          <w:color w:val="000000"/>
          <w:sz w:val="16"/>
          <w:szCs w:val="16"/>
          <w:lang w:val="es-MX"/>
        </w:rPr>
        <w:t>XPAR_TMRCTR_0_BASEADDR,1,XTC_TLR_OFFSET ,0xFFFFFFFF);</w:t>
      </w:r>
    </w:p>
    <w:p w:rsidR="001049D2" w:rsidRPr="001049D2" w:rsidRDefault="001049D2" w:rsidP="001049D2">
      <w:pPr>
        <w:jc w:val="both"/>
        <w:rPr>
          <w:rFonts w:asciiTheme="minorHAnsi" w:hAnsiTheme="minorHAnsi"/>
          <w:color w:val="000000"/>
          <w:sz w:val="16"/>
          <w:szCs w:val="16"/>
          <w:lang w:val="es-MX"/>
        </w:rPr>
      </w:pPr>
      <w:r w:rsidRPr="001049D2">
        <w:rPr>
          <w:rFonts w:asciiTheme="minorHAnsi" w:hAnsiTheme="minorHAnsi"/>
          <w:color w:val="000000"/>
          <w:sz w:val="16"/>
          <w:szCs w:val="16"/>
          <w:lang w:val="es-MX"/>
        </w:rPr>
        <w:tab/>
        <w:t xml:space="preserve">   XTmrCtr_</w:t>
      </w:r>
      <w:proofErr w:type="gramStart"/>
      <w:r w:rsidRPr="001049D2">
        <w:rPr>
          <w:rFonts w:asciiTheme="minorHAnsi" w:hAnsiTheme="minorHAnsi"/>
          <w:color w:val="000000"/>
          <w:sz w:val="16"/>
          <w:szCs w:val="16"/>
          <w:lang w:val="es-MX"/>
        </w:rPr>
        <w:t>WriteReg(</w:t>
      </w:r>
      <w:proofErr w:type="gramEnd"/>
      <w:r w:rsidRPr="001049D2">
        <w:rPr>
          <w:rFonts w:asciiTheme="minorHAnsi" w:hAnsiTheme="minorHAnsi"/>
          <w:color w:val="000000"/>
          <w:sz w:val="16"/>
          <w:szCs w:val="16"/>
          <w:lang w:val="es-MX"/>
        </w:rPr>
        <w:t>XPAR_TMRCTR_0_BASEADDR,0,XTC_TCSR_OFFSET,0X00000606);   // Se pone a '0' MDT1; ENALL, GENT1 Y PWMB0 A '1';UDT1 Contador desc.</w:t>
      </w:r>
    </w:p>
    <w:p w:rsidR="001049D2" w:rsidRPr="001049D2" w:rsidRDefault="001049D2" w:rsidP="001049D2">
      <w:pPr>
        <w:jc w:val="both"/>
        <w:rPr>
          <w:rFonts w:asciiTheme="minorHAnsi" w:hAnsiTheme="minorHAnsi"/>
          <w:color w:val="000000"/>
          <w:sz w:val="16"/>
          <w:szCs w:val="16"/>
          <w:lang w:val="en-US"/>
        </w:rPr>
      </w:pPr>
      <w:r w:rsidRPr="001049D2">
        <w:rPr>
          <w:rFonts w:asciiTheme="minorHAnsi" w:hAnsiTheme="minorHAnsi"/>
          <w:color w:val="000000"/>
          <w:sz w:val="16"/>
          <w:szCs w:val="16"/>
          <w:lang w:val="es-MX"/>
        </w:rPr>
        <w:tab/>
        <w:t xml:space="preserve">   </w:t>
      </w:r>
      <w:r w:rsidRPr="001049D2">
        <w:rPr>
          <w:rFonts w:asciiTheme="minorHAnsi" w:hAnsiTheme="minorHAnsi"/>
          <w:color w:val="000000"/>
          <w:sz w:val="16"/>
          <w:szCs w:val="16"/>
          <w:lang w:val="en-US"/>
        </w:rPr>
        <w:t>XTmrCtr_</w:t>
      </w:r>
      <w:proofErr w:type="gramStart"/>
      <w:r w:rsidRPr="001049D2">
        <w:rPr>
          <w:rFonts w:asciiTheme="minorHAnsi" w:hAnsiTheme="minorHAnsi"/>
          <w:color w:val="000000"/>
          <w:sz w:val="16"/>
          <w:szCs w:val="16"/>
          <w:lang w:val="en-US"/>
        </w:rPr>
        <w:t>WriteReg(</w:t>
      </w:r>
      <w:proofErr w:type="gramEnd"/>
      <w:r w:rsidRPr="001049D2">
        <w:rPr>
          <w:rFonts w:asciiTheme="minorHAnsi" w:hAnsiTheme="minorHAnsi"/>
          <w:color w:val="000000"/>
          <w:sz w:val="16"/>
          <w:szCs w:val="16"/>
          <w:lang w:val="en-US"/>
        </w:rPr>
        <w:t>XPAR_TMRCTR_0_BASEADDR,1,XTC_TCSR_OFFSET,0X00000606);</w:t>
      </w:r>
    </w:p>
    <w:p w:rsidR="001049D2" w:rsidRPr="001049D2" w:rsidRDefault="001049D2" w:rsidP="001049D2">
      <w:pPr>
        <w:jc w:val="both"/>
        <w:rPr>
          <w:rFonts w:asciiTheme="minorHAnsi" w:hAnsiTheme="minorHAnsi"/>
          <w:color w:val="000000"/>
          <w:sz w:val="16"/>
          <w:szCs w:val="16"/>
          <w:lang w:val="en-US"/>
        </w:rPr>
      </w:pPr>
    </w:p>
    <w:p w:rsidR="001049D2" w:rsidRPr="001049D2" w:rsidRDefault="001049D2" w:rsidP="001049D2">
      <w:pPr>
        <w:jc w:val="both"/>
        <w:rPr>
          <w:rFonts w:asciiTheme="minorHAnsi" w:hAnsiTheme="minorHAnsi"/>
          <w:color w:val="000000"/>
          <w:sz w:val="16"/>
          <w:szCs w:val="16"/>
          <w:lang w:val="en-US"/>
        </w:rPr>
      </w:pPr>
      <w:r w:rsidRPr="001049D2">
        <w:rPr>
          <w:rFonts w:asciiTheme="minorHAnsi" w:hAnsiTheme="minorHAnsi"/>
          <w:color w:val="000000"/>
          <w:sz w:val="16"/>
          <w:szCs w:val="16"/>
          <w:lang w:val="en-US"/>
        </w:rPr>
        <w:tab/>
        <w:t xml:space="preserve">   </w:t>
      </w:r>
      <w:proofErr w:type="spellStart"/>
      <w:r w:rsidRPr="001049D2">
        <w:rPr>
          <w:rFonts w:asciiTheme="minorHAnsi" w:hAnsiTheme="minorHAnsi"/>
          <w:color w:val="000000"/>
          <w:sz w:val="16"/>
          <w:szCs w:val="16"/>
          <w:lang w:val="en-US"/>
        </w:rPr>
        <w:t>XTmrCtr_</w:t>
      </w:r>
      <w:proofErr w:type="gramStart"/>
      <w:r w:rsidRPr="001049D2">
        <w:rPr>
          <w:rFonts w:asciiTheme="minorHAnsi" w:hAnsiTheme="minorHAnsi"/>
          <w:color w:val="000000"/>
          <w:sz w:val="16"/>
          <w:szCs w:val="16"/>
          <w:lang w:val="en-US"/>
        </w:rPr>
        <w:t>WriteReg</w:t>
      </w:r>
      <w:proofErr w:type="spellEnd"/>
      <w:r w:rsidRPr="001049D2">
        <w:rPr>
          <w:rFonts w:asciiTheme="minorHAnsi" w:hAnsiTheme="minorHAnsi"/>
          <w:color w:val="000000"/>
          <w:sz w:val="16"/>
          <w:szCs w:val="16"/>
          <w:lang w:val="en-US"/>
        </w:rPr>
        <w:t>(</w:t>
      </w:r>
      <w:proofErr w:type="gramEnd"/>
      <w:r w:rsidRPr="001049D2">
        <w:rPr>
          <w:rFonts w:asciiTheme="minorHAnsi" w:hAnsiTheme="minorHAnsi"/>
          <w:color w:val="000000"/>
          <w:sz w:val="16"/>
          <w:szCs w:val="16"/>
          <w:lang w:val="en-US"/>
        </w:rPr>
        <w:t>XPAR_TMRCTR_1_BASEADDR,0,XTC_TLR_OFFSET ,0X0002FDEE);</w:t>
      </w:r>
    </w:p>
    <w:p w:rsidR="001049D2" w:rsidRPr="001049D2" w:rsidRDefault="001049D2" w:rsidP="001049D2">
      <w:pPr>
        <w:jc w:val="both"/>
        <w:rPr>
          <w:rFonts w:asciiTheme="minorHAnsi" w:hAnsiTheme="minorHAnsi"/>
          <w:color w:val="000000"/>
          <w:sz w:val="16"/>
          <w:szCs w:val="16"/>
          <w:lang w:val="en-US"/>
        </w:rPr>
      </w:pPr>
      <w:r w:rsidRPr="001049D2">
        <w:rPr>
          <w:rFonts w:asciiTheme="minorHAnsi" w:hAnsiTheme="minorHAnsi"/>
          <w:color w:val="000000"/>
          <w:sz w:val="16"/>
          <w:szCs w:val="16"/>
          <w:lang w:val="en-US"/>
        </w:rPr>
        <w:tab/>
        <w:t xml:space="preserve">   </w:t>
      </w:r>
      <w:proofErr w:type="spellStart"/>
      <w:r w:rsidRPr="001049D2">
        <w:rPr>
          <w:rFonts w:asciiTheme="minorHAnsi" w:hAnsiTheme="minorHAnsi"/>
          <w:color w:val="000000"/>
          <w:sz w:val="16"/>
          <w:szCs w:val="16"/>
          <w:lang w:val="en-US"/>
        </w:rPr>
        <w:t>XTmrCtr_</w:t>
      </w:r>
      <w:proofErr w:type="gramStart"/>
      <w:r w:rsidRPr="001049D2">
        <w:rPr>
          <w:rFonts w:asciiTheme="minorHAnsi" w:hAnsiTheme="minorHAnsi"/>
          <w:color w:val="000000"/>
          <w:sz w:val="16"/>
          <w:szCs w:val="16"/>
          <w:lang w:val="en-US"/>
        </w:rPr>
        <w:t>WriteReg</w:t>
      </w:r>
      <w:proofErr w:type="spellEnd"/>
      <w:r w:rsidRPr="001049D2">
        <w:rPr>
          <w:rFonts w:asciiTheme="minorHAnsi" w:hAnsiTheme="minorHAnsi"/>
          <w:color w:val="000000"/>
          <w:sz w:val="16"/>
          <w:szCs w:val="16"/>
          <w:lang w:val="en-US"/>
        </w:rPr>
        <w:t>(</w:t>
      </w:r>
      <w:proofErr w:type="gramEnd"/>
      <w:r w:rsidRPr="001049D2">
        <w:rPr>
          <w:rFonts w:asciiTheme="minorHAnsi" w:hAnsiTheme="minorHAnsi"/>
          <w:color w:val="000000"/>
          <w:sz w:val="16"/>
          <w:szCs w:val="16"/>
          <w:lang w:val="en-US"/>
        </w:rPr>
        <w:t>XPAR_TMRCTR_1_BASEADDR,1,XTC_TLR_OFFSET ,0xFFFFFFFF);</w:t>
      </w:r>
    </w:p>
    <w:p w:rsidR="001049D2" w:rsidRPr="001049D2" w:rsidRDefault="001049D2" w:rsidP="001049D2">
      <w:pPr>
        <w:jc w:val="both"/>
        <w:rPr>
          <w:rFonts w:asciiTheme="minorHAnsi" w:hAnsiTheme="minorHAnsi"/>
          <w:color w:val="000000"/>
          <w:sz w:val="16"/>
          <w:szCs w:val="16"/>
          <w:lang w:val="en-US"/>
        </w:rPr>
      </w:pPr>
      <w:r w:rsidRPr="001049D2">
        <w:rPr>
          <w:rFonts w:asciiTheme="minorHAnsi" w:hAnsiTheme="minorHAnsi"/>
          <w:color w:val="000000"/>
          <w:sz w:val="16"/>
          <w:szCs w:val="16"/>
          <w:lang w:val="en-US"/>
        </w:rPr>
        <w:tab/>
        <w:t xml:space="preserve">   XTmrCtr_</w:t>
      </w:r>
      <w:proofErr w:type="gramStart"/>
      <w:r w:rsidRPr="001049D2">
        <w:rPr>
          <w:rFonts w:asciiTheme="minorHAnsi" w:hAnsiTheme="minorHAnsi"/>
          <w:color w:val="000000"/>
          <w:sz w:val="16"/>
          <w:szCs w:val="16"/>
          <w:lang w:val="en-US"/>
        </w:rPr>
        <w:t>WriteReg(</w:t>
      </w:r>
      <w:proofErr w:type="gramEnd"/>
      <w:r w:rsidRPr="001049D2">
        <w:rPr>
          <w:rFonts w:asciiTheme="minorHAnsi" w:hAnsiTheme="minorHAnsi"/>
          <w:color w:val="000000"/>
          <w:sz w:val="16"/>
          <w:szCs w:val="16"/>
          <w:lang w:val="en-US"/>
        </w:rPr>
        <w:t>XPAR_TMRCTR_1_BASEADDR,0,XTC_TCSR_OFFSET,0X00000606);</w:t>
      </w:r>
    </w:p>
    <w:p w:rsidR="001049D2" w:rsidRPr="001049D2" w:rsidRDefault="001049D2" w:rsidP="001049D2">
      <w:pPr>
        <w:jc w:val="both"/>
        <w:rPr>
          <w:rFonts w:asciiTheme="minorHAnsi" w:hAnsiTheme="minorHAnsi"/>
          <w:color w:val="000000"/>
          <w:sz w:val="16"/>
          <w:szCs w:val="16"/>
          <w:lang w:val="en-US"/>
        </w:rPr>
      </w:pPr>
      <w:r w:rsidRPr="001049D2">
        <w:rPr>
          <w:rFonts w:asciiTheme="minorHAnsi" w:hAnsiTheme="minorHAnsi"/>
          <w:color w:val="000000"/>
          <w:sz w:val="16"/>
          <w:szCs w:val="16"/>
          <w:lang w:val="en-US"/>
        </w:rPr>
        <w:tab/>
        <w:t xml:space="preserve">   XTmrCtr_</w:t>
      </w:r>
      <w:proofErr w:type="gramStart"/>
      <w:r w:rsidRPr="001049D2">
        <w:rPr>
          <w:rFonts w:asciiTheme="minorHAnsi" w:hAnsiTheme="minorHAnsi"/>
          <w:color w:val="000000"/>
          <w:sz w:val="16"/>
          <w:szCs w:val="16"/>
          <w:lang w:val="en-US"/>
        </w:rPr>
        <w:t>WriteReg(</w:t>
      </w:r>
      <w:proofErr w:type="gramEnd"/>
      <w:r w:rsidRPr="001049D2">
        <w:rPr>
          <w:rFonts w:asciiTheme="minorHAnsi" w:hAnsiTheme="minorHAnsi"/>
          <w:color w:val="000000"/>
          <w:sz w:val="16"/>
          <w:szCs w:val="16"/>
          <w:lang w:val="en-US"/>
        </w:rPr>
        <w:t>XPAR_TMRCTR_1_BASEADDR,1,XTC_TCSR_OFFSET,0X00000606);</w:t>
      </w:r>
    </w:p>
    <w:p w:rsidR="001049D2" w:rsidRPr="001049D2" w:rsidRDefault="001049D2" w:rsidP="001049D2">
      <w:pPr>
        <w:jc w:val="both"/>
        <w:rPr>
          <w:rFonts w:asciiTheme="minorHAnsi" w:hAnsiTheme="minorHAnsi"/>
          <w:color w:val="000000"/>
          <w:sz w:val="16"/>
          <w:szCs w:val="16"/>
          <w:lang w:val="en-US"/>
        </w:rPr>
      </w:pPr>
    </w:p>
    <w:p w:rsidR="001049D2" w:rsidRPr="001049D2" w:rsidRDefault="001049D2" w:rsidP="001049D2">
      <w:pPr>
        <w:jc w:val="both"/>
        <w:rPr>
          <w:rFonts w:asciiTheme="minorHAnsi" w:hAnsiTheme="minorHAnsi"/>
          <w:color w:val="000000"/>
          <w:sz w:val="16"/>
          <w:szCs w:val="16"/>
          <w:lang w:val="en-US"/>
        </w:rPr>
      </w:pPr>
      <w:r w:rsidRPr="001049D2">
        <w:rPr>
          <w:rFonts w:asciiTheme="minorHAnsi" w:hAnsiTheme="minorHAnsi"/>
          <w:color w:val="000000"/>
          <w:sz w:val="16"/>
          <w:szCs w:val="16"/>
          <w:lang w:val="en-US"/>
        </w:rPr>
        <w:tab/>
        <w:t xml:space="preserve">   </w:t>
      </w:r>
      <w:proofErr w:type="spellStart"/>
      <w:r w:rsidRPr="001049D2">
        <w:rPr>
          <w:rFonts w:asciiTheme="minorHAnsi" w:hAnsiTheme="minorHAnsi"/>
          <w:color w:val="000000"/>
          <w:sz w:val="16"/>
          <w:szCs w:val="16"/>
          <w:lang w:val="en-US"/>
        </w:rPr>
        <w:t>XTmrCtr_</w:t>
      </w:r>
      <w:proofErr w:type="gramStart"/>
      <w:r w:rsidRPr="001049D2">
        <w:rPr>
          <w:rFonts w:asciiTheme="minorHAnsi" w:hAnsiTheme="minorHAnsi"/>
          <w:color w:val="000000"/>
          <w:sz w:val="16"/>
          <w:szCs w:val="16"/>
          <w:lang w:val="en-US"/>
        </w:rPr>
        <w:t>WriteReg</w:t>
      </w:r>
      <w:proofErr w:type="spellEnd"/>
      <w:r w:rsidRPr="001049D2">
        <w:rPr>
          <w:rFonts w:asciiTheme="minorHAnsi" w:hAnsiTheme="minorHAnsi"/>
          <w:color w:val="000000"/>
          <w:sz w:val="16"/>
          <w:szCs w:val="16"/>
          <w:lang w:val="en-US"/>
        </w:rPr>
        <w:t>(</w:t>
      </w:r>
      <w:proofErr w:type="gramEnd"/>
      <w:r w:rsidRPr="001049D2">
        <w:rPr>
          <w:rFonts w:asciiTheme="minorHAnsi" w:hAnsiTheme="minorHAnsi"/>
          <w:color w:val="000000"/>
          <w:sz w:val="16"/>
          <w:szCs w:val="16"/>
          <w:lang w:val="en-US"/>
        </w:rPr>
        <w:t>XPAR_TMRCTR_2_BASEADDR,0,XTC_TLR_OFFSET ,0X0002FDEE);</w:t>
      </w:r>
    </w:p>
    <w:p w:rsidR="001049D2" w:rsidRPr="001049D2" w:rsidRDefault="001049D2" w:rsidP="001049D2">
      <w:pPr>
        <w:jc w:val="both"/>
        <w:rPr>
          <w:rFonts w:asciiTheme="minorHAnsi" w:hAnsiTheme="minorHAnsi"/>
          <w:color w:val="000000"/>
          <w:sz w:val="16"/>
          <w:szCs w:val="16"/>
          <w:lang w:val="en-US"/>
        </w:rPr>
      </w:pPr>
      <w:r w:rsidRPr="001049D2">
        <w:rPr>
          <w:rFonts w:asciiTheme="minorHAnsi" w:hAnsiTheme="minorHAnsi"/>
          <w:color w:val="000000"/>
          <w:sz w:val="16"/>
          <w:szCs w:val="16"/>
          <w:lang w:val="en-US"/>
        </w:rPr>
        <w:tab/>
        <w:t xml:space="preserve">   </w:t>
      </w:r>
      <w:proofErr w:type="spellStart"/>
      <w:r w:rsidRPr="001049D2">
        <w:rPr>
          <w:rFonts w:asciiTheme="minorHAnsi" w:hAnsiTheme="minorHAnsi"/>
          <w:color w:val="000000"/>
          <w:sz w:val="16"/>
          <w:szCs w:val="16"/>
          <w:lang w:val="en-US"/>
        </w:rPr>
        <w:t>XTmrCtr_</w:t>
      </w:r>
      <w:proofErr w:type="gramStart"/>
      <w:r w:rsidRPr="001049D2">
        <w:rPr>
          <w:rFonts w:asciiTheme="minorHAnsi" w:hAnsiTheme="minorHAnsi"/>
          <w:color w:val="000000"/>
          <w:sz w:val="16"/>
          <w:szCs w:val="16"/>
          <w:lang w:val="en-US"/>
        </w:rPr>
        <w:t>WriteReg</w:t>
      </w:r>
      <w:proofErr w:type="spellEnd"/>
      <w:r w:rsidRPr="001049D2">
        <w:rPr>
          <w:rFonts w:asciiTheme="minorHAnsi" w:hAnsiTheme="minorHAnsi"/>
          <w:color w:val="000000"/>
          <w:sz w:val="16"/>
          <w:szCs w:val="16"/>
          <w:lang w:val="en-US"/>
        </w:rPr>
        <w:t>(</w:t>
      </w:r>
      <w:proofErr w:type="gramEnd"/>
      <w:r w:rsidRPr="001049D2">
        <w:rPr>
          <w:rFonts w:asciiTheme="minorHAnsi" w:hAnsiTheme="minorHAnsi"/>
          <w:color w:val="000000"/>
          <w:sz w:val="16"/>
          <w:szCs w:val="16"/>
          <w:lang w:val="en-US"/>
        </w:rPr>
        <w:t>XPAR_TMRCTR_2_BASEADDR,1,XTC_TLR_OFFSET ,0xffffffff);</w:t>
      </w:r>
    </w:p>
    <w:p w:rsidR="001049D2" w:rsidRPr="001049D2" w:rsidRDefault="001049D2" w:rsidP="001049D2">
      <w:pPr>
        <w:jc w:val="both"/>
        <w:rPr>
          <w:rFonts w:asciiTheme="minorHAnsi" w:hAnsiTheme="minorHAnsi"/>
          <w:color w:val="000000"/>
          <w:sz w:val="16"/>
          <w:szCs w:val="16"/>
          <w:lang w:val="en-US"/>
        </w:rPr>
      </w:pPr>
      <w:r w:rsidRPr="001049D2">
        <w:rPr>
          <w:rFonts w:asciiTheme="minorHAnsi" w:hAnsiTheme="minorHAnsi"/>
          <w:color w:val="000000"/>
          <w:sz w:val="16"/>
          <w:szCs w:val="16"/>
          <w:lang w:val="en-US"/>
        </w:rPr>
        <w:tab/>
        <w:t xml:space="preserve">   XTmrCtr_</w:t>
      </w:r>
      <w:proofErr w:type="gramStart"/>
      <w:r w:rsidRPr="001049D2">
        <w:rPr>
          <w:rFonts w:asciiTheme="minorHAnsi" w:hAnsiTheme="minorHAnsi"/>
          <w:color w:val="000000"/>
          <w:sz w:val="16"/>
          <w:szCs w:val="16"/>
          <w:lang w:val="en-US"/>
        </w:rPr>
        <w:t>WriteReg(</w:t>
      </w:r>
      <w:proofErr w:type="gramEnd"/>
      <w:r w:rsidRPr="001049D2">
        <w:rPr>
          <w:rFonts w:asciiTheme="minorHAnsi" w:hAnsiTheme="minorHAnsi"/>
          <w:color w:val="000000"/>
          <w:sz w:val="16"/>
          <w:szCs w:val="16"/>
          <w:lang w:val="en-US"/>
        </w:rPr>
        <w:t>XPAR_TMRCTR_2_BASEADDR,0,XTC_TCSR_OFFSET,0X00000606);</w:t>
      </w:r>
    </w:p>
    <w:p w:rsidR="001049D2" w:rsidRPr="001049D2" w:rsidRDefault="001049D2" w:rsidP="001049D2">
      <w:pPr>
        <w:jc w:val="both"/>
        <w:rPr>
          <w:rFonts w:asciiTheme="minorHAnsi" w:hAnsiTheme="minorHAnsi"/>
          <w:color w:val="000000"/>
          <w:sz w:val="16"/>
          <w:szCs w:val="16"/>
          <w:lang w:val="en-US"/>
        </w:rPr>
      </w:pPr>
      <w:r w:rsidRPr="001049D2">
        <w:rPr>
          <w:rFonts w:asciiTheme="minorHAnsi" w:hAnsiTheme="minorHAnsi"/>
          <w:color w:val="000000"/>
          <w:sz w:val="16"/>
          <w:szCs w:val="16"/>
          <w:lang w:val="en-US"/>
        </w:rPr>
        <w:tab/>
        <w:t xml:space="preserve">   XTmrCtr_</w:t>
      </w:r>
      <w:proofErr w:type="gramStart"/>
      <w:r w:rsidRPr="001049D2">
        <w:rPr>
          <w:rFonts w:asciiTheme="minorHAnsi" w:hAnsiTheme="minorHAnsi"/>
          <w:color w:val="000000"/>
          <w:sz w:val="16"/>
          <w:szCs w:val="16"/>
          <w:lang w:val="en-US"/>
        </w:rPr>
        <w:t>WriteReg(</w:t>
      </w:r>
      <w:proofErr w:type="gramEnd"/>
      <w:r w:rsidRPr="001049D2">
        <w:rPr>
          <w:rFonts w:asciiTheme="minorHAnsi" w:hAnsiTheme="minorHAnsi"/>
          <w:color w:val="000000"/>
          <w:sz w:val="16"/>
          <w:szCs w:val="16"/>
          <w:lang w:val="en-US"/>
        </w:rPr>
        <w:t>XPAR_TMRCTR_2_BASEADDR,1,XTC_TCSR_OFFSET,0X00000606);</w:t>
      </w:r>
    </w:p>
    <w:p w:rsidR="001049D2" w:rsidRPr="001049D2" w:rsidRDefault="001049D2" w:rsidP="001049D2">
      <w:pPr>
        <w:jc w:val="both"/>
        <w:rPr>
          <w:rFonts w:asciiTheme="minorHAnsi" w:hAnsiTheme="minorHAnsi"/>
          <w:color w:val="000000"/>
          <w:sz w:val="16"/>
          <w:szCs w:val="16"/>
          <w:lang w:val="en-US"/>
        </w:rPr>
      </w:pPr>
      <w:r w:rsidRPr="001049D2">
        <w:rPr>
          <w:rFonts w:asciiTheme="minorHAnsi" w:hAnsiTheme="minorHAnsi"/>
          <w:color w:val="000000"/>
          <w:sz w:val="16"/>
          <w:szCs w:val="16"/>
          <w:lang w:val="en-US"/>
        </w:rPr>
        <w:tab/>
        <w:t xml:space="preserve">   </w:t>
      </w:r>
      <w:proofErr w:type="spellStart"/>
      <w:proofErr w:type="gramStart"/>
      <w:r w:rsidRPr="001049D2">
        <w:rPr>
          <w:rFonts w:asciiTheme="minorHAnsi" w:hAnsiTheme="minorHAnsi"/>
          <w:color w:val="000000"/>
          <w:sz w:val="16"/>
          <w:szCs w:val="16"/>
          <w:lang w:val="en-US"/>
        </w:rPr>
        <w:t>estado</w:t>
      </w:r>
      <w:proofErr w:type="spellEnd"/>
      <w:r w:rsidRPr="001049D2">
        <w:rPr>
          <w:rFonts w:asciiTheme="minorHAnsi" w:hAnsiTheme="minorHAnsi"/>
          <w:color w:val="000000"/>
          <w:sz w:val="16"/>
          <w:szCs w:val="16"/>
          <w:lang w:val="en-US"/>
        </w:rPr>
        <w:t>=</w:t>
      </w:r>
      <w:proofErr w:type="gramEnd"/>
      <w:r w:rsidRPr="001049D2">
        <w:rPr>
          <w:rFonts w:asciiTheme="minorHAnsi" w:hAnsiTheme="minorHAnsi"/>
          <w:color w:val="000000"/>
          <w:sz w:val="16"/>
          <w:szCs w:val="16"/>
          <w:lang w:val="en-US"/>
        </w:rPr>
        <w:t>0;</w:t>
      </w:r>
    </w:p>
    <w:p w:rsidR="001049D2" w:rsidRPr="001049D2" w:rsidRDefault="001049D2" w:rsidP="001049D2">
      <w:pPr>
        <w:jc w:val="both"/>
        <w:rPr>
          <w:rFonts w:asciiTheme="minorHAnsi" w:hAnsiTheme="minorHAnsi"/>
          <w:color w:val="000000"/>
          <w:sz w:val="16"/>
          <w:szCs w:val="16"/>
          <w:lang w:val="en-US"/>
        </w:rPr>
      </w:pPr>
      <w:r w:rsidRPr="001049D2">
        <w:rPr>
          <w:rFonts w:asciiTheme="minorHAnsi" w:hAnsiTheme="minorHAnsi"/>
          <w:color w:val="000000"/>
          <w:sz w:val="16"/>
          <w:szCs w:val="16"/>
          <w:lang w:val="en-US"/>
        </w:rPr>
        <w:tab/>
        <w:t xml:space="preserve">   MATRIZ_LEDS_</w:t>
      </w:r>
      <w:proofErr w:type="gramStart"/>
      <w:r w:rsidRPr="001049D2">
        <w:rPr>
          <w:rFonts w:asciiTheme="minorHAnsi" w:hAnsiTheme="minorHAnsi"/>
          <w:color w:val="000000"/>
          <w:sz w:val="16"/>
          <w:szCs w:val="16"/>
          <w:lang w:val="en-US"/>
        </w:rPr>
        <w:t>mWriteSlaveReg0(</w:t>
      </w:r>
      <w:proofErr w:type="gramEnd"/>
      <w:r w:rsidRPr="001049D2">
        <w:rPr>
          <w:rFonts w:asciiTheme="minorHAnsi" w:hAnsiTheme="minorHAnsi"/>
          <w:color w:val="000000"/>
          <w:sz w:val="16"/>
          <w:szCs w:val="16"/>
          <w:lang w:val="en-US"/>
        </w:rPr>
        <w:t>0xC2400000,1,0xFFFFFFFF);//(0xC2400000,1,reg1);</w:t>
      </w:r>
    </w:p>
    <w:p w:rsidR="001049D2" w:rsidRPr="001049D2" w:rsidRDefault="001049D2" w:rsidP="001049D2">
      <w:pPr>
        <w:jc w:val="both"/>
        <w:rPr>
          <w:rFonts w:asciiTheme="minorHAnsi" w:hAnsiTheme="minorHAnsi"/>
          <w:color w:val="000000"/>
          <w:sz w:val="16"/>
          <w:szCs w:val="16"/>
          <w:lang w:val="en-US"/>
        </w:rPr>
      </w:pPr>
      <w:r w:rsidRPr="001049D2">
        <w:rPr>
          <w:rFonts w:asciiTheme="minorHAnsi" w:hAnsiTheme="minorHAnsi"/>
          <w:color w:val="000000"/>
          <w:sz w:val="16"/>
          <w:szCs w:val="16"/>
          <w:lang w:val="en-US"/>
        </w:rPr>
        <w:lastRenderedPageBreak/>
        <w:t xml:space="preserve">   </w:t>
      </w:r>
      <w:proofErr w:type="gramStart"/>
      <w:r w:rsidRPr="001049D2">
        <w:rPr>
          <w:rFonts w:asciiTheme="minorHAnsi" w:hAnsiTheme="minorHAnsi"/>
          <w:color w:val="000000"/>
          <w:sz w:val="16"/>
          <w:szCs w:val="16"/>
          <w:lang w:val="en-US"/>
        </w:rPr>
        <w:t>while(</w:t>
      </w:r>
      <w:proofErr w:type="gramEnd"/>
      <w:r w:rsidRPr="001049D2">
        <w:rPr>
          <w:rFonts w:asciiTheme="minorHAnsi" w:hAnsiTheme="minorHAnsi"/>
          <w:color w:val="000000"/>
          <w:sz w:val="16"/>
          <w:szCs w:val="16"/>
          <w:lang w:val="en-US"/>
        </w:rPr>
        <w:t>1){</w:t>
      </w:r>
    </w:p>
    <w:p w:rsidR="001049D2" w:rsidRPr="001049D2" w:rsidRDefault="001049D2" w:rsidP="001049D2">
      <w:pPr>
        <w:jc w:val="both"/>
        <w:rPr>
          <w:rFonts w:asciiTheme="minorHAnsi" w:hAnsiTheme="minorHAnsi"/>
          <w:color w:val="000000"/>
          <w:sz w:val="16"/>
          <w:szCs w:val="16"/>
          <w:lang w:val="en-US"/>
        </w:rPr>
      </w:pPr>
    </w:p>
    <w:p w:rsidR="001049D2" w:rsidRPr="001049D2" w:rsidRDefault="001049D2" w:rsidP="001049D2">
      <w:pPr>
        <w:jc w:val="both"/>
        <w:rPr>
          <w:rFonts w:asciiTheme="minorHAnsi" w:hAnsiTheme="minorHAnsi"/>
          <w:color w:val="000000"/>
          <w:sz w:val="16"/>
          <w:szCs w:val="16"/>
          <w:lang w:val="en-US"/>
        </w:rPr>
      </w:pPr>
    </w:p>
    <w:p w:rsidR="001049D2" w:rsidRPr="001049D2" w:rsidRDefault="001049D2" w:rsidP="001049D2">
      <w:pPr>
        <w:jc w:val="both"/>
        <w:rPr>
          <w:rFonts w:asciiTheme="minorHAnsi" w:hAnsiTheme="minorHAnsi"/>
          <w:color w:val="000000"/>
          <w:sz w:val="16"/>
          <w:szCs w:val="16"/>
          <w:lang w:val="en-US"/>
        </w:rPr>
      </w:pPr>
      <w:r w:rsidRPr="001049D2">
        <w:rPr>
          <w:rFonts w:asciiTheme="minorHAnsi" w:hAnsiTheme="minorHAnsi"/>
          <w:color w:val="000000"/>
          <w:sz w:val="16"/>
          <w:szCs w:val="16"/>
          <w:lang w:val="en-US"/>
        </w:rPr>
        <w:t xml:space="preserve">   }</w:t>
      </w:r>
    </w:p>
    <w:p w:rsidR="001049D2" w:rsidRPr="001049D2" w:rsidRDefault="001049D2" w:rsidP="001049D2">
      <w:pPr>
        <w:jc w:val="both"/>
        <w:rPr>
          <w:rFonts w:asciiTheme="minorHAnsi" w:hAnsiTheme="minorHAnsi"/>
          <w:color w:val="000000"/>
          <w:sz w:val="16"/>
          <w:szCs w:val="16"/>
          <w:lang w:val="en-US"/>
        </w:rPr>
      </w:pPr>
    </w:p>
    <w:p w:rsidR="001049D2" w:rsidRPr="001049D2" w:rsidRDefault="001049D2" w:rsidP="001049D2">
      <w:pPr>
        <w:jc w:val="both"/>
        <w:rPr>
          <w:rFonts w:asciiTheme="minorHAnsi" w:hAnsiTheme="minorHAnsi"/>
          <w:color w:val="000000"/>
          <w:sz w:val="16"/>
          <w:szCs w:val="16"/>
          <w:lang w:val="en-US"/>
        </w:rPr>
      </w:pPr>
      <w:r w:rsidRPr="001049D2">
        <w:rPr>
          <w:rFonts w:asciiTheme="minorHAnsi" w:hAnsiTheme="minorHAnsi"/>
          <w:color w:val="000000"/>
          <w:sz w:val="16"/>
          <w:szCs w:val="16"/>
          <w:lang w:val="en-US"/>
        </w:rPr>
        <w:t>}</w:t>
      </w:r>
    </w:p>
    <w:p w:rsidR="001049D2" w:rsidRPr="001049D2" w:rsidRDefault="001049D2" w:rsidP="001049D2">
      <w:pPr>
        <w:jc w:val="both"/>
        <w:rPr>
          <w:rFonts w:asciiTheme="minorHAnsi" w:hAnsiTheme="minorHAnsi"/>
          <w:color w:val="000000"/>
          <w:sz w:val="16"/>
          <w:szCs w:val="16"/>
          <w:lang w:val="en-US"/>
        </w:rPr>
      </w:pPr>
      <w:proofErr w:type="gramStart"/>
      <w:r w:rsidRPr="001049D2">
        <w:rPr>
          <w:rFonts w:asciiTheme="minorHAnsi" w:hAnsiTheme="minorHAnsi"/>
          <w:color w:val="000000"/>
          <w:sz w:val="16"/>
          <w:szCs w:val="16"/>
          <w:lang w:val="en-US"/>
        </w:rPr>
        <w:t>void</w:t>
      </w:r>
      <w:proofErr w:type="gramEnd"/>
      <w:r w:rsidRPr="001049D2">
        <w:rPr>
          <w:rFonts w:asciiTheme="minorHAnsi" w:hAnsiTheme="minorHAnsi"/>
          <w:color w:val="000000"/>
          <w:sz w:val="16"/>
          <w:szCs w:val="16"/>
          <w:lang w:val="en-US"/>
        </w:rPr>
        <w:t xml:space="preserve"> RGB_PWM(){</w:t>
      </w:r>
    </w:p>
    <w:p w:rsidR="001049D2" w:rsidRPr="001049D2" w:rsidRDefault="001049D2" w:rsidP="001049D2">
      <w:pPr>
        <w:jc w:val="both"/>
        <w:rPr>
          <w:rFonts w:asciiTheme="minorHAnsi" w:hAnsiTheme="minorHAnsi"/>
          <w:color w:val="000000"/>
          <w:sz w:val="16"/>
          <w:szCs w:val="16"/>
          <w:lang w:val="en-US"/>
        </w:rPr>
      </w:pPr>
      <w:r w:rsidRPr="001049D2">
        <w:rPr>
          <w:rFonts w:asciiTheme="minorHAnsi" w:hAnsiTheme="minorHAnsi"/>
          <w:color w:val="000000"/>
          <w:sz w:val="16"/>
          <w:szCs w:val="16"/>
          <w:lang w:val="en-US"/>
        </w:rPr>
        <w:t xml:space="preserve">   </w:t>
      </w:r>
      <w:proofErr w:type="spellStart"/>
      <w:r w:rsidRPr="001049D2">
        <w:rPr>
          <w:rFonts w:asciiTheme="minorHAnsi" w:hAnsiTheme="minorHAnsi"/>
          <w:color w:val="000000"/>
          <w:sz w:val="16"/>
          <w:szCs w:val="16"/>
          <w:lang w:val="en-US"/>
        </w:rPr>
        <w:t>XTmrCtr_</w:t>
      </w:r>
      <w:proofErr w:type="gramStart"/>
      <w:r w:rsidRPr="001049D2">
        <w:rPr>
          <w:rFonts w:asciiTheme="minorHAnsi" w:hAnsiTheme="minorHAnsi"/>
          <w:color w:val="000000"/>
          <w:sz w:val="16"/>
          <w:szCs w:val="16"/>
          <w:lang w:val="en-US"/>
        </w:rPr>
        <w:t>WriteReg</w:t>
      </w:r>
      <w:proofErr w:type="spellEnd"/>
      <w:r w:rsidRPr="001049D2">
        <w:rPr>
          <w:rFonts w:asciiTheme="minorHAnsi" w:hAnsiTheme="minorHAnsi"/>
          <w:color w:val="000000"/>
          <w:sz w:val="16"/>
          <w:szCs w:val="16"/>
          <w:lang w:val="en-US"/>
        </w:rPr>
        <w:t>(</w:t>
      </w:r>
      <w:proofErr w:type="gramEnd"/>
      <w:r w:rsidRPr="001049D2">
        <w:rPr>
          <w:rFonts w:asciiTheme="minorHAnsi" w:hAnsiTheme="minorHAnsi"/>
          <w:color w:val="000000"/>
          <w:sz w:val="16"/>
          <w:szCs w:val="16"/>
          <w:lang w:val="en-US"/>
        </w:rPr>
        <w:t>XPAR_TMRCTR_0_BASEADDR,1, XTC_TLR_OFFSET, RGB[2]*100);</w:t>
      </w:r>
    </w:p>
    <w:p w:rsidR="001049D2" w:rsidRPr="001049D2" w:rsidRDefault="001049D2" w:rsidP="001049D2">
      <w:pPr>
        <w:jc w:val="both"/>
        <w:rPr>
          <w:rFonts w:asciiTheme="minorHAnsi" w:hAnsiTheme="minorHAnsi"/>
          <w:color w:val="000000"/>
          <w:sz w:val="16"/>
          <w:szCs w:val="16"/>
          <w:lang w:val="en-US"/>
        </w:rPr>
      </w:pPr>
      <w:r w:rsidRPr="001049D2">
        <w:rPr>
          <w:rFonts w:asciiTheme="minorHAnsi" w:hAnsiTheme="minorHAnsi"/>
          <w:color w:val="000000"/>
          <w:sz w:val="16"/>
          <w:szCs w:val="16"/>
          <w:lang w:val="en-US"/>
        </w:rPr>
        <w:t xml:space="preserve">   </w:t>
      </w:r>
      <w:proofErr w:type="spellStart"/>
      <w:r w:rsidRPr="001049D2">
        <w:rPr>
          <w:rFonts w:asciiTheme="minorHAnsi" w:hAnsiTheme="minorHAnsi"/>
          <w:color w:val="000000"/>
          <w:sz w:val="16"/>
          <w:szCs w:val="16"/>
          <w:lang w:val="en-US"/>
        </w:rPr>
        <w:t>XTmrCtr_</w:t>
      </w:r>
      <w:proofErr w:type="gramStart"/>
      <w:r w:rsidRPr="001049D2">
        <w:rPr>
          <w:rFonts w:asciiTheme="minorHAnsi" w:hAnsiTheme="minorHAnsi"/>
          <w:color w:val="000000"/>
          <w:sz w:val="16"/>
          <w:szCs w:val="16"/>
          <w:lang w:val="en-US"/>
        </w:rPr>
        <w:t>WriteReg</w:t>
      </w:r>
      <w:proofErr w:type="spellEnd"/>
      <w:r w:rsidRPr="001049D2">
        <w:rPr>
          <w:rFonts w:asciiTheme="minorHAnsi" w:hAnsiTheme="minorHAnsi"/>
          <w:color w:val="000000"/>
          <w:sz w:val="16"/>
          <w:szCs w:val="16"/>
          <w:lang w:val="en-US"/>
        </w:rPr>
        <w:t>(</w:t>
      </w:r>
      <w:proofErr w:type="gramEnd"/>
      <w:r w:rsidRPr="001049D2">
        <w:rPr>
          <w:rFonts w:asciiTheme="minorHAnsi" w:hAnsiTheme="minorHAnsi"/>
          <w:color w:val="000000"/>
          <w:sz w:val="16"/>
          <w:szCs w:val="16"/>
          <w:lang w:val="en-US"/>
        </w:rPr>
        <w:t>XPAR_TMRCTR_1_BASEADDR,1, XTC_TLR_OFFSET, RGB[0]*100);</w:t>
      </w:r>
    </w:p>
    <w:p w:rsidR="001049D2" w:rsidRPr="001049D2" w:rsidRDefault="001049D2" w:rsidP="001049D2">
      <w:pPr>
        <w:jc w:val="both"/>
        <w:rPr>
          <w:rFonts w:asciiTheme="minorHAnsi" w:hAnsiTheme="minorHAnsi" w:cs="Arial"/>
          <w:sz w:val="22"/>
          <w:szCs w:val="22"/>
          <w:lang w:val="en-US"/>
        </w:rPr>
      </w:pPr>
      <w:r w:rsidRPr="001049D2">
        <w:rPr>
          <w:rFonts w:asciiTheme="minorHAnsi" w:hAnsiTheme="minorHAnsi"/>
          <w:color w:val="000000"/>
          <w:sz w:val="16"/>
          <w:szCs w:val="16"/>
          <w:lang w:val="en-US"/>
        </w:rPr>
        <w:t xml:space="preserve">   </w:t>
      </w:r>
      <w:proofErr w:type="spellStart"/>
      <w:r w:rsidRPr="001049D2">
        <w:rPr>
          <w:rFonts w:asciiTheme="minorHAnsi" w:hAnsiTheme="minorHAnsi"/>
          <w:color w:val="000000"/>
          <w:sz w:val="16"/>
          <w:szCs w:val="16"/>
          <w:lang w:val="en-US"/>
        </w:rPr>
        <w:t>XTmrCtr_</w:t>
      </w:r>
      <w:proofErr w:type="gramStart"/>
      <w:r w:rsidRPr="001049D2">
        <w:rPr>
          <w:rFonts w:asciiTheme="minorHAnsi" w:hAnsiTheme="minorHAnsi"/>
          <w:color w:val="000000"/>
          <w:sz w:val="16"/>
          <w:szCs w:val="16"/>
          <w:lang w:val="en-US"/>
        </w:rPr>
        <w:t>WriteReg</w:t>
      </w:r>
      <w:proofErr w:type="spellEnd"/>
      <w:r w:rsidRPr="001049D2">
        <w:rPr>
          <w:rFonts w:asciiTheme="minorHAnsi" w:hAnsiTheme="minorHAnsi"/>
          <w:color w:val="000000"/>
          <w:sz w:val="16"/>
          <w:szCs w:val="16"/>
          <w:lang w:val="en-US"/>
        </w:rPr>
        <w:t>(</w:t>
      </w:r>
      <w:proofErr w:type="gramEnd"/>
      <w:r w:rsidRPr="001049D2">
        <w:rPr>
          <w:rFonts w:asciiTheme="minorHAnsi" w:hAnsiTheme="minorHAnsi"/>
          <w:color w:val="000000"/>
          <w:sz w:val="16"/>
          <w:szCs w:val="16"/>
          <w:lang w:val="en-US"/>
        </w:rPr>
        <w:t>XPAR_TMRCTR_2_BASEADDR,1, XTC_TLR_OFFSET, RGB[1]*100);</w:t>
      </w:r>
    </w:p>
    <w:p w:rsidR="001049D2" w:rsidRPr="001049D2" w:rsidRDefault="001049D2" w:rsidP="001049D2">
      <w:pPr>
        <w:jc w:val="both"/>
        <w:rPr>
          <w:rFonts w:asciiTheme="minorHAnsi" w:hAnsiTheme="minorHAnsi"/>
          <w:color w:val="000000"/>
          <w:sz w:val="16"/>
          <w:szCs w:val="16"/>
          <w:lang w:val="en-US"/>
        </w:rPr>
      </w:pPr>
    </w:p>
    <w:p w:rsidR="002C06F0" w:rsidRDefault="002C06F0" w:rsidP="002C06F0">
      <w:pPr>
        <w:jc w:val="both"/>
        <w:rPr>
          <w:rFonts w:asciiTheme="minorHAnsi" w:hAnsiTheme="minorHAnsi"/>
          <w:color w:val="000000"/>
          <w:sz w:val="16"/>
          <w:szCs w:val="16"/>
          <w:lang w:val="en-US"/>
        </w:rPr>
      </w:pPr>
    </w:p>
    <w:p w:rsidR="001049D2" w:rsidRPr="001049D2" w:rsidRDefault="001049D2" w:rsidP="002C06F0">
      <w:pPr>
        <w:jc w:val="both"/>
        <w:rPr>
          <w:rFonts w:asciiTheme="minorHAnsi" w:hAnsiTheme="minorHAnsi"/>
          <w:color w:val="000000"/>
          <w:sz w:val="16"/>
          <w:szCs w:val="16"/>
          <w:lang w:val="en-US"/>
        </w:rPr>
      </w:pPr>
    </w:p>
    <w:p w:rsidR="001049D2" w:rsidRDefault="001049D2" w:rsidP="001049D2">
      <w:pPr>
        <w:pStyle w:val="Prrafodelista"/>
        <w:numPr>
          <w:ilvl w:val="0"/>
          <w:numId w:val="5"/>
        </w:numPr>
        <w:rPr>
          <w:b/>
          <w:color w:val="000000"/>
          <w:sz w:val="20"/>
          <w:szCs w:val="20"/>
          <w:lang w:val="es-MX"/>
        </w:rPr>
      </w:pPr>
      <w:r w:rsidRPr="001049D2">
        <w:rPr>
          <w:b/>
          <w:color w:val="000000"/>
          <w:sz w:val="20"/>
          <w:szCs w:val="20"/>
          <w:lang w:val="es-MX"/>
        </w:rPr>
        <w:t xml:space="preserve">Explicación código programa </w:t>
      </w:r>
    </w:p>
    <w:p w:rsidR="001049D2" w:rsidRDefault="001049D2" w:rsidP="001049D2">
      <w:pPr>
        <w:rPr>
          <w:b/>
          <w:color w:val="000000"/>
          <w:sz w:val="20"/>
          <w:szCs w:val="20"/>
          <w:lang w:val="es-MX"/>
        </w:rPr>
      </w:pPr>
    </w:p>
    <w:p w:rsidR="001049D2" w:rsidRPr="001049D2" w:rsidRDefault="001049D2" w:rsidP="001049D2">
      <w:pPr>
        <w:rPr>
          <w:rFonts w:asciiTheme="minorHAnsi" w:hAnsiTheme="minorHAnsi" w:cs="Arial"/>
          <w:sz w:val="22"/>
          <w:szCs w:val="22"/>
          <w:lang w:val="es-MX"/>
        </w:rPr>
      </w:pPr>
      <w:r w:rsidRPr="001049D2">
        <w:rPr>
          <w:rFonts w:asciiTheme="minorHAnsi" w:hAnsiTheme="minorHAnsi" w:cs="Arial"/>
          <w:sz w:val="22"/>
          <w:szCs w:val="22"/>
          <w:lang w:val="es-MX"/>
        </w:rPr>
        <w:t xml:space="preserve">En la primera parte se declaran las librerías a utilizar, en las cuales incluyen el </w:t>
      </w:r>
      <w:proofErr w:type="spellStart"/>
      <w:r w:rsidRPr="001049D2">
        <w:rPr>
          <w:rFonts w:asciiTheme="minorHAnsi" w:hAnsiTheme="minorHAnsi" w:cs="Arial"/>
          <w:sz w:val="22"/>
          <w:szCs w:val="22"/>
          <w:lang w:val="es-MX"/>
        </w:rPr>
        <w:t>Gpio</w:t>
      </w:r>
      <w:proofErr w:type="spellEnd"/>
      <w:r w:rsidRPr="001049D2">
        <w:rPr>
          <w:rFonts w:asciiTheme="minorHAnsi" w:hAnsiTheme="minorHAnsi" w:cs="Arial"/>
          <w:sz w:val="22"/>
          <w:szCs w:val="22"/>
          <w:lang w:val="es-MX"/>
        </w:rPr>
        <w:t xml:space="preserve">, y el UART RS232. Dentro del primer void (para la función de la interrupción) al inicio se convierte la cadena de caracteres, recibida a través del UART, en valores decimales u8 y se obtiene su complemento; después se realiza la conversión de los valores </w:t>
      </w:r>
      <w:proofErr w:type="spellStart"/>
      <w:r w:rsidRPr="001049D2">
        <w:rPr>
          <w:rFonts w:asciiTheme="minorHAnsi" w:hAnsiTheme="minorHAnsi" w:cs="Arial"/>
          <w:sz w:val="22"/>
          <w:szCs w:val="22"/>
          <w:lang w:val="es-MX"/>
        </w:rPr>
        <w:t>String</w:t>
      </w:r>
      <w:proofErr w:type="spellEnd"/>
      <w:r w:rsidRPr="001049D2">
        <w:rPr>
          <w:rFonts w:asciiTheme="minorHAnsi" w:hAnsiTheme="minorHAnsi" w:cs="Arial"/>
          <w:sz w:val="22"/>
          <w:szCs w:val="22"/>
          <w:lang w:val="es-MX"/>
        </w:rPr>
        <w:t xml:space="preserve"> a decimal. Después se obtiene el complemento de los decimales, se habilitan los </w:t>
      </w:r>
      <w:proofErr w:type="spellStart"/>
      <w:r w:rsidRPr="001049D2">
        <w:rPr>
          <w:rFonts w:asciiTheme="minorHAnsi" w:hAnsiTheme="minorHAnsi" w:cs="Arial"/>
          <w:sz w:val="22"/>
          <w:szCs w:val="22"/>
          <w:lang w:val="es-MX"/>
        </w:rPr>
        <w:t>Fifos</w:t>
      </w:r>
      <w:proofErr w:type="spellEnd"/>
      <w:r w:rsidRPr="001049D2">
        <w:rPr>
          <w:rFonts w:asciiTheme="minorHAnsi" w:hAnsiTheme="minorHAnsi" w:cs="Arial"/>
          <w:sz w:val="22"/>
          <w:szCs w:val="22"/>
          <w:lang w:val="es-MX"/>
        </w:rPr>
        <w:t>.</w:t>
      </w:r>
    </w:p>
    <w:p w:rsidR="001049D2" w:rsidRPr="001049D2" w:rsidRDefault="001049D2" w:rsidP="001049D2">
      <w:pPr>
        <w:rPr>
          <w:rFonts w:asciiTheme="minorHAnsi" w:hAnsiTheme="minorHAnsi" w:cs="Arial"/>
          <w:sz w:val="22"/>
          <w:szCs w:val="22"/>
          <w:lang w:val="es-MX"/>
        </w:rPr>
      </w:pPr>
      <w:r w:rsidRPr="001049D2">
        <w:rPr>
          <w:rFonts w:asciiTheme="minorHAnsi" w:hAnsiTheme="minorHAnsi" w:cs="Arial"/>
          <w:sz w:val="22"/>
          <w:szCs w:val="22"/>
          <w:lang w:val="es-MX"/>
        </w:rPr>
        <w:t xml:space="preserve">En el void main se inicializa el </w:t>
      </w:r>
      <w:proofErr w:type="spellStart"/>
      <w:r w:rsidRPr="001049D2">
        <w:rPr>
          <w:rFonts w:asciiTheme="minorHAnsi" w:hAnsiTheme="minorHAnsi" w:cs="Arial"/>
          <w:sz w:val="22"/>
          <w:szCs w:val="22"/>
          <w:lang w:val="es-MX"/>
        </w:rPr>
        <w:t>Uart</w:t>
      </w:r>
      <w:proofErr w:type="spellEnd"/>
      <w:r w:rsidRPr="001049D2">
        <w:rPr>
          <w:rFonts w:asciiTheme="minorHAnsi" w:hAnsiTheme="minorHAnsi" w:cs="Arial"/>
          <w:sz w:val="22"/>
          <w:szCs w:val="22"/>
          <w:lang w:val="es-MX"/>
        </w:rPr>
        <w:t xml:space="preserve">, se habilita la conexión en C por software, se habilita la interrupción del </w:t>
      </w:r>
      <w:proofErr w:type="spellStart"/>
      <w:r w:rsidRPr="001049D2">
        <w:rPr>
          <w:rFonts w:asciiTheme="minorHAnsi" w:hAnsiTheme="minorHAnsi" w:cs="Arial"/>
          <w:sz w:val="22"/>
          <w:szCs w:val="22"/>
          <w:lang w:val="es-MX"/>
        </w:rPr>
        <w:t>Uart</w:t>
      </w:r>
      <w:proofErr w:type="spellEnd"/>
      <w:r w:rsidRPr="001049D2">
        <w:rPr>
          <w:rFonts w:asciiTheme="minorHAnsi" w:hAnsiTheme="minorHAnsi" w:cs="Arial"/>
          <w:sz w:val="22"/>
          <w:szCs w:val="22"/>
          <w:lang w:val="es-MX"/>
        </w:rPr>
        <w:t xml:space="preserve"> y se inician las interrupciones del </w:t>
      </w:r>
      <w:proofErr w:type="spellStart"/>
      <w:r w:rsidRPr="001049D2">
        <w:rPr>
          <w:rFonts w:asciiTheme="minorHAnsi" w:hAnsiTheme="minorHAnsi" w:cs="Arial"/>
          <w:sz w:val="22"/>
          <w:szCs w:val="22"/>
          <w:lang w:val="es-MX"/>
        </w:rPr>
        <w:t>Xintc</w:t>
      </w:r>
      <w:proofErr w:type="spellEnd"/>
      <w:r w:rsidRPr="001049D2">
        <w:rPr>
          <w:rFonts w:asciiTheme="minorHAnsi" w:hAnsiTheme="minorHAnsi" w:cs="Arial"/>
          <w:sz w:val="22"/>
          <w:szCs w:val="22"/>
          <w:lang w:val="es-MX"/>
        </w:rPr>
        <w:t>.</w:t>
      </w:r>
    </w:p>
    <w:p w:rsidR="001049D2" w:rsidRPr="001049D2" w:rsidRDefault="001049D2" w:rsidP="001049D2">
      <w:pPr>
        <w:rPr>
          <w:rFonts w:asciiTheme="minorHAnsi" w:hAnsiTheme="minorHAnsi" w:cs="Arial"/>
          <w:sz w:val="22"/>
          <w:szCs w:val="22"/>
          <w:lang w:val="es-MX"/>
        </w:rPr>
      </w:pPr>
      <w:r w:rsidRPr="001049D2">
        <w:rPr>
          <w:rFonts w:asciiTheme="minorHAnsi" w:hAnsiTheme="minorHAnsi" w:cs="Arial"/>
          <w:sz w:val="22"/>
          <w:szCs w:val="22"/>
          <w:lang w:val="es-MX"/>
        </w:rPr>
        <w:t>Después se inicia con cada uno de los tres PWM para cada uno de los colores (Rojo, Verde y Azul), para lo cual se inicia con la configuración del ciclo de trabajo, para después poner a '0' MDT1; ENALL, GENT1 Y PWMB0 A '1'</w:t>
      </w:r>
      <w:proofErr w:type="gramStart"/>
      <w:r w:rsidRPr="001049D2">
        <w:rPr>
          <w:rFonts w:asciiTheme="minorHAnsi" w:hAnsiTheme="minorHAnsi" w:cs="Arial"/>
          <w:sz w:val="22"/>
          <w:szCs w:val="22"/>
          <w:lang w:val="es-MX"/>
        </w:rPr>
        <w:t>;UDT1</w:t>
      </w:r>
      <w:proofErr w:type="gramEnd"/>
      <w:r w:rsidRPr="001049D2">
        <w:rPr>
          <w:rFonts w:asciiTheme="minorHAnsi" w:hAnsiTheme="minorHAnsi" w:cs="Arial"/>
          <w:sz w:val="22"/>
          <w:szCs w:val="22"/>
          <w:lang w:val="es-MX"/>
        </w:rPr>
        <w:t xml:space="preserve"> Contador descendiente; esto se realizó para los tres PWM implementados en el programa</w:t>
      </w:r>
    </w:p>
    <w:p w:rsidR="00181058" w:rsidRPr="00181058" w:rsidRDefault="001049D2" w:rsidP="00181058">
      <w:pPr>
        <w:rPr>
          <w:rFonts w:asciiTheme="minorHAnsi" w:hAnsiTheme="minorHAnsi" w:cs="Arial"/>
          <w:sz w:val="22"/>
          <w:szCs w:val="22"/>
          <w:lang w:val="es-MX"/>
        </w:rPr>
      </w:pPr>
      <w:r w:rsidRPr="001049D2">
        <w:rPr>
          <w:rFonts w:asciiTheme="minorHAnsi" w:hAnsiTheme="minorHAnsi" w:cs="Arial"/>
          <w:sz w:val="22"/>
          <w:szCs w:val="22"/>
          <w:lang w:val="es-MX"/>
        </w:rPr>
        <w:t>Al final en el void RGB_PWM se multiplica por 100 para que el ciclo de trabajo sea desde cero hasta el número multiplicado.</w:t>
      </w:r>
      <w:r w:rsidRPr="00821551">
        <w:rPr>
          <w:rFonts w:asciiTheme="minorHAnsi" w:hAnsiTheme="minorHAnsi" w:cs="Arial"/>
          <w:sz w:val="22"/>
          <w:szCs w:val="22"/>
          <w:lang w:val="es-MX"/>
        </w:rPr>
        <w:t xml:space="preserve">  </w:t>
      </w:r>
      <w:r w:rsidR="00181058" w:rsidRPr="00181058">
        <w:rPr>
          <w:rFonts w:asciiTheme="minorHAnsi" w:hAnsiTheme="minorHAnsi" w:cs="Arial"/>
          <w:sz w:val="22"/>
          <w:szCs w:val="22"/>
          <w:lang w:val="es-MX"/>
        </w:rPr>
        <w:t xml:space="preserve">Por lo tanto es el mismo programa de la mini practica  solo se anexo lo que se encuentra en color rojo y esto sirve si estado es igual a cero entonces prende las primeras 4 columnas y si estado es igual a uno encienden las últimas cuatro columnas para poder ocupar los 64 en dos palabras  de 32 bits y estas divididas en cuatro y por tanto quedan de 8 </w:t>
      </w:r>
      <w:proofErr w:type="spellStart"/>
      <w:r w:rsidR="00181058" w:rsidRPr="00181058">
        <w:rPr>
          <w:rFonts w:asciiTheme="minorHAnsi" w:hAnsiTheme="minorHAnsi" w:cs="Arial"/>
          <w:sz w:val="22"/>
          <w:szCs w:val="22"/>
          <w:lang w:val="es-MX"/>
        </w:rPr>
        <w:t>bits,y</w:t>
      </w:r>
      <w:proofErr w:type="spellEnd"/>
      <w:r w:rsidR="00181058" w:rsidRPr="00181058">
        <w:rPr>
          <w:rFonts w:asciiTheme="minorHAnsi" w:hAnsiTheme="minorHAnsi" w:cs="Arial"/>
          <w:sz w:val="22"/>
          <w:szCs w:val="22"/>
          <w:lang w:val="es-MX"/>
        </w:rPr>
        <w:t xml:space="preserve"> el </w:t>
      </w:r>
      <w:proofErr w:type="spellStart"/>
      <w:r w:rsidR="00181058" w:rsidRPr="00181058">
        <w:rPr>
          <w:rFonts w:asciiTheme="minorHAnsi" w:hAnsiTheme="minorHAnsi" w:cs="Arial"/>
          <w:sz w:val="22"/>
          <w:szCs w:val="22"/>
          <w:lang w:val="es-MX"/>
        </w:rPr>
        <w:t>reg</w:t>
      </w:r>
      <w:proofErr w:type="spellEnd"/>
      <w:r w:rsidR="00181058" w:rsidRPr="00181058">
        <w:rPr>
          <w:rFonts w:asciiTheme="minorHAnsi" w:hAnsiTheme="minorHAnsi" w:cs="Arial"/>
          <w:sz w:val="22"/>
          <w:szCs w:val="22"/>
          <w:lang w:val="es-MX"/>
        </w:rPr>
        <w:t xml:space="preserve"> lo que hace es un corrimiento de los 8 bits sigue la próxima columna y lee los 8 bits y por la velocidad mayor a 60hz pinta en la matriz el dibujo en los 64 bits, y con los 100ms que se pusieron para mandar </w:t>
      </w:r>
      <w:r w:rsidR="00181058" w:rsidRPr="00181058">
        <w:rPr>
          <w:rFonts w:asciiTheme="minorHAnsi" w:hAnsiTheme="minorHAnsi" w:cs="Arial"/>
          <w:sz w:val="22"/>
          <w:szCs w:val="22"/>
          <w:lang w:val="es-MX"/>
        </w:rPr>
        <w:lastRenderedPageBreak/>
        <w:t xml:space="preserve">a pintar 10 imágenes por segundo lo que hace que sea posible ver la animación.  </w:t>
      </w:r>
    </w:p>
    <w:p w:rsidR="00181058" w:rsidRPr="00181058" w:rsidRDefault="00181058" w:rsidP="00181058">
      <w:pPr>
        <w:rPr>
          <w:rFonts w:asciiTheme="minorHAnsi" w:hAnsiTheme="minorHAnsi" w:cs="Arial"/>
          <w:sz w:val="22"/>
          <w:szCs w:val="22"/>
          <w:lang w:val="es-MX"/>
        </w:rPr>
      </w:pPr>
    </w:p>
    <w:p w:rsidR="001049D2" w:rsidRPr="001049D2" w:rsidRDefault="00181058" w:rsidP="00181058">
      <w:pPr>
        <w:rPr>
          <w:b/>
          <w:color w:val="000000"/>
          <w:sz w:val="20"/>
          <w:szCs w:val="20"/>
          <w:lang w:val="es-MX"/>
        </w:rPr>
      </w:pPr>
      <w:r w:rsidRPr="00181058">
        <w:rPr>
          <w:rFonts w:asciiTheme="minorHAnsi" w:hAnsiTheme="minorHAnsi" w:cs="Arial"/>
          <w:sz w:val="22"/>
          <w:szCs w:val="22"/>
          <w:lang w:val="es-MX"/>
        </w:rPr>
        <w:t xml:space="preserve">Y la matriz de led </w:t>
      </w:r>
      <w:proofErr w:type="spellStart"/>
      <w:r w:rsidRPr="00181058">
        <w:rPr>
          <w:rFonts w:asciiTheme="minorHAnsi" w:hAnsiTheme="minorHAnsi" w:cs="Arial"/>
          <w:sz w:val="22"/>
          <w:szCs w:val="22"/>
          <w:lang w:val="es-MX"/>
        </w:rPr>
        <w:t>mWriteSlave</w:t>
      </w:r>
      <w:proofErr w:type="spellEnd"/>
      <w:r w:rsidRPr="00181058">
        <w:rPr>
          <w:rFonts w:asciiTheme="minorHAnsi" w:hAnsiTheme="minorHAnsi" w:cs="Arial"/>
          <w:sz w:val="22"/>
          <w:szCs w:val="22"/>
          <w:lang w:val="es-MX"/>
        </w:rPr>
        <w:t xml:space="preserve"> es en donde hace referencia a la escritura dependiendo del estado del reg.</w:t>
      </w:r>
      <w:r w:rsidR="001049D2" w:rsidRPr="00821551">
        <w:rPr>
          <w:rFonts w:asciiTheme="minorHAnsi" w:hAnsiTheme="minorHAnsi" w:cs="Arial"/>
          <w:sz w:val="22"/>
          <w:szCs w:val="22"/>
          <w:lang w:val="es-MX"/>
        </w:rPr>
        <w:t xml:space="preserve">           </w:t>
      </w:r>
    </w:p>
    <w:p w:rsidR="001049D2" w:rsidRDefault="001049D2" w:rsidP="001049D2">
      <w:pPr>
        <w:rPr>
          <w:b/>
          <w:color w:val="000000"/>
          <w:sz w:val="20"/>
          <w:szCs w:val="20"/>
          <w:lang w:val="es-MX"/>
        </w:rPr>
      </w:pPr>
    </w:p>
    <w:p w:rsidR="00181058" w:rsidRDefault="00181058" w:rsidP="001049D2">
      <w:pPr>
        <w:rPr>
          <w:b/>
          <w:color w:val="000000"/>
          <w:sz w:val="20"/>
          <w:szCs w:val="20"/>
          <w:lang w:val="es-MX"/>
        </w:rPr>
      </w:pPr>
    </w:p>
    <w:p w:rsidR="00181058" w:rsidRPr="00181058" w:rsidRDefault="00181058" w:rsidP="00181058">
      <w:pPr>
        <w:pStyle w:val="Prrafodelista"/>
        <w:numPr>
          <w:ilvl w:val="0"/>
          <w:numId w:val="5"/>
        </w:numPr>
        <w:rPr>
          <w:b/>
          <w:color w:val="000000"/>
          <w:sz w:val="20"/>
          <w:szCs w:val="20"/>
          <w:lang w:val="es-MX"/>
        </w:rPr>
      </w:pPr>
      <w:r w:rsidRPr="00181058">
        <w:rPr>
          <w:b/>
          <w:color w:val="000000"/>
          <w:sz w:val="20"/>
          <w:szCs w:val="20"/>
          <w:lang w:val="es-MX"/>
        </w:rPr>
        <w:t xml:space="preserve">Interfaz en </w:t>
      </w:r>
      <w:proofErr w:type="spellStart"/>
      <w:r w:rsidRPr="00181058">
        <w:rPr>
          <w:b/>
          <w:color w:val="000000"/>
          <w:sz w:val="20"/>
          <w:szCs w:val="20"/>
          <w:lang w:val="es-MX"/>
        </w:rPr>
        <w:t>LabView</w:t>
      </w:r>
      <w:proofErr w:type="spellEnd"/>
    </w:p>
    <w:p w:rsidR="001049D2" w:rsidRDefault="001049D2" w:rsidP="001049D2">
      <w:pPr>
        <w:rPr>
          <w:b/>
          <w:color w:val="000000"/>
          <w:sz w:val="20"/>
          <w:szCs w:val="20"/>
          <w:lang w:val="es-MX"/>
        </w:rPr>
      </w:pPr>
    </w:p>
    <w:p w:rsidR="001049D2" w:rsidRPr="001049D2" w:rsidRDefault="001049D2" w:rsidP="001049D2">
      <w:pPr>
        <w:rPr>
          <w:b/>
          <w:color w:val="000000"/>
          <w:sz w:val="20"/>
          <w:szCs w:val="20"/>
          <w:lang w:val="es-MX"/>
        </w:rPr>
      </w:pPr>
    </w:p>
    <w:p w:rsidR="00181058" w:rsidRDefault="00181058" w:rsidP="00794F31">
      <w:pPr>
        <w:jc w:val="both"/>
        <w:rPr>
          <w:b/>
          <w:noProof/>
          <w:color w:val="000000"/>
          <w:sz w:val="20"/>
          <w:szCs w:val="20"/>
          <w:lang w:val="es-MX" w:eastAsia="es-MX"/>
        </w:rPr>
      </w:pPr>
      <w:r>
        <w:rPr>
          <w:rFonts w:ascii="LM Roman 10 Regular" w:hAnsi="LM Roman 10 Regular" w:cs="Arial"/>
          <w:noProof/>
          <w:lang w:val="es-MX" w:eastAsia="es-MX"/>
        </w:rPr>
        <w:drawing>
          <wp:inline distT="0" distB="0" distL="0" distR="0" wp14:anchorId="5D0B68A6" wp14:editId="19BA9FBE">
            <wp:extent cx="2894330" cy="2552666"/>
            <wp:effectExtent l="0" t="0" r="1270" b="63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894330" cy="2552666"/>
                    </a:xfrm>
                    <a:prstGeom prst="rect">
                      <a:avLst/>
                    </a:prstGeom>
                    <a:noFill/>
                    <a:ln>
                      <a:noFill/>
                    </a:ln>
                  </pic:spPr>
                </pic:pic>
              </a:graphicData>
            </a:graphic>
          </wp:inline>
        </w:drawing>
      </w:r>
    </w:p>
    <w:p w:rsidR="00181058" w:rsidRDefault="00181058" w:rsidP="00181058">
      <w:pPr>
        <w:spacing w:after="200" w:line="276" w:lineRule="auto"/>
        <w:jc w:val="center"/>
        <w:rPr>
          <w:rFonts w:asciiTheme="minorHAnsi" w:hAnsiTheme="minorHAnsi" w:cs="Arial"/>
          <w:sz w:val="16"/>
          <w:szCs w:val="16"/>
        </w:rPr>
      </w:pPr>
      <w:r>
        <w:rPr>
          <w:rFonts w:asciiTheme="minorHAnsi" w:hAnsiTheme="minorHAnsi" w:cs="Arial"/>
          <w:sz w:val="16"/>
          <w:szCs w:val="16"/>
        </w:rPr>
        <w:t>Figura 6</w:t>
      </w:r>
      <w:r w:rsidRPr="001E5ADB">
        <w:rPr>
          <w:rFonts w:asciiTheme="minorHAnsi" w:hAnsiTheme="minorHAnsi" w:cs="Arial"/>
          <w:sz w:val="16"/>
          <w:szCs w:val="16"/>
        </w:rPr>
        <w:t>.</w:t>
      </w:r>
      <w:r w:rsidRPr="00C90A3F">
        <w:rPr>
          <w:rFonts w:asciiTheme="minorHAnsi" w:hAnsiTheme="minorHAnsi" w:cs="Arial"/>
          <w:sz w:val="16"/>
          <w:szCs w:val="16"/>
        </w:rPr>
        <w:t xml:space="preserve"> </w:t>
      </w:r>
      <w:r w:rsidRPr="00181058">
        <w:rPr>
          <w:rFonts w:asciiTheme="minorHAnsi" w:hAnsiTheme="minorHAnsi" w:cs="Arial"/>
          <w:sz w:val="16"/>
          <w:szCs w:val="16"/>
        </w:rPr>
        <w:t xml:space="preserve">Esquema grafico de </w:t>
      </w:r>
      <w:proofErr w:type="spellStart"/>
      <w:r w:rsidRPr="00181058">
        <w:rPr>
          <w:rFonts w:asciiTheme="minorHAnsi" w:hAnsiTheme="minorHAnsi" w:cs="Arial"/>
          <w:sz w:val="16"/>
          <w:szCs w:val="16"/>
        </w:rPr>
        <w:t>Labview</w:t>
      </w:r>
      <w:proofErr w:type="spellEnd"/>
      <w:r w:rsidRPr="00181058">
        <w:rPr>
          <w:rFonts w:asciiTheme="minorHAnsi" w:hAnsiTheme="minorHAnsi" w:cs="Arial"/>
          <w:sz w:val="16"/>
          <w:szCs w:val="16"/>
        </w:rPr>
        <w:t>.</w:t>
      </w:r>
    </w:p>
    <w:p w:rsidR="00181058" w:rsidRDefault="00181058" w:rsidP="00181058">
      <w:pPr>
        <w:spacing w:after="200" w:line="276" w:lineRule="auto"/>
        <w:jc w:val="center"/>
        <w:rPr>
          <w:rFonts w:asciiTheme="minorHAnsi" w:hAnsiTheme="minorHAnsi" w:cs="Arial"/>
          <w:sz w:val="16"/>
          <w:szCs w:val="16"/>
        </w:rPr>
      </w:pPr>
    </w:p>
    <w:p w:rsidR="00181058" w:rsidRPr="00181058" w:rsidRDefault="00181058" w:rsidP="00181058">
      <w:pPr>
        <w:spacing w:after="200" w:line="276" w:lineRule="auto"/>
        <w:jc w:val="center"/>
        <w:rPr>
          <w:b/>
          <w:noProof/>
          <w:color w:val="000000"/>
          <w:sz w:val="20"/>
          <w:szCs w:val="20"/>
          <w:lang w:eastAsia="es-MX"/>
        </w:rPr>
      </w:pPr>
      <w:r>
        <w:rPr>
          <w:noProof/>
          <w:lang w:val="es-MX" w:eastAsia="es-MX"/>
        </w:rPr>
        <w:drawing>
          <wp:inline distT="0" distB="0" distL="0" distR="0" wp14:anchorId="14CEE499" wp14:editId="60247308">
            <wp:extent cx="2894330" cy="1635926"/>
            <wp:effectExtent l="0" t="0" r="1270" b="254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894330" cy="1635926"/>
                    </a:xfrm>
                    <a:prstGeom prst="rect">
                      <a:avLst/>
                    </a:prstGeom>
                    <a:noFill/>
                    <a:ln>
                      <a:noFill/>
                    </a:ln>
                  </pic:spPr>
                </pic:pic>
              </a:graphicData>
            </a:graphic>
          </wp:inline>
        </w:drawing>
      </w:r>
    </w:p>
    <w:p w:rsidR="00181058" w:rsidRPr="00181058" w:rsidRDefault="00181058" w:rsidP="00181058">
      <w:pPr>
        <w:pStyle w:val="Descripcin"/>
        <w:rPr>
          <w:rFonts w:ascii="LM Roman 10 Regular" w:hAnsi="LM Roman 10 Regular"/>
          <w:b w:val="0"/>
          <w:color w:val="000000" w:themeColor="text1"/>
        </w:rPr>
      </w:pPr>
      <w:r w:rsidRPr="00181058">
        <w:rPr>
          <w:rFonts w:cs="Arial"/>
          <w:color w:val="000000" w:themeColor="text1"/>
          <w:sz w:val="16"/>
          <w:szCs w:val="16"/>
        </w:rPr>
        <w:t>Figura 7</w:t>
      </w:r>
      <w:r w:rsidR="00681D07">
        <w:rPr>
          <w:rFonts w:cs="Arial"/>
          <w:color w:val="000000" w:themeColor="text1"/>
          <w:sz w:val="16"/>
          <w:szCs w:val="16"/>
        </w:rPr>
        <w:t>.</w:t>
      </w:r>
      <w:r w:rsidR="00681D07">
        <w:rPr>
          <w:rFonts w:ascii="LM Roman 10 Regular" w:hAnsi="LM Roman 10 Regular"/>
          <w:b w:val="0"/>
          <w:color w:val="000000" w:themeColor="text1"/>
        </w:rPr>
        <w:t xml:space="preserve"> E</w:t>
      </w:r>
      <w:r w:rsidRPr="00181058">
        <w:rPr>
          <w:rFonts w:ascii="LM Roman 10 Regular" w:hAnsi="LM Roman 10 Regular"/>
          <w:b w:val="0"/>
          <w:color w:val="000000" w:themeColor="text1"/>
        </w:rPr>
        <w:t xml:space="preserve">squemático de </w:t>
      </w:r>
      <w:proofErr w:type="spellStart"/>
      <w:r w:rsidRPr="00181058">
        <w:rPr>
          <w:rFonts w:ascii="LM Roman 10 Regular" w:hAnsi="LM Roman 10 Regular"/>
          <w:b w:val="0"/>
          <w:color w:val="000000" w:themeColor="text1"/>
        </w:rPr>
        <w:t>Labview</w:t>
      </w:r>
      <w:proofErr w:type="spellEnd"/>
      <w:r w:rsidRPr="00181058">
        <w:rPr>
          <w:rFonts w:ascii="LM Roman 10 Regular" w:hAnsi="LM Roman 10 Regular"/>
          <w:b w:val="0"/>
          <w:color w:val="000000" w:themeColor="text1"/>
        </w:rPr>
        <w:t>.</w:t>
      </w:r>
    </w:p>
    <w:p w:rsidR="00181058" w:rsidRDefault="00181058" w:rsidP="00181058">
      <w:pPr>
        <w:spacing w:after="200" w:line="276" w:lineRule="auto"/>
        <w:jc w:val="center"/>
        <w:rPr>
          <w:rFonts w:asciiTheme="minorHAnsi" w:hAnsiTheme="minorHAnsi" w:cs="Arial"/>
          <w:sz w:val="16"/>
          <w:szCs w:val="16"/>
        </w:rPr>
      </w:pPr>
    </w:p>
    <w:p w:rsidR="00181058" w:rsidRPr="00181058" w:rsidRDefault="00181058" w:rsidP="00181058">
      <w:pPr>
        <w:spacing w:after="200" w:line="276" w:lineRule="auto"/>
        <w:jc w:val="center"/>
        <w:rPr>
          <w:rFonts w:asciiTheme="minorHAnsi" w:hAnsiTheme="minorHAnsi" w:cs="Arial"/>
          <w:sz w:val="22"/>
          <w:szCs w:val="22"/>
          <w:lang w:val="es-MX"/>
        </w:rPr>
      </w:pPr>
      <w:r w:rsidRPr="001049D2">
        <w:rPr>
          <w:rFonts w:asciiTheme="minorHAnsi" w:hAnsiTheme="minorHAnsi" w:cs="Arial"/>
          <w:sz w:val="22"/>
          <w:szCs w:val="22"/>
          <w:lang w:val="es-MX"/>
        </w:rPr>
        <w:t>Después se inicia con cada uno de los tres PWM para cada uno de los colores (Rojo, Verde y Azul),</w:t>
      </w:r>
      <w:r w:rsidRPr="00181058">
        <w:t xml:space="preserve"> </w:t>
      </w:r>
      <w:r w:rsidRPr="00181058">
        <w:rPr>
          <w:rFonts w:asciiTheme="minorHAnsi" w:hAnsiTheme="minorHAnsi" w:cs="Arial"/>
          <w:sz w:val="22"/>
          <w:szCs w:val="22"/>
          <w:lang w:val="es-MX"/>
        </w:rPr>
        <w:t xml:space="preserve">Para la interfaz en </w:t>
      </w:r>
      <w:proofErr w:type="spellStart"/>
      <w:r w:rsidRPr="00181058">
        <w:rPr>
          <w:rFonts w:asciiTheme="minorHAnsi" w:hAnsiTheme="minorHAnsi" w:cs="Arial"/>
          <w:sz w:val="22"/>
          <w:szCs w:val="22"/>
          <w:lang w:val="es-MX"/>
        </w:rPr>
        <w:t>LabView</w:t>
      </w:r>
      <w:proofErr w:type="spellEnd"/>
      <w:r w:rsidRPr="00181058">
        <w:rPr>
          <w:rFonts w:asciiTheme="minorHAnsi" w:hAnsiTheme="minorHAnsi" w:cs="Arial"/>
          <w:sz w:val="22"/>
          <w:szCs w:val="22"/>
          <w:lang w:val="es-MX"/>
        </w:rPr>
        <w:t xml:space="preserve"> lo que se hizo fue insertar las secuencias de imágenes para poder crear el mini video, como se observa en las figuras tiene la velocidad de sincronización de 9600 </w:t>
      </w:r>
      <w:r w:rsidRPr="00181058">
        <w:rPr>
          <w:rFonts w:asciiTheme="minorHAnsi" w:hAnsiTheme="minorHAnsi" w:cs="Arial"/>
          <w:sz w:val="22"/>
          <w:szCs w:val="22"/>
          <w:lang w:val="es-MX"/>
        </w:rPr>
        <w:lastRenderedPageBreak/>
        <w:t xml:space="preserve">baudios, la entrada de 8 bits y el visa </w:t>
      </w:r>
      <w:proofErr w:type="spellStart"/>
      <w:r w:rsidRPr="00181058">
        <w:rPr>
          <w:rFonts w:asciiTheme="minorHAnsi" w:hAnsiTheme="minorHAnsi" w:cs="Arial"/>
          <w:sz w:val="22"/>
          <w:szCs w:val="22"/>
          <w:lang w:val="es-MX"/>
        </w:rPr>
        <w:t>resource</w:t>
      </w:r>
      <w:proofErr w:type="spellEnd"/>
      <w:r w:rsidRPr="00181058">
        <w:rPr>
          <w:rFonts w:asciiTheme="minorHAnsi" w:hAnsiTheme="minorHAnsi" w:cs="Arial"/>
          <w:sz w:val="22"/>
          <w:szCs w:val="22"/>
          <w:lang w:val="es-MX"/>
        </w:rPr>
        <w:t xml:space="preserve"> </w:t>
      </w:r>
      <w:proofErr w:type="spellStart"/>
      <w:r w:rsidRPr="00181058">
        <w:rPr>
          <w:rFonts w:asciiTheme="minorHAnsi" w:hAnsiTheme="minorHAnsi" w:cs="Arial"/>
          <w:sz w:val="22"/>
          <w:szCs w:val="22"/>
          <w:lang w:val="es-MX"/>
        </w:rPr>
        <w:t>name</w:t>
      </w:r>
      <w:proofErr w:type="spellEnd"/>
      <w:r w:rsidRPr="00181058">
        <w:rPr>
          <w:rFonts w:asciiTheme="minorHAnsi" w:hAnsiTheme="minorHAnsi" w:cs="Arial"/>
          <w:sz w:val="22"/>
          <w:szCs w:val="22"/>
          <w:lang w:val="es-MX"/>
        </w:rPr>
        <w:t xml:space="preserve"> es para escoger el puerto </w:t>
      </w:r>
      <w:proofErr w:type="spellStart"/>
      <w:r w:rsidRPr="00181058">
        <w:rPr>
          <w:rFonts w:asciiTheme="minorHAnsi" w:hAnsiTheme="minorHAnsi" w:cs="Arial"/>
          <w:sz w:val="22"/>
          <w:szCs w:val="22"/>
          <w:lang w:val="es-MX"/>
        </w:rPr>
        <w:t>usb</w:t>
      </w:r>
      <w:proofErr w:type="spellEnd"/>
      <w:r w:rsidRPr="00181058">
        <w:rPr>
          <w:rFonts w:asciiTheme="minorHAnsi" w:hAnsiTheme="minorHAnsi" w:cs="Arial"/>
          <w:sz w:val="22"/>
          <w:szCs w:val="22"/>
          <w:lang w:val="es-MX"/>
        </w:rPr>
        <w:t xml:space="preserve"> para realizar la conexión rs232 por medio del </w:t>
      </w:r>
      <w:proofErr w:type="spellStart"/>
      <w:r w:rsidRPr="00181058">
        <w:rPr>
          <w:rFonts w:asciiTheme="minorHAnsi" w:hAnsiTheme="minorHAnsi" w:cs="Arial"/>
          <w:sz w:val="22"/>
          <w:szCs w:val="22"/>
          <w:lang w:val="es-MX"/>
        </w:rPr>
        <w:t>uart</w:t>
      </w:r>
      <w:proofErr w:type="spellEnd"/>
      <w:r w:rsidRPr="00181058">
        <w:rPr>
          <w:rFonts w:asciiTheme="minorHAnsi" w:hAnsiTheme="minorHAnsi" w:cs="Arial"/>
          <w:sz w:val="22"/>
          <w:szCs w:val="22"/>
          <w:lang w:val="es-MX"/>
        </w:rPr>
        <w:t>.</w:t>
      </w:r>
    </w:p>
    <w:p w:rsidR="00181058" w:rsidRPr="00181058" w:rsidRDefault="00181058" w:rsidP="00181058">
      <w:pPr>
        <w:spacing w:after="200" w:line="276" w:lineRule="auto"/>
        <w:jc w:val="center"/>
        <w:rPr>
          <w:rFonts w:asciiTheme="minorHAnsi" w:hAnsiTheme="minorHAnsi" w:cs="Arial"/>
          <w:sz w:val="22"/>
          <w:szCs w:val="22"/>
          <w:lang w:val="es-MX"/>
        </w:rPr>
      </w:pPr>
    </w:p>
    <w:p w:rsidR="00181058" w:rsidRPr="00181058" w:rsidRDefault="00181058" w:rsidP="00181058">
      <w:pPr>
        <w:spacing w:after="200" w:line="276" w:lineRule="auto"/>
        <w:jc w:val="both"/>
        <w:rPr>
          <w:rFonts w:asciiTheme="minorHAnsi" w:hAnsiTheme="minorHAnsi" w:cs="Arial"/>
          <w:sz w:val="22"/>
          <w:szCs w:val="22"/>
        </w:rPr>
      </w:pPr>
      <w:r w:rsidRPr="00181058">
        <w:rPr>
          <w:rFonts w:asciiTheme="minorHAnsi" w:hAnsiTheme="minorHAnsi" w:cs="Arial"/>
          <w:sz w:val="22"/>
          <w:szCs w:val="22"/>
          <w:lang w:val="es-MX"/>
        </w:rPr>
        <w:t>Dentro del while  se observa la matriz sonde se habilita o deshabilitan los leds con datos booleanos de cada arreglo</w:t>
      </w:r>
      <w:r w:rsidR="00492959">
        <w:rPr>
          <w:rFonts w:asciiTheme="minorHAnsi" w:hAnsiTheme="minorHAnsi" w:cs="Arial"/>
          <w:sz w:val="22"/>
          <w:szCs w:val="22"/>
          <w:lang w:val="es-MX"/>
        </w:rPr>
        <w:t xml:space="preserve"> </w:t>
      </w:r>
      <w:r w:rsidRPr="00181058">
        <w:rPr>
          <w:rFonts w:asciiTheme="minorHAnsi" w:hAnsiTheme="minorHAnsi" w:cs="Arial"/>
          <w:sz w:val="22"/>
          <w:szCs w:val="22"/>
          <w:lang w:val="es-MX"/>
        </w:rPr>
        <w:t>en forma secuencial</w:t>
      </w:r>
      <w:r w:rsidR="00492959">
        <w:rPr>
          <w:rFonts w:asciiTheme="minorHAnsi" w:hAnsiTheme="minorHAnsi" w:cs="Arial"/>
          <w:sz w:val="22"/>
          <w:szCs w:val="22"/>
          <w:lang w:val="es-MX"/>
        </w:rPr>
        <w:t xml:space="preserve"> </w:t>
      </w:r>
      <w:r w:rsidRPr="00181058">
        <w:rPr>
          <w:rFonts w:asciiTheme="minorHAnsi" w:hAnsiTheme="minorHAnsi" w:cs="Arial"/>
          <w:sz w:val="22"/>
          <w:szCs w:val="22"/>
          <w:lang w:val="es-MX"/>
        </w:rPr>
        <w:t xml:space="preserve">de ahí </w:t>
      </w:r>
      <w:proofErr w:type="spellStart"/>
      <w:r w:rsidRPr="00181058">
        <w:rPr>
          <w:rFonts w:asciiTheme="minorHAnsi" w:hAnsiTheme="minorHAnsi" w:cs="Arial"/>
          <w:sz w:val="22"/>
          <w:szCs w:val="22"/>
          <w:lang w:val="es-MX"/>
        </w:rPr>
        <w:t>labview</w:t>
      </w:r>
      <w:proofErr w:type="spellEnd"/>
      <w:r w:rsidRPr="00181058">
        <w:rPr>
          <w:rFonts w:asciiTheme="minorHAnsi" w:hAnsiTheme="minorHAnsi" w:cs="Arial"/>
          <w:sz w:val="22"/>
          <w:szCs w:val="22"/>
          <w:lang w:val="es-MX"/>
        </w:rPr>
        <w:t xml:space="preserve"> hace una conversión de arreglo a </w:t>
      </w:r>
      <w:r w:rsidR="00492959" w:rsidRPr="00181058">
        <w:rPr>
          <w:rFonts w:asciiTheme="minorHAnsi" w:hAnsiTheme="minorHAnsi" w:cs="Arial"/>
          <w:sz w:val="22"/>
          <w:szCs w:val="22"/>
          <w:lang w:val="es-MX"/>
        </w:rPr>
        <w:t>número</w:t>
      </w:r>
      <w:r w:rsidRPr="00181058">
        <w:rPr>
          <w:rFonts w:asciiTheme="minorHAnsi" w:hAnsiTheme="minorHAnsi" w:cs="Arial"/>
          <w:sz w:val="22"/>
          <w:szCs w:val="22"/>
          <w:lang w:val="es-MX"/>
        </w:rPr>
        <w:t xml:space="preserve"> y de </w:t>
      </w:r>
      <w:r w:rsidR="00681D07" w:rsidRPr="00181058">
        <w:rPr>
          <w:rFonts w:asciiTheme="minorHAnsi" w:hAnsiTheme="minorHAnsi" w:cs="Arial"/>
          <w:sz w:val="22"/>
          <w:szCs w:val="22"/>
          <w:lang w:val="es-MX"/>
        </w:rPr>
        <w:t>número</w:t>
      </w:r>
      <w:r w:rsidRPr="00181058">
        <w:rPr>
          <w:rFonts w:asciiTheme="minorHAnsi" w:hAnsiTheme="minorHAnsi" w:cs="Arial"/>
          <w:sz w:val="22"/>
          <w:szCs w:val="22"/>
          <w:lang w:val="es-MX"/>
        </w:rPr>
        <w:t xml:space="preserve"> a </w:t>
      </w:r>
      <w:proofErr w:type="spellStart"/>
      <w:r w:rsidRPr="00181058">
        <w:rPr>
          <w:rFonts w:asciiTheme="minorHAnsi" w:hAnsiTheme="minorHAnsi" w:cs="Arial"/>
          <w:sz w:val="22"/>
          <w:szCs w:val="22"/>
          <w:lang w:val="es-MX"/>
        </w:rPr>
        <w:t>string</w:t>
      </w:r>
      <w:proofErr w:type="spellEnd"/>
      <w:r w:rsidRPr="00181058">
        <w:rPr>
          <w:rFonts w:asciiTheme="minorHAnsi" w:hAnsiTheme="minorHAnsi" w:cs="Arial"/>
          <w:sz w:val="22"/>
          <w:szCs w:val="22"/>
          <w:lang w:val="es-MX"/>
        </w:rPr>
        <w:t xml:space="preserve"> y se concatena  a un tiempo que se puede elegir en </w:t>
      </w:r>
      <w:r w:rsidR="00492959" w:rsidRPr="00181058">
        <w:rPr>
          <w:rFonts w:asciiTheme="minorHAnsi" w:hAnsiTheme="minorHAnsi" w:cs="Arial"/>
          <w:sz w:val="22"/>
          <w:szCs w:val="22"/>
          <w:lang w:val="es-MX"/>
        </w:rPr>
        <w:t>nuestro</w:t>
      </w:r>
      <w:r w:rsidRPr="00181058">
        <w:rPr>
          <w:rFonts w:asciiTheme="minorHAnsi" w:hAnsiTheme="minorHAnsi" w:cs="Arial"/>
          <w:sz w:val="22"/>
          <w:szCs w:val="22"/>
          <w:lang w:val="es-MX"/>
        </w:rPr>
        <w:t xml:space="preserve"> caso usamos 500ms para las pruebas y para la demostración de aplico a 10ms.</w:t>
      </w:r>
    </w:p>
    <w:p w:rsidR="00181058" w:rsidRDefault="00181058" w:rsidP="00181058">
      <w:pPr>
        <w:spacing w:after="200" w:line="276" w:lineRule="auto"/>
        <w:jc w:val="center"/>
        <w:rPr>
          <w:rFonts w:asciiTheme="minorHAnsi" w:hAnsiTheme="minorHAnsi" w:cs="Arial"/>
          <w:sz w:val="16"/>
          <w:szCs w:val="16"/>
        </w:rPr>
      </w:pPr>
    </w:p>
    <w:p w:rsidR="00181058" w:rsidRDefault="00181058" w:rsidP="00181058">
      <w:pPr>
        <w:pStyle w:val="Prrafodelista"/>
        <w:numPr>
          <w:ilvl w:val="0"/>
          <w:numId w:val="5"/>
        </w:numPr>
        <w:rPr>
          <w:b/>
          <w:color w:val="000000"/>
          <w:sz w:val="20"/>
          <w:szCs w:val="20"/>
          <w:lang w:val="es-MX"/>
        </w:rPr>
      </w:pPr>
      <w:r w:rsidRPr="00181058">
        <w:rPr>
          <w:b/>
          <w:color w:val="000000"/>
          <w:sz w:val="20"/>
          <w:szCs w:val="20"/>
          <w:lang w:val="es-MX"/>
        </w:rPr>
        <w:tab/>
        <w:t>Resultados</w:t>
      </w:r>
    </w:p>
    <w:p w:rsidR="00181058" w:rsidRDefault="00181058" w:rsidP="00181058">
      <w:pPr>
        <w:rPr>
          <w:b/>
          <w:color w:val="000000"/>
          <w:sz w:val="20"/>
          <w:szCs w:val="20"/>
          <w:lang w:val="es-MX"/>
        </w:rPr>
      </w:pPr>
    </w:p>
    <w:p w:rsidR="00492959" w:rsidRDefault="00492959" w:rsidP="00681D07">
      <w:pPr>
        <w:jc w:val="both"/>
        <w:rPr>
          <w:rFonts w:asciiTheme="minorHAnsi" w:hAnsiTheme="minorHAnsi" w:cs="Arial"/>
          <w:sz w:val="22"/>
          <w:szCs w:val="22"/>
          <w:lang w:val="es-MX"/>
        </w:rPr>
      </w:pPr>
      <w:r>
        <w:rPr>
          <w:rFonts w:asciiTheme="minorHAnsi" w:hAnsiTheme="minorHAnsi" w:cs="Arial"/>
          <w:sz w:val="22"/>
          <w:szCs w:val="22"/>
          <w:lang w:val="es-MX"/>
        </w:rPr>
        <w:t>Afortunadamente fue lo esperado  solo por el tiempo de implementación nos vimos en la necesidad de pintar para las imágenes la primera mitad d</w:t>
      </w:r>
      <w:r w:rsidR="00681D07">
        <w:rPr>
          <w:rFonts w:asciiTheme="minorHAnsi" w:hAnsiTheme="minorHAnsi" w:cs="Arial"/>
          <w:sz w:val="22"/>
          <w:szCs w:val="22"/>
          <w:lang w:val="es-MX"/>
        </w:rPr>
        <w:t>el led y luego la segunda mitad</w:t>
      </w:r>
      <w:r>
        <w:rPr>
          <w:rFonts w:asciiTheme="minorHAnsi" w:hAnsiTheme="minorHAnsi" w:cs="Arial"/>
          <w:sz w:val="22"/>
          <w:szCs w:val="22"/>
          <w:lang w:val="es-MX"/>
        </w:rPr>
        <w:t xml:space="preserve">.  </w:t>
      </w:r>
    </w:p>
    <w:p w:rsidR="00492959" w:rsidRDefault="00492959" w:rsidP="00181058">
      <w:pPr>
        <w:rPr>
          <w:rFonts w:asciiTheme="minorHAnsi" w:hAnsiTheme="minorHAnsi" w:cs="Arial"/>
          <w:sz w:val="22"/>
          <w:szCs w:val="22"/>
          <w:lang w:val="es-MX"/>
        </w:rPr>
      </w:pPr>
    </w:p>
    <w:p w:rsidR="00181058" w:rsidRPr="00181058" w:rsidRDefault="00492959" w:rsidP="00181058">
      <w:pPr>
        <w:rPr>
          <w:b/>
          <w:color w:val="000000"/>
          <w:sz w:val="20"/>
          <w:szCs w:val="20"/>
          <w:lang w:val="es-MX"/>
        </w:rPr>
      </w:pPr>
      <w:r w:rsidRPr="00492959">
        <w:rPr>
          <w:rFonts w:asciiTheme="minorHAnsi" w:hAnsiTheme="minorHAnsi" w:cs="Arial"/>
          <w:noProof/>
          <w:sz w:val="22"/>
          <w:szCs w:val="22"/>
          <w:lang w:val="es-MX" w:eastAsia="es-MX"/>
        </w:rPr>
        <w:drawing>
          <wp:inline distT="0" distB="0" distL="0" distR="0">
            <wp:extent cx="2894330" cy="3858516"/>
            <wp:effectExtent l="0" t="0" r="1270" b="8890"/>
            <wp:docPr id="19" name="Imagen 19" descr="C:\Users\ELECTRONIC\Desktop\SEMESTRE 7\EMPOTRADOS\PRACTICAS\PRACTICA 4\IMG_02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LECTRONIC\Desktop\SEMESTRE 7\EMPOTRADOS\PRACTICAS\PRACTICA 4\IMG_0250.JP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894330" cy="3858516"/>
                    </a:xfrm>
                    <a:prstGeom prst="rect">
                      <a:avLst/>
                    </a:prstGeom>
                    <a:noFill/>
                    <a:ln>
                      <a:noFill/>
                    </a:ln>
                  </pic:spPr>
                </pic:pic>
              </a:graphicData>
            </a:graphic>
          </wp:inline>
        </w:drawing>
      </w:r>
    </w:p>
    <w:p w:rsidR="00181058" w:rsidRPr="00181058" w:rsidRDefault="00181058" w:rsidP="00794F31">
      <w:pPr>
        <w:jc w:val="both"/>
        <w:rPr>
          <w:b/>
          <w:noProof/>
          <w:color w:val="000000"/>
          <w:sz w:val="20"/>
          <w:szCs w:val="20"/>
          <w:lang w:eastAsia="es-MX"/>
        </w:rPr>
      </w:pPr>
    </w:p>
    <w:p w:rsidR="00082CDA" w:rsidRPr="006747C7" w:rsidRDefault="00492959" w:rsidP="00492959">
      <w:pPr>
        <w:jc w:val="both"/>
        <w:rPr>
          <w:color w:val="000000"/>
          <w:sz w:val="16"/>
          <w:szCs w:val="16"/>
          <w:lang w:val="es-MX"/>
        </w:rPr>
      </w:pPr>
      <w:r>
        <w:rPr>
          <w:color w:val="000000"/>
          <w:sz w:val="16"/>
          <w:szCs w:val="16"/>
          <w:lang w:val="es-MX"/>
        </w:rPr>
        <w:t>Figura8</w:t>
      </w:r>
      <w:r w:rsidR="001E5ADB" w:rsidRPr="006747C7">
        <w:rPr>
          <w:color w:val="000000"/>
          <w:sz w:val="16"/>
          <w:szCs w:val="16"/>
          <w:lang w:val="es-MX"/>
        </w:rPr>
        <w:t xml:space="preserve">. </w:t>
      </w:r>
      <w:r>
        <w:rPr>
          <w:color w:val="000000"/>
          <w:sz w:val="16"/>
          <w:szCs w:val="16"/>
          <w:lang w:val="es-MX"/>
        </w:rPr>
        <w:t xml:space="preserve">Circuito armado con la </w:t>
      </w:r>
      <w:proofErr w:type="spellStart"/>
      <w:r>
        <w:rPr>
          <w:color w:val="000000"/>
          <w:sz w:val="16"/>
          <w:szCs w:val="16"/>
          <w:lang w:val="es-MX"/>
        </w:rPr>
        <w:t>Fpga</w:t>
      </w:r>
      <w:proofErr w:type="spellEnd"/>
      <w:r>
        <w:rPr>
          <w:color w:val="000000"/>
          <w:sz w:val="16"/>
          <w:szCs w:val="16"/>
          <w:lang w:val="es-MX"/>
        </w:rPr>
        <w:t xml:space="preserve"> el </w:t>
      </w:r>
      <w:proofErr w:type="spellStart"/>
      <w:r>
        <w:rPr>
          <w:color w:val="000000"/>
          <w:sz w:val="16"/>
          <w:szCs w:val="16"/>
          <w:lang w:val="es-MX"/>
        </w:rPr>
        <w:t>protoboard</w:t>
      </w:r>
      <w:proofErr w:type="spellEnd"/>
      <w:r>
        <w:rPr>
          <w:color w:val="000000"/>
          <w:sz w:val="16"/>
          <w:szCs w:val="16"/>
          <w:lang w:val="es-MX"/>
        </w:rPr>
        <w:t xml:space="preserve"> y la matriz de led.</w:t>
      </w:r>
    </w:p>
    <w:p w:rsidR="00082CDA" w:rsidRPr="006747C7" w:rsidRDefault="00082CDA" w:rsidP="00E85934">
      <w:pPr>
        <w:jc w:val="both"/>
        <w:rPr>
          <w:color w:val="000000"/>
          <w:sz w:val="20"/>
          <w:szCs w:val="20"/>
          <w:lang w:val="es-MX"/>
        </w:rPr>
      </w:pPr>
    </w:p>
    <w:p w:rsidR="00492959" w:rsidRPr="00492959" w:rsidRDefault="00492959" w:rsidP="00492959">
      <w:pPr>
        <w:pStyle w:val="Prrafodelista"/>
        <w:numPr>
          <w:ilvl w:val="0"/>
          <w:numId w:val="5"/>
        </w:numPr>
        <w:rPr>
          <w:b/>
          <w:color w:val="000000"/>
          <w:sz w:val="20"/>
          <w:szCs w:val="20"/>
          <w:lang w:val="es-MX"/>
        </w:rPr>
      </w:pPr>
      <w:r w:rsidRPr="00492959">
        <w:rPr>
          <w:b/>
          <w:color w:val="000000"/>
          <w:sz w:val="20"/>
          <w:szCs w:val="20"/>
          <w:lang w:val="es-MX"/>
        </w:rPr>
        <w:lastRenderedPageBreak/>
        <w:tab/>
        <w:t>Conclusiones</w:t>
      </w:r>
    </w:p>
    <w:p w:rsidR="00492959" w:rsidRDefault="00492959" w:rsidP="00492959">
      <w:pPr>
        <w:pStyle w:val="Prrafodelista"/>
        <w:rPr>
          <w:b/>
          <w:color w:val="000000"/>
          <w:sz w:val="20"/>
          <w:szCs w:val="20"/>
          <w:lang w:val="es-MX"/>
        </w:rPr>
      </w:pPr>
    </w:p>
    <w:p w:rsidR="00492959" w:rsidRPr="00492959" w:rsidRDefault="00492959" w:rsidP="00681D07">
      <w:pPr>
        <w:pStyle w:val="Prrafodelista"/>
        <w:ind w:left="0"/>
        <w:jc w:val="both"/>
        <w:rPr>
          <w:b/>
          <w:color w:val="000000"/>
          <w:sz w:val="20"/>
          <w:szCs w:val="20"/>
          <w:lang w:val="es-MX"/>
        </w:rPr>
      </w:pPr>
      <w:r w:rsidRPr="00492959">
        <w:rPr>
          <w:rFonts w:asciiTheme="minorHAnsi" w:hAnsiTheme="minorHAnsi" w:cs="Arial"/>
          <w:sz w:val="22"/>
          <w:szCs w:val="22"/>
          <w:lang w:val="es-MX"/>
        </w:rPr>
        <w:t xml:space="preserve">Para cargar correctamente los archivos y generar el .bit, es necesario verificar antes que se asignó el espacio correcto para poder usar los recursos necesarios, ya que en este caso generará el error de falta de espacio, otro punto importante es que se debe de asegurar que los puertos fueron asignados y conectados correctamente a la arquitectura. Además de esto para la interfaz entre el equipo y la tarjeta FPGA se debe de conocer que funciones del software se usaran, ya que en este caso se utilizó </w:t>
      </w:r>
      <w:proofErr w:type="spellStart"/>
      <w:r w:rsidRPr="00492959">
        <w:rPr>
          <w:rFonts w:asciiTheme="minorHAnsi" w:hAnsiTheme="minorHAnsi" w:cs="Arial"/>
          <w:sz w:val="22"/>
          <w:szCs w:val="22"/>
          <w:lang w:val="es-MX"/>
        </w:rPr>
        <w:t>LabView</w:t>
      </w:r>
      <w:proofErr w:type="spellEnd"/>
      <w:r w:rsidRPr="00492959">
        <w:rPr>
          <w:rFonts w:asciiTheme="minorHAnsi" w:hAnsiTheme="minorHAnsi" w:cs="Arial"/>
          <w:sz w:val="22"/>
          <w:szCs w:val="22"/>
          <w:lang w:val="es-MX"/>
        </w:rPr>
        <w:t xml:space="preserve"> y se tuvieron dificultades para asignar las funciones se debe considerar la velocidad, el tamaño y tiempo para la sincronización de lo </w:t>
      </w:r>
      <w:proofErr w:type="spellStart"/>
      <w:r w:rsidRPr="00492959">
        <w:rPr>
          <w:rFonts w:asciiTheme="minorHAnsi" w:hAnsiTheme="minorHAnsi" w:cs="Arial"/>
          <w:sz w:val="22"/>
          <w:szCs w:val="22"/>
          <w:lang w:val="es-MX"/>
        </w:rPr>
        <w:t>clk</w:t>
      </w:r>
      <w:proofErr w:type="spellEnd"/>
      <w:r w:rsidRPr="00492959">
        <w:rPr>
          <w:rFonts w:asciiTheme="minorHAnsi" w:hAnsiTheme="minorHAnsi" w:cs="Arial"/>
          <w:sz w:val="22"/>
          <w:szCs w:val="22"/>
          <w:lang w:val="es-MX"/>
        </w:rPr>
        <w:t>.</w:t>
      </w:r>
    </w:p>
    <w:p w:rsidR="00FD0027" w:rsidRDefault="00FD0027" w:rsidP="00E85934">
      <w:pPr>
        <w:jc w:val="both"/>
        <w:rPr>
          <w:noProof/>
          <w:color w:val="000000"/>
          <w:sz w:val="20"/>
          <w:szCs w:val="20"/>
          <w:lang w:val="es-MX" w:eastAsia="es-MX"/>
        </w:rPr>
      </w:pPr>
    </w:p>
    <w:p w:rsidR="00492959" w:rsidRDefault="00492959" w:rsidP="00E85934">
      <w:pPr>
        <w:jc w:val="both"/>
        <w:rPr>
          <w:noProof/>
          <w:color w:val="000000"/>
          <w:sz w:val="20"/>
          <w:szCs w:val="20"/>
          <w:lang w:val="es-MX" w:eastAsia="es-MX"/>
        </w:rPr>
      </w:pPr>
    </w:p>
    <w:p w:rsidR="00492959" w:rsidRPr="00492959" w:rsidRDefault="00492959" w:rsidP="00E85934">
      <w:pPr>
        <w:jc w:val="both"/>
        <w:rPr>
          <w:color w:val="000000"/>
          <w:sz w:val="20"/>
          <w:szCs w:val="20"/>
          <w:lang w:val="es-MX"/>
        </w:rPr>
      </w:pPr>
    </w:p>
    <w:p w:rsidR="006747C7" w:rsidRDefault="006747C7" w:rsidP="006747C7">
      <w:pPr>
        <w:pStyle w:val="Prrafodelista1"/>
        <w:ind w:left="-567" w:firstLine="567"/>
        <w:jc w:val="both"/>
        <w:rPr>
          <w:color w:val="000000"/>
          <w:sz w:val="16"/>
          <w:szCs w:val="16"/>
          <w:lang w:val="en-US"/>
        </w:rPr>
      </w:pPr>
    </w:p>
    <w:p w:rsidR="001E5ADB" w:rsidRDefault="00207823" w:rsidP="00492959">
      <w:pPr>
        <w:pStyle w:val="Prrafodelista1"/>
        <w:numPr>
          <w:ilvl w:val="0"/>
          <w:numId w:val="5"/>
        </w:numPr>
        <w:jc w:val="both"/>
        <w:rPr>
          <w:rFonts w:ascii="Times New Roman" w:hAnsi="Times New Roman" w:cs="Times New Roman"/>
          <w:color w:val="000000"/>
          <w:sz w:val="20"/>
          <w:szCs w:val="20"/>
        </w:rPr>
      </w:pPr>
      <w:r>
        <w:rPr>
          <w:rFonts w:ascii="Times New Roman" w:hAnsi="Times New Roman" w:cs="Times New Roman"/>
          <w:color w:val="000000"/>
          <w:sz w:val="20"/>
          <w:szCs w:val="20"/>
        </w:rPr>
        <w:t xml:space="preserve">BIBLIOGRAFIA </w:t>
      </w:r>
      <w:r w:rsidR="00502E79">
        <w:rPr>
          <w:rFonts w:ascii="Times New Roman" w:hAnsi="Times New Roman" w:cs="Times New Roman"/>
          <w:color w:val="000000"/>
          <w:sz w:val="20"/>
          <w:szCs w:val="20"/>
        </w:rPr>
        <w:t xml:space="preserve"> Y REFERENCIAS</w:t>
      </w:r>
    </w:p>
    <w:p w:rsidR="00502E79" w:rsidRPr="00502E79" w:rsidRDefault="00502E79" w:rsidP="00502E79">
      <w:pPr>
        <w:pStyle w:val="Prrafodelista1"/>
        <w:ind w:left="0"/>
        <w:jc w:val="both"/>
        <w:rPr>
          <w:rFonts w:ascii="ITCStoneSerifStdBold" w:eastAsia="Times New Roman" w:hAnsi="ITCStoneSerifStdBold" w:cs="ITCStoneSerifStdBold"/>
          <w:bCs/>
          <w:kern w:val="0"/>
          <w:sz w:val="16"/>
          <w:szCs w:val="16"/>
          <w:lang w:val="en-US" w:eastAsia="es-CO"/>
        </w:rPr>
      </w:pPr>
      <w:r w:rsidRPr="00502E79">
        <w:rPr>
          <w:rFonts w:ascii="ITCStoneSerifStdBold" w:eastAsia="Times New Roman" w:hAnsi="ITCStoneSerifStdBold" w:cs="ITCStoneSerifStdBold"/>
          <w:bCs/>
          <w:kern w:val="0"/>
          <w:sz w:val="16"/>
          <w:szCs w:val="16"/>
          <w:lang w:val="en-US" w:eastAsia="es-CO"/>
        </w:rPr>
        <w:t>Led: http://unicrom.com/Tut_diodo_led.asp</w:t>
      </w:r>
    </w:p>
    <w:p w:rsidR="00502E79" w:rsidRPr="00502E79" w:rsidRDefault="00502E79" w:rsidP="00502E79">
      <w:pPr>
        <w:pStyle w:val="Prrafodelista1"/>
        <w:ind w:left="0"/>
        <w:jc w:val="both"/>
        <w:rPr>
          <w:rFonts w:ascii="ITCStoneSerifStdBold" w:eastAsia="Times New Roman" w:hAnsi="ITCStoneSerifStdBold" w:cs="ITCStoneSerifStdBold"/>
          <w:bCs/>
          <w:kern w:val="0"/>
          <w:sz w:val="16"/>
          <w:szCs w:val="16"/>
          <w:lang w:val="en-US" w:eastAsia="es-CO"/>
        </w:rPr>
      </w:pPr>
      <w:r w:rsidRPr="00502E79">
        <w:rPr>
          <w:rFonts w:ascii="ITCStoneSerifStdBold" w:eastAsia="Times New Roman" w:hAnsi="ITCStoneSerifStdBold" w:cs="ITCStoneSerifStdBold"/>
          <w:bCs/>
          <w:kern w:val="0"/>
          <w:sz w:val="16"/>
          <w:szCs w:val="16"/>
          <w:lang w:val="en-US" w:eastAsia="es-CO"/>
        </w:rPr>
        <w:t>Led RGB: http://www.forosdeelectronica.com/f27/led-rgb-12001/</w:t>
      </w:r>
    </w:p>
    <w:p w:rsidR="00502E79" w:rsidRPr="00502E79" w:rsidRDefault="00502E79" w:rsidP="00502E79">
      <w:pPr>
        <w:pStyle w:val="Prrafodelista1"/>
        <w:ind w:left="0"/>
        <w:jc w:val="both"/>
        <w:rPr>
          <w:rFonts w:ascii="ITCStoneSerifStdBold" w:eastAsia="Times New Roman" w:hAnsi="ITCStoneSerifStdBold" w:cs="ITCStoneSerifStdBold"/>
          <w:bCs/>
          <w:kern w:val="0"/>
          <w:sz w:val="16"/>
          <w:szCs w:val="16"/>
          <w:lang w:val="en-US" w:eastAsia="es-CO"/>
        </w:rPr>
      </w:pPr>
      <w:r w:rsidRPr="00502E79">
        <w:rPr>
          <w:rFonts w:ascii="ITCStoneSerifStdBold" w:eastAsia="Times New Roman" w:hAnsi="ITCStoneSerifStdBold" w:cs="ITCStoneSerifStdBold"/>
          <w:bCs/>
          <w:kern w:val="0"/>
          <w:sz w:val="16"/>
          <w:szCs w:val="16"/>
          <w:lang w:val="en-US" w:eastAsia="es-CO"/>
        </w:rPr>
        <w:t>PWM: http://www.ibertronica.es/blog/refrigeracion/funcion-pwm</w:t>
      </w:r>
    </w:p>
    <w:p w:rsidR="00502E79" w:rsidRPr="00502E79" w:rsidRDefault="00502E79" w:rsidP="00502E79">
      <w:pPr>
        <w:pStyle w:val="Prrafodelista1"/>
        <w:ind w:left="0"/>
        <w:jc w:val="both"/>
        <w:rPr>
          <w:rFonts w:ascii="ITCStoneSerifStdBold" w:eastAsia="Times New Roman" w:hAnsi="ITCStoneSerifStdBold" w:cs="ITCStoneSerifStdBold"/>
          <w:bCs/>
          <w:kern w:val="0"/>
          <w:sz w:val="16"/>
          <w:szCs w:val="16"/>
          <w:lang w:eastAsia="es-CO"/>
        </w:rPr>
      </w:pPr>
      <w:r w:rsidRPr="00502E79">
        <w:rPr>
          <w:rFonts w:ascii="ITCStoneSerifStdBold" w:eastAsia="Times New Roman" w:hAnsi="ITCStoneSerifStdBold" w:cs="ITCStoneSerifStdBold"/>
          <w:bCs/>
          <w:kern w:val="0"/>
          <w:sz w:val="16"/>
          <w:szCs w:val="16"/>
          <w:lang w:eastAsia="es-CO"/>
        </w:rPr>
        <w:t xml:space="preserve">Colores: http://www.aulaclic.es/photoshop-cs5/a_1_8_1.htm </w:t>
      </w:r>
    </w:p>
    <w:p w:rsidR="00502E79" w:rsidRPr="00502E79" w:rsidRDefault="00502E79" w:rsidP="00502E79">
      <w:pPr>
        <w:pStyle w:val="Prrafodelista1"/>
        <w:ind w:left="0"/>
        <w:jc w:val="both"/>
        <w:rPr>
          <w:rFonts w:ascii="ITCStoneSerifStdBold" w:eastAsia="Times New Roman" w:hAnsi="ITCStoneSerifStdBold" w:cs="ITCStoneSerifStdBold"/>
          <w:bCs/>
          <w:kern w:val="0"/>
          <w:sz w:val="16"/>
          <w:szCs w:val="16"/>
          <w:lang w:val="en-US" w:eastAsia="es-CO"/>
        </w:rPr>
      </w:pPr>
      <w:r w:rsidRPr="00502E79">
        <w:rPr>
          <w:rFonts w:ascii="ITCStoneSerifStdBold" w:eastAsia="Times New Roman" w:hAnsi="ITCStoneSerifStdBold" w:cs="ITCStoneSerifStdBold"/>
          <w:bCs/>
          <w:kern w:val="0"/>
          <w:sz w:val="16"/>
          <w:szCs w:val="16"/>
          <w:lang w:val="en-US" w:eastAsia="es-CO"/>
        </w:rPr>
        <w:t xml:space="preserve">PLB_CLOCK_TIME: https://forums.xilinx.com/t5/Spartan-Family-FPGAs/Problem-in-generating-PWM-output-using-XPS-TIMER-Module/td-p/19034 </w:t>
      </w:r>
    </w:p>
    <w:p w:rsidR="00502E79" w:rsidRPr="00502E79" w:rsidRDefault="00502E79" w:rsidP="00502E79">
      <w:pPr>
        <w:pStyle w:val="Prrafodelista1"/>
        <w:ind w:left="0"/>
        <w:jc w:val="both"/>
        <w:rPr>
          <w:rFonts w:ascii="ITCStoneSerifStdBold" w:eastAsia="Times New Roman" w:hAnsi="ITCStoneSerifStdBold" w:cs="ITCStoneSerifStdBold"/>
          <w:bCs/>
          <w:kern w:val="0"/>
          <w:sz w:val="16"/>
          <w:szCs w:val="16"/>
          <w:lang w:eastAsia="es-CO"/>
        </w:rPr>
      </w:pPr>
      <w:proofErr w:type="spellStart"/>
      <w:r w:rsidRPr="00502E79">
        <w:rPr>
          <w:rFonts w:ascii="ITCStoneSerifStdBold" w:eastAsia="Times New Roman" w:hAnsi="ITCStoneSerifStdBold" w:cs="ITCStoneSerifStdBold"/>
          <w:bCs/>
          <w:kern w:val="0"/>
          <w:sz w:val="16"/>
          <w:szCs w:val="16"/>
          <w:lang w:eastAsia="es-CO"/>
        </w:rPr>
        <w:t>Matriz_de_led</w:t>
      </w:r>
      <w:proofErr w:type="spellEnd"/>
      <w:r w:rsidRPr="00502E79">
        <w:rPr>
          <w:rFonts w:ascii="ITCStoneSerifStdBold" w:eastAsia="Times New Roman" w:hAnsi="ITCStoneSerifStdBold" w:cs="ITCStoneSerifStdBold"/>
          <w:bCs/>
          <w:kern w:val="0"/>
          <w:sz w:val="16"/>
          <w:szCs w:val="16"/>
          <w:lang w:eastAsia="es-CO"/>
        </w:rPr>
        <w:t>: http://www.monografias.com/trabajos101/matrices-leds/matrices-leds.shtml</w:t>
      </w:r>
    </w:p>
    <w:p w:rsidR="00207823" w:rsidRPr="00502E79" w:rsidRDefault="00502E79" w:rsidP="00502E79">
      <w:pPr>
        <w:pStyle w:val="Prrafodelista1"/>
        <w:ind w:left="0"/>
        <w:jc w:val="both"/>
        <w:rPr>
          <w:rFonts w:ascii="Times New Roman" w:hAnsi="Times New Roman" w:cs="Times New Roman"/>
          <w:color w:val="000000"/>
          <w:sz w:val="20"/>
          <w:szCs w:val="20"/>
          <w:lang w:val="es-ES"/>
        </w:rPr>
      </w:pPr>
      <w:r w:rsidRPr="00502E79">
        <w:rPr>
          <w:rFonts w:ascii="ITCStoneSerifStdBold" w:eastAsia="Times New Roman" w:hAnsi="ITCStoneSerifStdBold" w:cs="ITCStoneSerifStdBold"/>
          <w:bCs/>
          <w:kern w:val="0"/>
          <w:sz w:val="16"/>
          <w:szCs w:val="16"/>
          <w:lang w:eastAsia="es-CO"/>
        </w:rPr>
        <w:t>Estructura de código C: Noé Mendoza Morales, estudiante de la carrera de electrónica en la facultad de Ciencias de la electrónica, BUAP, Matrícula 2010XXXXX.</w:t>
      </w:r>
    </w:p>
    <w:p w:rsidR="00451B15" w:rsidRPr="001E5ADB" w:rsidRDefault="00451B15" w:rsidP="00C6282E">
      <w:pPr>
        <w:pStyle w:val="Prrafodelista1"/>
        <w:ind w:left="0"/>
        <w:jc w:val="both"/>
        <w:rPr>
          <w:rFonts w:ascii="Times New Roman" w:hAnsi="Times New Roman" w:cs="Times New Roman"/>
          <w:color w:val="000000"/>
          <w:sz w:val="20"/>
          <w:szCs w:val="20"/>
        </w:rPr>
      </w:pPr>
    </w:p>
    <w:p w:rsidR="00E85934" w:rsidRPr="001E5ADB" w:rsidRDefault="00E85934" w:rsidP="00E85934">
      <w:pPr>
        <w:jc w:val="both"/>
        <w:rPr>
          <w:color w:val="000000"/>
          <w:sz w:val="20"/>
          <w:szCs w:val="20"/>
          <w:lang w:val="es-MX"/>
        </w:rPr>
      </w:pPr>
    </w:p>
    <w:p w:rsidR="00525B4D" w:rsidRPr="001E5ADB" w:rsidRDefault="00525B4D" w:rsidP="00A56495">
      <w:pPr>
        <w:spacing w:after="200"/>
        <w:jc w:val="both"/>
        <w:rPr>
          <w:color w:val="000000"/>
          <w:sz w:val="20"/>
          <w:szCs w:val="20"/>
          <w:lang w:val="es-MX"/>
        </w:rPr>
      </w:pPr>
    </w:p>
    <w:sectPr w:rsidR="00525B4D" w:rsidRPr="001E5ADB" w:rsidSect="00D127B4">
      <w:headerReference w:type="default" r:id="rId19"/>
      <w:footerReference w:type="default" r:id="rId20"/>
      <w:type w:val="continuous"/>
      <w:pgSz w:w="12240" w:h="15840"/>
      <w:pgMar w:top="1418" w:right="1134" w:bottom="1134" w:left="1418" w:header="567" w:footer="567" w:gutter="0"/>
      <w:pgBorders w:offsetFrom="page">
        <w:top w:val="double" w:sz="4" w:space="24" w:color="auto"/>
        <w:left w:val="double" w:sz="4" w:space="24" w:color="auto"/>
        <w:bottom w:val="double" w:sz="4" w:space="24" w:color="auto"/>
        <w:right w:val="double" w:sz="4" w:space="24" w:color="auto"/>
      </w:pgBorders>
      <w:cols w:num="2" w:space="567" w:equalWidth="0">
        <w:col w:w="4558" w:space="567"/>
        <w:col w:w="4563"/>
      </w:cols>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A347A" w:rsidRDefault="004A347A">
      <w:r>
        <w:separator/>
      </w:r>
    </w:p>
  </w:endnote>
  <w:endnote w:type="continuationSeparator" w:id="0">
    <w:p w:rsidR="004A347A" w:rsidRDefault="004A34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LM Roman 10 Regular">
    <w:altName w:val="Courier New"/>
    <w:charset w:val="00"/>
    <w:family w:val="auto"/>
    <w:pitch w:val="variable"/>
    <w:sig w:usb0="00000001" w:usb1="00000000" w:usb2="00000000" w:usb3="00000000" w:csb0="00000193" w:csb1="00000000"/>
  </w:font>
  <w:font w:name="Helvetica">
    <w:panose1 w:val="020B0604020202020204"/>
    <w:charset w:val="00"/>
    <w:family w:val="swiss"/>
    <w:notTrueType/>
    <w:pitch w:val="variable"/>
    <w:sig w:usb0="00000003" w:usb1="00000000" w:usb2="00000000" w:usb3="00000000" w:csb0="00000001" w:csb1="00000000"/>
  </w:font>
  <w:font w:name="ITCStoneSerifStdBold">
    <w:panose1 w:val="00000000000000000000"/>
    <w:charset w:val="00"/>
    <w:family w:val="auto"/>
    <w:notTrueType/>
    <w:pitch w:val="default"/>
    <w:sig w:usb0="00000003" w:usb1="00000000" w:usb2="00000000" w:usb3="00000000" w:csb0="00000001" w:csb1="00000000"/>
  </w:font>
  <w:font w:name="Racer">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5339" w:rsidRDefault="00E53953">
    <w:pPr>
      <w:pStyle w:val="Piedepgina"/>
    </w:pPr>
    <w:r>
      <w:rPr>
        <w:rFonts w:ascii="Racer" w:hAnsi="Racer"/>
        <w:noProof/>
        <w:sz w:val="20"/>
        <w:lang w:val="es-MX" w:eastAsia="es-MX"/>
      </w:rPr>
      <mc:AlternateContent>
        <mc:Choice Requires="wps">
          <w:drawing>
            <wp:anchor distT="0" distB="0" distL="114300" distR="114300" simplePos="0" relativeHeight="251657216" behindDoc="0" locked="0" layoutInCell="1" allowOverlap="1" wp14:anchorId="7C0F41C1" wp14:editId="705A7B60">
              <wp:simplePos x="0" y="0"/>
              <wp:positionH relativeFrom="column">
                <wp:posOffset>0</wp:posOffset>
              </wp:positionH>
              <wp:positionV relativeFrom="paragraph">
                <wp:posOffset>90805</wp:posOffset>
              </wp:positionV>
              <wp:extent cx="6172200" cy="0"/>
              <wp:effectExtent l="19050" t="24130" r="19050" b="23495"/>
              <wp:wrapNone/>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72200" cy="0"/>
                      </a:xfrm>
                      <a:prstGeom prst="line">
                        <a:avLst/>
                      </a:prstGeom>
                      <a:noFill/>
                      <a:ln w="38100"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DCCAA21" id="Line 3"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15pt" to="486pt,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" strokeweight="3pt">
              <v:stroke linestyle="thickThin"/>
            </v:line>
          </w:pict>
        </mc:Fallback>
      </mc:AlternateContent>
    </w:r>
    <w:r w:rsidR="00115339">
      <w:tab/>
    </w:r>
  </w:p>
  <w:p w:rsidR="00115339" w:rsidRDefault="008E25F2">
    <w:pPr>
      <w:pStyle w:val="Piedepgina"/>
      <w:jc w:val="center"/>
    </w:pPr>
    <w:r>
      <w:rPr>
        <w:rFonts w:ascii="Racer" w:hAnsi="Racer"/>
        <w:sz w:val="20"/>
      </w:rPr>
      <w:fldChar w:fldCharType="begin"/>
    </w:r>
    <w:r w:rsidR="00115339">
      <w:rPr>
        <w:rFonts w:ascii="Racer" w:hAnsi="Racer"/>
        <w:sz w:val="20"/>
      </w:rPr>
      <w:instrText xml:space="preserve"> PAGE </w:instrText>
    </w:r>
    <w:r>
      <w:rPr>
        <w:rFonts w:ascii="Racer" w:hAnsi="Racer"/>
        <w:sz w:val="20"/>
      </w:rPr>
      <w:fldChar w:fldCharType="separate"/>
    </w:r>
    <w:r w:rsidR="00CE632C">
      <w:rPr>
        <w:rFonts w:ascii="Racer" w:hAnsi="Racer"/>
        <w:noProof/>
        <w:sz w:val="20"/>
      </w:rPr>
      <w:t>8</w:t>
    </w:r>
    <w:r>
      <w:rPr>
        <w:rFonts w:ascii="Racer" w:hAnsi="Racer"/>
        <w:sz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A347A" w:rsidRDefault="004A347A">
      <w:r>
        <w:separator/>
      </w:r>
    </w:p>
  </w:footnote>
  <w:footnote w:type="continuationSeparator" w:id="0">
    <w:p w:rsidR="004A347A" w:rsidRDefault="004A347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5339" w:rsidRPr="00605972" w:rsidRDefault="00E53953" w:rsidP="0088773C">
    <w:pPr>
      <w:ind w:right="360"/>
      <w:jc w:val="right"/>
      <w:rPr>
        <w:rFonts w:ascii="Arial" w:hAnsi="Arial" w:cs="Arial"/>
        <w:sz w:val="18"/>
        <w:szCs w:val="18"/>
        <w:lang w:val="es-CO"/>
      </w:rPr>
    </w:pPr>
    <w:r>
      <w:rPr>
        <w:rFonts w:ascii="Arial" w:hAnsi="Arial" w:cs="Arial"/>
        <w:noProof/>
        <w:sz w:val="18"/>
        <w:szCs w:val="18"/>
        <w:lang w:val="es-MX" w:eastAsia="es-MX"/>
      </w:rPr>
      <mc:AlternateContent>
        <mc:Choice Requires="wps">
          <w:drawing>
            <wp:anchor distT="0" distB="0" distL="114300" distR="114300" simplePos="0" relativeHeight="251658240" behindDoc="0" locked="0" layoutInCell="1" allowOverlap="1" wp14:anchorId="4965B580" wp14:editId="5DF0DB05">
              <wp:simplePos x="0" y="0"/>
              <wp:positionH relativeFrom="column">
                <wp:posOffset>0</wp:posOffset>
              </wp:positionH>
              <wp:positionV relativeFrom="paragraph">
                <wp:posOffset>269875</wp:posOffset>
              </wp:positionV>
              <wp:extent cx="6172200" cy="0"/>
              <wp:effectExtent l="19050" t="22225" r="19050" b="25400"/>
              <wp:wrapNone/>
              <wp:docPr id="2"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72200" cy="0"/>
                      </a:xfrm>
                      <a:prstGeom prst="line">
                        <a:avLst/>
                      </a:prstGeom>
                      <a:noFill/>
                      <a:ln w="3810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A0A3DE5" id="Line 4"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1.25pt" to="486pt,2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" strokeweight="3pt">
              <v:stroke linestyle="thinThick"/>
            </v:line>
          </w:pict>
        </mc:Fallback>
      </mc:AlternateContent>
    </w:r>
    <w:r w:rsidR="0088773C">
      <w:rPr>
        <w:rFonts w:ascii="Arial" w:hAnsi="Arial" w:cs="Arial"/>
        <w:noProof/>
        <w:sz w:val="18"/>
        <w:szCs w:val="18"/>
      </w:rPr>
      <w:t>COMUNICACIONES  DIGITALES</w:t>
    </w:r>
  </w:p>
  <w:p w:rsidR="00115339" w:rsidRPr="0000792B" w:rsidRDefault="00115339">
    <w:pPr>
      <w:pStyle w:val="Encabezado"/>
      <w:jc w:val="both"/>
      <w:rPr>
        <w:sz w:val="20"/>
        <w:szCs w:val="20"/>
      </w:rPr>
    </w:pPr>
    <w:r>
      <w:rPr>
        <w:rFonts w:ascii="Arial" w:hAnsi="Arial" w:cs="Arial"/>
        <w:sz w:val="20"/>
        <w:szCs w:val="20"/>
      </w:rPr>
      <w:t>.</w:t>
    </w:r>
  </w:p>
  <w:p w:rsidR="00A37D0E" w:rsidRDefault="00A37D0E">
    <w:pPr>
      <w:pStyle w:val="Encabezado"/>
      <w:rPr>
        <w:sz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BEFE9BA8"/>
    <w:name w:val="WW8Num1"/>
    <w:lvl w:ilvl="0">
      <w:start w:val="1"/>
      <w:numFmt w:val="upperRoman"/>
      <w:lvlText w:val="%1."/>
      <w:lvlJc w:val="right"/>
      <w:pPr>
        <w:tabs>
          <w:tab w:val="num" w:pos="0"/>
        </w:tabs>
        <w:ind w:left="720" w:hanging="360"/>
      </w:pPr>
      <w:rPr>
        <w:b/>
        <w:sz w:val="22"/>
        <w:szCs w:val="22"/>
      </w:rPr>
    </w:lvl>
    <w:lvl w:ilvl="1">
      <w:start w:val="1"/>
      <w:numFmt w:val="lowerLetter"/>
      <w:lvlText w:val="%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righ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right"/>
      <w:pPr>
        <w:tabs>
          <w:tab w:val="num" w:pos="0"/>
        </w:tabs>
        <w:ind w:left="6480" w:hanging="180"/>
      </w:pPr>
    </w:lvl>
  </w:abstractNum>
  <w:abstractNum w:abstractNumId="1" w15:restartNumberingAfterBreak="0">
    <w:nsid w:val="00000002"/>
    <w:multiLevelType w:val="multilevel"/>
    <w:tmpl w:val="00000002"/>
    <w:name w:val="WW8Num2"/>
    <w:lvl w:ilvl="0">
      <w:start w:val="1"/>
      <w:numFmt w:val="upp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righ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right"/>
      <w:pPr>
        <w:tabs>
          <w:tab w:val="num" w:pos="0"/>
        </w:tabs>
        <w:ind w:left="6480" w:hanging="180"/>
      </w:pPr>
    </w:lvl>
  </w:abstractNum>
  <w:abstractNum w:abstractNumId="2" w15:restartNumberingAfterBreak="0">
    <w:nsid w:val="00000003"/>
    <w:multiLevelType w:val="multilevel"/>
    <w:tmpl w:val="00000003"/>
    <w:name w:val="WW8Num3"/>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3" w15:restartNumberingAfterBreak="0">
    <w:nsid w:val="00000004"/>
    <w:multiLevelType w:val="multilevel"/>
    <w:tmpl w:val="00000004"/>
    <w:name w:val="WW8Num4"/>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4" w15:restartNumberingAfterBreak="0">
    <w:nsid w:val="00000005"/>
    <w:multiLevelType w:val="multilevel"/>
    <w:tmpl w:val="00000005"/>
    <w:name w:val="WW8Num5"/>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5" w15:restartNumberingAfterBreak="0">
    <w:nsid w:val="00000006"/>
    <w:multiLevelType w:val="multilevel"/>
    <w:tmpl w:val="00000006"/>
    <w:name w:val="WW8Num6"/>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6" w15:restartNumberingAfterBreak="0">
    <w:nsid w:val="00000007"/>
    <w:multiLevelType w:val="multilevel"/>
    <w:tmpl w:val="00000007"/>
    <w:name w:val="WW8Num7"/>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7" w15:restartNumberingAfterBreak="0">
    <w:nsid w:val="1282338E"/>
    <w:multiLevelType w:val="multilevel"/>
    <w:tmpl w:val="BEFE9BA8"/>
    <w:lvl w:ilvl="0">
      <w:start w:val="1"/>
      <w:numFmt w:val="upperRoman"/>
      <w:lvlText w:val="%1."/>
      <w:lvlJc w:val="right"/>
      <w:pPr>
        <w:tabs>
          <w:tab w:val="num" w:pos="0"/>
        </w:tabs>
        <w:ind w:left="720" w:hanging="360"/>
      </w:pPr>
      <w:rPr>
        <w:b/>
        <w:sz w:val="22"/>
        <w:szCs w:val="22"/>
      </w:rPr>
    </w:lvl>
    <w:lvl w:ilvl="1">
      <w:start w:val="1"/>
      <w:numFmt w:val="lowerLetter"/>
      <w:lvlText w:val="%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righ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right"/>
      <w:pPr>
        <w:tabs>
          <w:tab w:val="num" w:pos="0"/>
        </w:tabs>
        <w:ind w:left="6480" w:hanging="180"/>
      </w:pPr>
    </w:lvl>
  </w:abstractNum>
  <w:abstractNum w:abstractNumId="8" w15:restartNumberingAfterBreak="0">
    <w:nsid w:val="138D2EF9"/>
    <w:multiLevelType w:val="multilevel"/>
    <w:tmpl w:val="00000001"/>
    <w:lvl w:ilvl="0">
      <w:start w:val="1"/>
      <w:numFmt w:val="upperRoman"/>
      <w:lvlText w:val="%1."/>
      <w:lvlJc w:val="righ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righ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right"/>
      <w:pPr>
        <w:tabs>
          <w:tab w:val="num" w:pos="0"/>
        </w:tabs>
        <w:ind w:left="6480" w:hanging="180"/>
      </w:pPr>
    </w:lvl>
  </w:abstractNum>
  <w:abstractNum w:abstractNumId="9" w15:restartNumberingAfterBreak="0">
    <w:nsid w:val="1C494D73"/>
    <w:multiLevelType w:val="multilevel"/>
    <w:tmpl w:val="FCD06386"/>
    <w:lvl w:ilvl="0">
      <w:start w:val="1"/>
      <w:numFmt w:val="decimal"/>
      <w:pStyle w:val="Ttulo1"/>
      <w:lvlText w:val="%1."/>
      <w:lvlJc w:val="left"/>
      <w:pPr>
        <w:ind w:left="360" w:hanging="360"/>
      </w:pPr>
    </w:lvl>
    <w:lvl w:ilvl="1">
      <w:start w:val="1"/>
      <w:numFmt w:val="decimal"/>
      <w:lvlText w:val="%1.%2."/>
      <w:lvlJc w:val="left"/>
      <w:pPr>
        <w:ind w:left="432" w:hanging="432"/>
      </w:pPr>
      <w:rPr>
        <w:sz w:val="22"/>
        <w:szCs w:val="2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1" w15:restartNumberingAfterBreak="0">
    <w:nsid w:val="44DD05FA"/>
    <w:multiLevelType w:val="multilevel"/>
    <w:tmpl w:val="4678D57C"/>
    <w:lvl w:ilvl="0">
      <w:start w:val="1"/>
      <w:numFmt w:val="decimal"/>
      <w:suff w:val="space"/>
      <w:lvlText w:val="%1"/>
      <w:lvlJc w:val="left"/>
      <w:pPr>
        <w:ind w:left="227" w:hanging="227"/>
      </w:pPr>
      <w:rPr>
        <w:rFonts w:ascii="Arial" w:hAnsi="Arial" w:hint="default"/>
        <w:b/>
        <w:i w:val="0"/>
        <w:sz w:val="24"/>
      </w:rPr>
    </w:lvl>
    <w:lvl w:ilvl="1">
      <w:start w:val="1"/>
      <w:numFmt w:val="decimal"/>
      <w:pStyle w:val="Ttulo2"/>
      <w:suff w:val="space"/>
      <w:lvlText w:val="%1.%2"/>
      <w:lvlJc w:val="left"/>
      <w:pPr>
        <w:ind w:left="227" w:hanging="227"/>
      </w:pPr>
      <w:rPr>
        <w:rFonts w:ascii="Arial" w:hAnsi="Arial" w:hint="default"/>
        <w:b/>
        <w:i w:val="0"/>
        <w:sz w:val="22"/>
      </w:rPr>
    </w:lvl>
    <w:lvl w:ilvl="2">
      <w:start w:val="1"/>
      <w:numFmt w:val="decimal"/>
      <w:pStyle w:val="Ttulo3"/>
      <w:suff w:val="space"/>
      <w:lvlText w:val="%1.%2.%3"/>
      <w:lvlJc w:val="left"/>
      <w:pPr>
        <w:ind w:left="227" w:hanging="227"/>
      </w:pPr>
      <w:rPr>
        <w:rFonts w:ascii="Arial" w:hAnsi="Arial" w:hint="default"/>
        <w:b/>
        <w:i w:val="0"/>
        <w:sz w:val="20"/>
      </w:rPr>
    </w:lvl>
    <w:lvl w:ilvl="3">
      <w:start w:val="1"/>
      <w:numFmt w:val="decimal"/>
      <w:pStyle w:val="Ttulo4"/>
      <w:lvlText w:val="%1.%2.%3.%4"/>
      <w:lvlJc w:val="left"/>
      <w:pPr>
        <w:tabs>
          <w:tab w:val="num" w:pos="864"/>
        </w:tabs>
        <w:ind w:left="864" w:hanging="864"/>
      </w:pPr>
      <w:rPr>
        <w:rFonts w:hint="default"/>
      </w:rPr>
    </w:lvl>
    <w:lvl w:ilvl="4">
      <w:start w:val="1"/>
      <w:numFmt w:val="decimal"/>
      <w:pStyle w:val="Ttulo5"/>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12" w15:restartNumberingAfterBreak="0">
    <w:nsid w:val="519C09B2"/>
    <w:multiLevelType w:val="multilevel"/>
    <w:tmpl w:val="4252B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2CA544A"/>
    <w:multiLevelType w:val="singleLevel"/>
    <w:tmpl w:val="987C499A"/>
    <w:lvl w:ilvl="0">
      <w:start w:val="1"/>
      <w:numFmt w:val="decimal"/>
      <w:pStyle w:val="references0"/>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4" w15:restartNumberingAfterBreak="0">
    <w:nsid w:val="66B15CC5"/>
    <w:multiLevelType w:val="multilevel"/>
    <w:tmpl w:val="BEFE9BA8"/>
    <w:lvl w:ilvl="0">
      <w:start w:val="1"/>
      <w:numFmt w:val="upperRoman"/>
      <w:lvlText w:val="%1."/>
      <w:lvlJc w:val="right"/>
      <w:pPr>
        <w:tabs>
          <w:tab w:val="num" w:pos="0"/>
        </w:tabs>
        <w:ind w:left="720" w:hanging="360"/>
      </w:pPr>
      <w:rPr>
        <w:b/>
        <w:sz w:val="22"/>
        <w:szCs w:val="22"/>
      </w:rPr>
    </w:lvl>
    <w:lvl w:ilvl="1">
      <w:start w:val="1"/>
      <w:numFmt w:val="lowerLetter"/>
      <w:lvlText w:val="%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righ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right"/>
      <w:pPr>
        <w:tabs>
          <w:tab w:val="num" w:pos="0"/>
        </w:tabs>
        <w:ind w:left="6480" w:hanging="180"/>
      </w:pPr>
    </w:lvl>
  </w:abstractNum>
  <w:abstractNum w:abstractNumId="15" w15:restartNumberingAfterBreak="0">
    <w:nsid w:val="72CC4073"/>
    <w:multiLevelType w:val="multilevel"/>
    <w:tmpl w:val="BEFE9BA8"/>
    <w:lvl w:ilvl="0">
      <w:start w:val="1"/>
      <w:numFmt w:val="upperRoman"/>
      <w:lvlText w:val="%1."/>
      <w:lvlJc w:val="right"/>
      <w:pPr>
        <w:tabs>
          <w:tab w:val="num" w:pos="0"/>
        </w:tabs>
        <w:ind w:left="720" w:hanging="360"/>
      </w:pPr>
      <w:rPr>
        <w:b/>
        <w:sz w:val="22"/>
        <w:szCs w:val="22"/>
      </w:rPr>
    </w:lvl>
    <w:lvl w:ilvl="1">
      <w:start w:val="1"/>
      <w:numFmt w:val="lowerLetter"/>
      <w:lvlText w:val="%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righ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right"/>
      <w:pPr>
        <w:tabs>
          <w:tab w:val="num" w:pos="0"/>
        </w:tabs>
        <w:ind w:left="6480" w:hanging="180"/>
      </w:pPr>
    </w:lvl>
  </w:abstractNum>
  <w:abstractNum w:abstractNumId="16" w15:restartNumberingAfterBreak="0">
    <w:nsid w:val="78EC3597"/>
    <w:multiLevelType w:val="hybridMultilevel"/>
    <w:tmpl w:val="432A006A"/>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num w:numId="1">
    <w:abstractNumId w:val="11"/>
  </w:num>
  <w:num w:numId="2">
    <w:abstractNumId w:val="10"/>
  </w:num>
  <w:num w:numId="3">
    <w:abstractNumId w:val="9"/>
  </w:num>
  <w:num w:numId="4">
    <w:abstractNumId w:val="13"/>
  </w:num>
  <w:num w:numId="5">
    <w:abstractNumId w:val="0"/>
  </w:num>
  <w:num w:numId="6">
    <w:abstractNumId w:val="1"/>
  </w:num>
  <w:num w:numId="7">
    <w:abstractNumId w:val="12"/>
  </w:num>
  <w:num w:numId="8">
    <w:abstractNumId w:val="8"/>
  </w:num>
  <w:num w:numId="9">
    <w:abstractNumId w:val="14"/>
  </w:num>
  <w:num w:numId="10">
    <w:abstractNumId w:val="16"/>
  </w:num>
  <w:num w:numId="11">
    <w:abstractNumId w:val="7"/>
  </w:num>
  <w:num w:numId="12">
    <w:abstractNumId w:val="1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0E7D"/>
    <w:rsid w:val="0000366E"/>
    <w:rsid w:val="0000792B"/>
    <w:rsid w:val="00014A82"/>
    <w:rsid w:val="000238DE"/>
    <w:rsid w:val="00027EE6"/>
    <w:rsid w:val="00052178"/>
    <w:rsid w:val="0005726B"/>
    <w:rsid w:val="000616CF"/>
    <w:rsid w:val="000666CF"/>
    <w:rsid w:val="00082CDA"/>
    <w:rsid w:val="00097F0E"/>
    <w:rsid w:val="000C3A9E"/>
    <w:rsid w:val="000C4757"/>
    <w:rsid w:val="000D4276"/>
    <w:rsid w:val="000E14F3"/>
    <w:rsid w:val="000E66E5"/>
    <w:rsid w:val="001049D2"/>
    <w:rsid w:val="001055D6"/>
    <w:rsid w:val="00111180"/>
    <w:rsid w:val="0011322D"/>
    <w:rsid w:val="00115339"/>
    <w:rsid w:val="00120262"/>
    <w:rsid w:val="001259EA"/>
    <w:rsid w:val="001451E0"/>
    <w:rsid w:val="001718D3"/>
    <w:rsid w:val="00181058"/>
    <w:rsid w:val="001D0898"/>
    <w:rsid w:val="001D61E6"/>
    <w:rsid w:val="001E2868"/>
    <w:rsid w:val="001E5A11"/>
    <w:rsid w:val="001E5ADB"/>
    <w:rsid w:val="001F185C"/>
    <w:rsid w:val="00207823"/>
    <w:rsid w:val="00216D22"/>
    <w:rsid w:val="00231A1E"/>
    <w:rsid w:val="00232CDC"/>
    <w:rsid w:val="002336F1"/>
    <w:rsid w:val="00240820"/>
    <w:rsid w:val="00244AB3"/>
    <w:rsid w:val="00250083"/>
    <w:rsid w:val="0025056E"/>
    <w:rsid w:val="00263EED"/>
    <w:rsid w:val="00294FBD"/>
    <w:rsid w:val="002B329C"/>
    <w:rsid w:val="002B5556"/>
    <w:rsid w:val="002B701E"/>
    <w:rsid w:val="002C06F0"/>
    <w:rsid w:val="002D780C"/>
    <w:rsid w:val="002D7C63"/>
    <w:rsid w:val="002F73DE"/>
    <w:rsid w:val="00302F5A"/>
    <w:rsid w:val="00310066"/>
    <w:rsid w:val="00351DA4"/>
    <w:rsid w:val="00363030"/>
    <w:rsid w:val="00384023"/>
    <w:rsid w:val="00391ACF"/>
    <w:rsid w:val="003D1E55"/>
    <w:rsid w:val="003E43DB"/>
    <w:rsid w:val="003E5D29"/>
    <w:rsid w:val="00401EBB"/>
    <w:rsid w:val="00405975"/>
    <w:rsid w:val="004422F2"/>
    <w:rsid w:val="00447A8F"/>
    <w:rsid w:val="00451B15"/>
    <w:rsid w:val="004636FF"/>
    <w:rsid w:val="00492959"/>
    <w:rsid w:val="00495C90"/>
    <w:rsid w:val="004A347A"/>
    <w:rsid w:val="004B4EA3"/>
    <w:rsid w:val="004C07BA"/>
    <w:rsid w:val="004C4232"/>
    <w:rsid w:val="004D2581"/>
    <w:rsid w:val="004D3B2D"/>
    <w:rsid w:val="004D6B6F"/>
    <w:rsid w:val="004E6C90"/>
    <w:rsid w:val="00502E79"/>
    <w:rsid w:val="00503F1A"/>
    <w:rsid w:val="00517712"/>
    <w:rsid w:val="0052592F"/>
    <w:rsid w:val="00525AE3"/>
    <w:rsid w:val="00525B4D"/>
    <w:rsid w:val="005578BF"/>
    <w:rsid w:val="005A78FC"/>
    <w:rsid w:val="005B5E0A"/>
    <w:rsid w:val="005B6677"/>
    <w:rsid w:val="005F0465"/>
    <w:rsid w:val="005F0B41"/>
    <w:rsid w:val="005F477A"/>
    <w:rsid w:val="00605972"/>
    <w:rsid w:val="00630E7D"/>
    <w:rsid w:val="0063171C"/>
    <w:rsid w:val="006322B8"/>
    <w:rsid w:val="006747C7"/>
    <w:rsid w:val="00681D07"/>
    <w:rsid w:val="006A44C9"/>
    <w:rsid w:val="006B1306"/>
    <w:rsid w:val="006B7B99"/>
    <w:rsid w:val="006E1619"/>
    <w:rsid w:val="006E5B7E"/>
    <w:rsid w:val="006F777D"/>
    <w:rsid w:val="0073330A"/>
    <w:rsid w:val="00735811"/>
    <w:rsid w:val="00735A5E"/>
    <w:rsid w:val="007538F8"/>
    <w:rsid w:val="007546C6"/>
    <w:rsid w:val="00791BEC"/>
    <w:rsid w:val="00794F31"/>
    <w:rsid w:val="007A4B05"/>
    <w:rsid w:val="007C067B"/>
    <w:rsid w:val="007E3959"/>
    <w:rsid w:val="00821551"/>
    <w:rsid w:val="00824DC4"/>
    <w:rsid w:val="00846655"/>
    <w:rsid w:val="00850E2D"/>
    <w:rsid w:val="0085769E"/>
    <w:rsid w:val="008600F1"/>
    <w:rsid w:val="0088773C"/>
    <w:rsid w:val="00890D9E"/>
    <w:rsid w:val="0089280C"/>
    <w:rsid w:val="008D0C93"/>
    <w:rsid w:val="008D54AD"/>
    <w:rsid w:val="008E25F2"/>
    <w:rsid w:val="008E34A3"/>
    <w:rsid w:val="008F16D6"/>
    <w:rsid w:val="008F60A4"/>
    <w:rsid w:val="0092409F"/>
    <w:rsid w:val="00942767"/>
    <w:rsid w:val="00956E25"/>
    <w:rsid w:val="00960116"/>
    <w:rsid w:val="009713D1"/>
    <w:rsid w:val="0098083B"/>
    <w:rsid w:val="009B0B74"/>
    <w:rsid w:val="009B794D"/>
    <w:rsid w:val="009C3982"/>
    <w:rsid w:val="009D7559"/>
    <w:rsid w:val="009E6B40"/>
    <w:rsid w:val="009F3635"/>
    <w:rsid w:val="00A04E74"/>
    <w:rsid w:val="00A0724B"/>
    <w:rsid w:val="00A103A7"/>
    <w:rsid w:val="00A3214E"/>
    <w:rsid w:val="00A360F1"/>
    <w:rsid w:val="00A37D0E"/>
    <w:rsid w:val="00A46FE5"/>
    <w:rsid w:val="00A56495"/>
    <w:rsid w:val="00A73538"/>
    <w:rsid w:val="00A8367D"/>
    <w:rsid w:val="00A850E6"/>
    <w:rsid w:val="00A863E2"/>
    <w:rsid w:val="00AB2A3C"/>
    <w:rsid w:val="00AB6D3B"/>
    <w:rsid w:val="00AF6958"/>
    <w:rsid w:val="00B017A1"/>
    <w:rsid w:val="00B02287"/>
    <w:rsid w:val="00B05E56"/>
    <w:rsid w:val="00B11E92"/>
    <w:rsid w:val="00B5283D"/>
    <w:rsid w:val="00B80462"/>
    <w:rsid w:val="00BB5DE5"/>
    <w:rsid w:val="00BD4F33"/>
    <w:rsid w:val="00BD6D15"/>
    <w:rsid w:val="00BE54E9"/>
    <w:rsid w:val="00BF4B52"/>
    <w:rsid w:val="00C06EA5"/>
    <w:rsid w:val="00C247D5"/>
    <w:rsid w:val="00C26217"/>
    <w:rsid w:val="00C4392D"/>
    <w:rsid w:val="00C512C8"/>
    <w:rsid w:val="00C56701"/>
    <w:rsid w:val="00C60376"/>
    <w:rsid w:val="00C6221C"/>
    <w:rsid w:val="00C6282E"/>
    <w:rsid w:val="00C90A3F"/>
    <w:rsid w:val="00C97287"/>
    <w:rsid w:val="00CC3CCF"/>
    <w:rsid w:val="00CE5F43"/>
    <w:rsid w:val="00CE632C"/>
    <w:rsid w:val="00D028DC"/>
    <w:rsid w:val="00D03C31"/>
    <w:rsid w:val="00D04FE2"/>
    <w:rsid w:val="00D127B4"/>
    <w:rsid w:val="00D13576"/>
    <w:rsid w:val="00D14482"/>
    <w:rsid w:val="00D809D6"/>
    <w:rsid w:val="00DA3556"/>
    <w:rsid w:val="00DC6E68"/>
    <w:rsid w:val="00DE5B6D"/>
    <w:rsid w:val="00DF6765"/>
    <w:rsid w:val="00E20BB9"/>
    <w:rsid w:val="00E42737"/>
    <w:rsid w:val="00E4725E"/>
    <w:rsid w:val="00E53953"/>
    <w:rsid w:val="00E6770D"/>
    <w:rsid w:val="00E85934"/>
    <w:rsid w:val="00E905AA"/>
    <w:rsid w:val="00EA3836"/>
    <w:rsid w:val="00EB6EDA"/>
    <w:rsid w:val="00EF727E"/>
    <w:rsid w:val="00F00E5E"/>
    <w:rsid w:val="00F01194"/>
    <w:rsid w:val="00F53769"/>
    <w:rsid w:val="00F74CC9"/>
    <w:rsid w:val="00F84F64"/>
    <w:rsid w:val="00FC11D6"/>
    <w:rsid w:val="00FD0027"/>
    <w:rsid w:val="00FD2C0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F3A9576C-A397-4DFA-BC09-AA13A1DB25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9280C"/>
    <w:rPr>
      <w:sz w:val="24"/>
      <w:szCs w:val="24"/>
      <w:lang w:val="es-ES" w:eastAsia="es-ES"/>
    </w:rPr>
  </w:style>
  <w:style w:type="paragraph" w:styleId="Ttulo1">
    <w:name w:val="heading 1"/>
    <w:basedOn w:val="Normal"/>
    <w:next w:val="Normal"/>
    <w:autoRedefine/>
    <w:qFormat/>
    <w:rsid w:val="00DF6765"/>
    <w:pPr>
      <w:keepNext/>
      <w:numPr>
        <w:numId w:val="3"/>
      </w:numPr>
      <w:tabs>
        <w:tab w:val="left" w:pos="426"/>
      </w:tabs>
      <w:spacing w:before="120"/>
      <w:jc w:val="both"/>
      <w:outlineLvl w:val="0"/>
    </w:pPr>
    <w:rPr>
      <w:rFonts w:ascii="Arial" w:eastAsia="MS Mincho" w:hAnsi="Arial" w:cs="Arial"/>
      <w:b/>
      <w:bCs/>
      <w:sz w:val="20"/>
      <w:szCs w:val="20"/>
      <w:lang w:val="es-ES_tradnl"/>
    </w:rPr>
  </w:style>
  <w:style w:type="paragraph" w:styleId="Ttulo2">
    <w:name w:val="heading 2"/>
    <w:basedOn w:val="Normal"/>
    <w:next w:val="Normal"/>
    <w:autoRedefine/>
    <w:qFormat/>
    <w:rsid w:val="00824DC4"/>
    <w:pPr>
      <w:keepNext/>
      <w:numPr>
        <w:ilvl w:val="1"/>
        <w:numId w:val="1"/>
      </w:numPr>
      <w:jc w:val="both"/>
      <w:outlineLvl w:val="1"/>
    </w:pPr>
    <w:rPr>
      <w:rFonts w:ascii="Arial" w:hAnsi="Arial" w:cs="Arial"/>
      <w:b/>
      <w:bCs/>
      <w:sz w:val="22"/>
    </w:rPr>
  </w:style>
  <w:style w:type="paragraph" w:styleId="Ttulo3">
    <w:name w:val="heading 3"/>
    <w:basedOn w:val="Normal"/>
    <w:next w:val="Normal"/>
    <w:autoRedefine/>
    <w:qFormat/>
    <w:rsid w:val="0089280C"/>
    <w:pPr>
      <w:keepNext/>
      <w:numPr>
        <w:ilvl w:val="2"/>
        <w:numId w:val="1"/>
      </w:numPr>
      <w:outlineLvl w:val="2"/>
    </w:pPr>
    <w:rPr>
      <w:rFonts w:ascii="Arial" w:hAnsi="Arial" w:cs="Arial"/>
      <w:b/>
      <w:bCs/>
      <w:sz w:val="20"/>
      <w:szCs w:val="26"/>
    </w:rPr>
  </w:style>
  <w:style w:type="paragraph" w:styleId="Ttulo4">
    <w:name w:val="heading 4"/>
    <w:basedOn w:val="Normal"/>
    <w:next w:val="Normal"/>
    <w:qFormat/>
    <w:rsid w:val="0089280C"/>
    <w:pPr>
      <w:keepNext/>
      <w:numPr>
        <w:ilvl w:val="3"/>
        <w:numId w:val="1"/>
      </w:numPr>
      <w:spacing w:before="240" w:after="60"/>
      <w:outlineLvl w:val="3"/>
    </w:pPr>
    <w:rPr>
      <w:b/>
      <w:bCs/>
      <w:sz w:val="28"/>
      <w:szCs w:val="28"/>
    </w:rPr>
  </w:style>
  <w:style w:type="paragraph" w:styleId="Ttulo5">
    <w:name w:val="heading 5"/>
    <w:basedOn w:val="Normal"/>
    <w:next w:val="Normal"/>
    <w:qFormat/>
    <w:rsid w:val="0089280C"/>
    <w:pPr>
      <w:numPr>
        <w:ilvl w:val="4"/>
        <w:numId w:val="1"/>
      </w:numPr>
      <w:spacing w:before="240" w:after="60"/>
      <w:outlineLvl w:val="4"/>
    </w:pPr>
    <w:rPr>
      <w:b/>
      <w:bCs/>
      <w:i/>
      <w:iCs/>
      <w:sz w:val="26"/>
      <w:szCs w:val="26"/>
    </w:rPr>
  </w:style>
  <w:style w:type="paragraph" w:styleId="Ttulo6">
    <w:name w:val="heading 6"/>
    <w:basedOn w:val="Normal"/>
    <w:next w:val="Normal"/>
    <w:qFormat/>
    <w:rsid w:val="0089280C"/>
    <w:pPr>
      <w:numPr>
        <w:ilvl w:val="5"/>
        <w:numId w:val="1"/>
      </w:numPr>
      <w:spacing w:before="240" w:after="60"/>
      <w:outlineLvl w:val="5"/>
    </w:pPr>
    <w:rPr>
      <w:b/>
      <w:bCs/>
      <w:sz w:val="22"/>
      <w:szCs w:val="22"/>
    </w:rPr>
  </w:style>
  <w:style w:type="paragraph" w:styleId="Ttulo7">
    <w:name w:val="heading 7"/>
    <w:basedOn w:val="Normal"/>
    <w:next w:val="Normal"/>
    <w:qFormat/>
    <w:rsid w:val="0089280C"/>
    <w:pPr>
      <w:numPr>
        <w:ilvl w:val="6"/>
        <w:numId w:val="1"/>
      </w:numPr>
      <w:spacing w:before="240" w:after="60"/>
      <w:outlineLvl w:val="6"/>
    </w:pPr>
  </w:style>
  <w:style w:type="paragraph" w:styleId="Ttulo8">
    <w:name w:val="heading 8"/>
    <w:basedOn w:val="Normal"/>
    <w:next w:val="Normal"/>
    <w:qFormat/>
    <w:rsid w:val="0089280C"/>
    <w:pPr>
      <w:numPr>
        <w:ilvl w:val="7"/>
        <w:numId w:val="1"/>
      </w:numPr>
      <w:spacing w:before="240" w:after="60"/>
      <w:outlineLvl w:val="7"/>
    </w:pPr>
    <w:rPr>
      <w:i/>
      <w:iCs/>
    </w:rPr>
  </w:style>
  <w:style w:type="paragraph" w:styleId="Ttulo9">
    <w:name w:val="heading 9"/>
    <w:basedOn w:val="Normal"/>
    <w:next w:val="Normal"/>
    <w:qFormat/>
    <w:rsid w:val="0089280C"/>
    <w:pPr>
      <w:numPr>
        <w:ilvl w:val="8"/>
        <w:numId w:val="1"/>
      </w:numPr>
      <w:spacing w:before="240" w:after="60"/>
      <w:outlineLvl w:val="8"/>
    </w:pPr>
    <w:rPr>
      <w:rFonts w:ascii="Arial" w:hAnsi="Arial"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rsid w:val="0089280C"/>
    <w:pPr>
      <w:jc w:val="center"/>
    </w:pPr>
    <w:rPr>
      <w:rFonts w:ascii="Arial" w:hAnsi="Arial" w:cs="Arial"/>
      <w:b/>
      <w:bCs/>
      <w:sz w:val="28"/>
    </w:rPr>
  </w:style>
  <w:style w:type="paragraph" w:styleId="Textoindependiente2">
    <w:name w:val="Body Text 2"/>
    <w:basedOn w:val="Normal"/>
    <w:link w:val="Textoindependiente2Car"/>
    <w:rsid w:val="0089280C"/>
    <w:rPr>
      <w:sz w:val="20"/>
    </w:rPr>
  </w:style>
  <w:style w:type="paragraph" w:styleId="Textoindependiente3">
    <w:name w:val="Body Text 3"/>
    <w:basedOn w:val="Normal"/>
    <w:rsid w:val="0089280C"/>
    <w:pPr>
      <w:autoSpaceDE w:val="0"/>
      <w:autoSpaceDN w:val="0"/>
      <w:adjustRightInd w:val="0"/>
    </w:pPr>
    <w:rPr>
      <w:rFonts w:ascii="Arial" w:hAnsi="Arial" w:cs="Arial"/>
      <w:sz w:val="16"/>
      <w:szCs w:val="16"/>
      <w:lang w:val="en-US"/>
    </w:rPr>
  </w:style>
  <w:style w:type="paragraph" w:styleId="Sangradetextonormal">
    <w:name w:val="Body Text Indent"/>
    <w:basedOn w:val="Normal"/>
    <w:rsid w:val="0089280C"/>
    <w:pPr>
      <w:autoSpaceDE w:val="0"/>
      <w:autoSpaceDN w:val="0"/>
      <w:adjustRightInd w:val="0"/>
      <w:ind w:firstLine="284"/>
      <w:jc w:val="both"/>
    </w:pPr>
    <w:rPr>
      <w:rFonts w:ascii="Arial" w:hAnsi="Arial" w:cs="Arial"/>
      <w:sz w:val="16"/>
      <w:szCs w:val="16"/>
    </w:rPr>
  </w:style>
  <w:style w:type="paragraph" w:styleId="Textodeglobo">
    <w:name w:val="Balloon Text"/>
    <w:basedOn w:val="Normal"/>
    <w:semiHidden/>
    <w:rsid w:val="0089280C"/>
    <w:rPr>
      <w:rFonts w:ascii="Tahoma" w:hAnsi="Tahoma" w:cs="Tahoma"/>
      <w:sz w:val="16"/>
      <w:szCs w:val="16"/>
    </w:rPr>
  </w:style>
  <w:style w:type="paragraph" w:styleId="Encabezado">
    <w:name w:val="header"/>
    <w:basedOn w:val="Normal"/>
    <w:rsid w:val="0089280C"/>
    <w:pPr>
      <w:tabs>
        <w:tab w:val="center" w:pos="4419"/>
        <w:tab w:val="right" w:pos="8838"/>
      </w:tabs>
    </w:pPr>
  </w:style>
  <w:style w:type="paragraph" w:styleId="Piedepgina">
    <w:name w:val="footer"/>
    <w:basedOn w:val="Normal"/>
    <w:rsid w:val="0089280C"/>
    <w:pPr>
      <w:tabs>
        <w:tab w:val="center" w:pos="4419"/>
        <w:tab w:val="right" w:pos="8838"/>
      </w:tabs>
    </w:pPr>
  </w:style>
  <w:style w:type="character" w:styleId="Hipervnculo">
    <w:name w:val="Hyperlink"/>
    <w:basedOn w:val="Fuentedeprrafopredeter"/>
    <w:rsid w:val="0089280C"/>
    <w:rPr>
      <w:color w:val="0000FF"/>
      <w:u w:val="single"/>
    </w:rPr>
  </w:style>
  <w:style w:type="character" w:styleId="Hipervnculovisitado">
    <w:name w:val="FollowedHyperlink"/>
    <w:basedOn w:val="Fuentedeprrafopredeter"/>
    <w:rsid w:val="0089280C"/>
    <w:rPr>
      <w:color w:val="800080"/>
      <w:u w:val="single"/>
    </w:rPr>
  </w:style>
  <w:style w:type="paragraph" w:styleId="Mapadeldocumento">
    <w:name w:val="Document Map"/>
    <w:basedOn w:val="Normal"/>
    <w:semiHidden/>
    <w:rsid w:val="00447A8F"/>
    <w:pPr>
      <w:shd w:val="clear" w:color="auto" w:fill="000080"/>
    </w:pPr>
    <w:rPr>
      <w:rFonts w:ascii="Tahoma" w:hAnsi="Tahoma" w:cs="Tahoma"/>
      <w:sz w:val="20"/>
      <w:szCs w:val="20"/>
    </w:rPr>
  </w:style>
  <w:style w:type="paragraph" w:customStyle="1" w:styleId="References">
    <w:name w:val="References"/>
    <w:basedOn w:val="Normal"/>
    <w:rsid w:val="00DE5B6D"/>
    <w:pPr>
      <w:numPr>
        <w:numId w:val="2"/>
      </w:numPr>
      <w:autoSpaceDE w:val="0"/>
      <w:autoSpaceDN w:val="0"/>
      <w:jc w:val="both"/>
    </w:pPr>
    <w:rPr>
      <w:sz w:val="16"/>
      <w:szCs w:val="16"/>
      <w:lang w:val="en-US" w:eastAsia="en-US"/>
    </w:rPr>
  </w:style>
  <w:style w:type="paragraph" w:customStyle="1" w:styleId="Text">
    <w:name w:val="Text"/>
    <w:basedOn w:val="Normal"/>
    <w:rsid w:val="004C4232"/>
    <w:pPr>
      <w:widowControl w:val="0"/>
      <w:autoSpaceDE w:val="0"/>
      <w:autoSpaceDN w:val="0"/>
      <w:spacing w:line="252" w:lineRule="auto"/>
      <w:ind w:firstLine="202"/>
      <w:jc w:val="both"/>
    </w:pPr>
    <w:rPr>
      <w:sz w:val="20"/>
      <w:szCs w:val="20"/>
      <w:lang w:val="en-US" w:eastAsia="en-US"/>
    </w:rPr>
  </w:style>
  <w:style w:type="character" w:customStyle="1" w:styleId="Textoindependiente2Car">
    <w:name w:val="Texto independiente 2 Car"/>
    <w:basedOn w:val="Fuentedeprrafopredeter"/>
    <w:link w:val="Textoindependiente2"/>
    <w:rsid w:val="00CE5F43"/>
    <w:rPr>
      <w:szCs w:val="24"/>
      <w:lang w:val="es-ES" w:eastAsia="es-ES"/>
    </w:rPr>
  </w:style>
  <w:style w:type="character" w:customStyle="1" w:styleId="destacados1">
    <w:name w:val="destacados1"/>
    <w:basedOn w:val="Fuentedeprrafopredeter"/>
    <w:rsid w:val="003E5D29"/>
    <w:rPr>
      <w:rFonts w:ascii="Arial" w:hAnsi="Arial" w:cs="Arial" w:hint="default"/>
      <w:b/>
      <w:bCs/>
      <w:i w:val="0"/>
      <w:iCs w:val="0"/>
      <w:smallCaps w:val="0"/>
      <w:color w:val="333333"/>
      <w:sz w:val="32"/>
      <w:szCs w:val="32"/>
    </w:rPr>
  </w:style>
  <w:style w:type="paragraph" w:styleId="NormalWeb">
    <w:name w:val="Normal (Web)"/>
    <w:basedOn w:val="Normal"/>
    <w:uiPriority w:val="99"/>
    <w:rsid w:val="00824DC4"/>
    <w:pPr>
      <w:spacing w:before="100" w:beforeAutospacing="1" w:after="100" w:afterAutospacing="1"/>
    </w:pPr>
    <w:rPr>
      <w:lang w:val="es-CO"/>
    </w:rPr>
  </w:style>
  <w:style w:type="character" w:customStyle="1" w:styleId="mw-headline">
    <w:name w:val="mw-headline"/>
    <w:basedOn w:val="Fuentedeprrafopredeter"/>
    <w:rsid w:val="00027EE6"/>
  </w:style>
  <w:style w:type="character" w:styleId="Textoennegrita">
    <w:name w:val="Strong"/>
    <w:basedOn w:val="Fuentedeprrafopredeter"/>
    <w:uiPriority w:val="22"/>
    <w:qFormat/>
    <w:rsid w:val="00A850E6"/>
    <w:rPr>
      <w:b/>
      <w:bCs/>
    </w:rPr>
  </w:style>
  <w:style w:type="character" w:styleId="Textodelmarcadordeposicin">
    <w:name w:val="Placeholder Text"/>
    <w:basedOn w:val="Fuentedeprrafopredeter"/>
    <w:uiPriority w:val="99"/>
    <w:semiHidden/>
    <w:rsid w:val="000238DE"/>
    <w:rPr>
      <w:color w:val="808080"/>
    </w:rPr>
  </w:style>
  <w:style w:type="paragraph" w:styleId="Prrafodelista">
    <w:name w:val="List Paragraph"/>
    <w:basedOn w:val="Normal"/>
    <w:uiPriority w:val="34"/>
    <w:qFormat/>
    <w:rsid w:val="00B80462"/>
    <w:pPr>
      <w:ind w:left="720"/>
      <w:contextualSpacing/>
    </w:pPr>
  </w:style>
  <w:style w:type="character" w:styleId="nfasis">
    <w:name w:val="Emphasis"/>
    <w:basedOn w:val="Fuentedeprrafopredeter"/>
    <w:uiPriority w:val="20"/>
    <w:qFormat/>
    <w:rsid w:val="005F0465"/>
    <w:rPr>
      <w:i/>
      <w:iCs/>
    </w:rPr>
  </w:style>
  <w:style w:type="paragraph" w:customStyle="1" w:styleId="Abstract">
    <w:name w:val="Abstract"/>
    <w:uiPriority w:val="99"/>
    <w:rsid w:val="00310066"/>
    <w:pPr>
      <w:spacing w:after="200"/>
      <w:ind w:firstLine="274"/>
      <w:jc w:val="both"/>
    </w:pPr>
    <w:rPr>
      <w:b/>
      <w:bCs/>
      <w:sz w:val="18"/>
      <w:szCs w:val="18"/>
      <w:lang w:val="en-US" w:eastAsia="en-US"/>
    </w:rPr>
  </w:style>
  <w:style w:type="paragraph" w:customStyle="1" w:styleId="keywords">
    <w:name w:val="key words"/>
    <w:uiPriority w:val="99"/>
    <w:rsid w:val="00310066"/>
    <w:pPr>
      <w:spacing w:after="120"/>
      <w:ind w:firstLine="274"/>
      <w:jc w:val="both"/>
    </w:pPr>
    <w:rPr>
      <w:b/>
      <w:bCs/>
      <w:i/>
      <w:iCs/>
      <w:noProof/>
      <w:sz w:val="18"/>
      <w:szCs w:val="18"/>
      <w:lang w:val="en-US" w:eastAsia="en-US"/>
    </w:rPr>
  </w:style>
  <w:style w:type="paragraph" w:customStyle="1" w:styleId="references0">
    <w:name w:val="references"/>
    <w:uiPriority w:val="99"/>
    <w:rsid w:val="00DF6765"/>
    <w:pPr>
      <w:numPr>
        <w:numId w:val="4"/>
      </w:numPr>
      <w:spacing w:after="50" w:line="180" w:lineRule="exact"/>
      <w:jc w:val="both"/>
    </w:pPr>
    <w:rPr>
      <w:noProof/>
      <w:sz w:val="16"/>
      <w:szCs w:val="16"/>
      <w:lang w:val="en-US" w:eastAsia="en-US"/>
    </w:rPr>
  </w:style>
  <w:style w:type="character" w:customStyle="1" w:styleId="apple-converted-space">
    <w:name w:val="apple-converted-space"/>
    <w:basedOn w:val="Fuentedeprrafopredeter"/>
    <w:rsid w:val="00A37D0E"/>
  </w:style>
  <w:style w:type="paragraph" w:customStyle="1" w:styleId="Prrafodelista1">
    <w:name w:val="Párrafo de lista1"/>
    <w:basedOn w:val="Normal"/>
    <w:rsid w:val="00E85934"/>
    <w:pPr>
      <w:suppressAutoHyphens/>
      <w:spacing w:after="200" w:line="276" w:lineRule="auto"/>
      <w:ind w:left="720"/>
    </w:pPr>
    <w:rPr>
      <w:rFonts w:ascii="Calibri" w:eastAsia="SimSun" w:hAnsi="Calibri" w:cs="Calibri"/>
      <w:kern w:val="1"/>
      <w:sz w:val="22"/>
      <w:szCs w:val="22"/>
      <w:lang w:val="es-MX" w:eastAsia="ar-SA"/>
    </w:rPr>
  </w:style>
  <w:style w:type="character" w:customStyle="1" w:styleId="mw-editsection">
    <w:name w:val="mw-editsection"/>
    <w:basedOn w:val="Fuentedeprrafopredeter"/>
    <w:rsid w:val="00C247D5"/>
  </w:style>
  <w:style w:type="character" w:customStyle="1" w:styleId="mw-editsection-bracket">
    <w:name w:val="mw-editsection-bracket"/>
    <w:basedOn w:val="Fuentedeprrafopredeter"/>
    <w:rsid w:val="00C247D5"/>
  </w:style>
  <w:style w:type="paragraph" w:styleId="HTMLconformatoprevio">
    <w:name w:val="HTML Preformatted"/>
    <w:basedOn w:val="Normal"/>
    <w:link w:val="HTMLconformatoprevioCar"/>
    <w:uiPriority w:val="99"/>
    <w:semiHidden/>
    <w:unhideWhenUsed/>
    <w:rsid w:val="00363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s-MX" w:eastAsia="es-MX"/>
    </w:rPr>
  </w:style>
  <w:style w:type="character" w:customStyle="1" w:styleId="HTMLconformatoprevioCar">
    <w:name w:val="HTML con formato previo Car"/>
    <w:basedOn w:val="Fuentedeprrafopredeter"/>
    <w:link w:val="HTMLconformatoprevio"/>
    <w:uiPriority w:val="99"/>
    <w:semiHidden/>
    <w:rsid w:val="00363030"/>
    <w:rPr>
      <w:rFonts w:ascii="Courier New" w:hAnsi="Courier New" w:cs="Courier New"/>
      <w:lang w:val="es-MX" w:eastAsia="es-MX"/>
    </w:rPr>
  </w:style>
  <w:style w:type="paragraph" w:styleId="Descripcin">
    <w:name w:val="caption"/>
    <w:basedOn w:val="Normal"/>
    <w:next w:val="Normal"/>
    <w:uiPriority w:val="35"/>
    <w:unhideWhenUsed/>
    <w:qFormat/>
    <w:rsid w:val="00181058"/>
    <w:pPr>
      <w:spacing w:after="200"/>
    </w:pPr>
    <w:rPr>
      <w:rFonts w:asciiTheme="minorHAnsi" w:eastAsiaTheme="minorHAnsi" w:hAnsiTheme="minorHAnsi" w:cstheme="minorBidi"/>
      <w:b/>
      <w:bCs/>
      <w:color w:val="4F81BD" w:themeColor="accent1"/>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263659">
      <w:bodyDiv w:val="1"/>
      <w:marLeft w:val="0"/>
      <w:marRight w:val="0"/>
      <w:marTop w:val="0"/>
      <w:marBottom w:val="0"/>
      <w:divBdr>
        <w:top w:val="none" w:sz="0" w:space="0" w:color="auto"/>
        <w:left w:val="none" w:sz="0" w:space="0" w:color="auto"/>
        <w:bottom w:val="none" w:sz="0" w:space="0" w:color="auto"/>
        <w:right w:val="none" w:sz="0" w:space="0" w:color="auto"/>
      </w:divBdr>
    </w:div>
    <w:div w:id="315114250">
      <w:bodyDiv w:val="1"/>
      <w:marLeft w:val="0"/>
      <w:marRight w:val="0"/>
      <w:marTop w:val="0"/>
      <w:marBottom w:val="0"/>
      <w:divBdr>
        <w:top w:val="none" w:sz="0" w:space="0" w:color="auto"/>
        <w:left w:val="none" w:sz="0" w:space="0" w:color="auto"/>
        <w:bottom w:val="none" w:sz="0" w:space="0" w:color="auto"/>
        <w:right w:val="none" w:sz="0" w:space="0" w:color="auto"/>
      </w:divBdr>
    </w:div>
    <w:div w:id="326792471">
      <w:bodyDiv w:val="1"/>
      <w:marLeft w:val="0"/>
      <w:marRight w:val="0"/>
      <w:marTop w:val="0"/>
      <w:marBottom w:val="0"/>
      <w:divBdr>
        <w:top w:val="none" w:sz="0" w:space="0" w:color="auto"/>
        <w:left w:val="none" w:sz="0" w:space="0" w:color="auto"/>
        <w:bottom w:val="none" w:sz="0" w:space="0" w:color="auto"/>
        <w:right w:val="none" w:sz="0" w:space="0" w:color="auto"/>
      </w:divBdr>
    </w:div>
    <w:div w:id="377046191">
      <w:bodyDiv w:val="1"/>
      <w:marLeft w:val="0"/>
      <w:marRight w:val="0"/>
      <w:marTop w:val="0"/>
      <w:marBottom w:val="0"/>
      <w:divBdr>
        <w:top w:val="none" w:sz="0" w:space="0" w:color="auto"/>
        <w:left w:val="none" w:sz="0" w:space="0" w:color="auto"/>
        <w:bottom w:val="none" w:sz="0" w:space="0" w:color="auto"/>
        <w:right w:val="none" w:sz="0" w:space="0" w:color="auto"/>
      </w:divBdr>
    </w:div>
    <w:div w:id="382798789">
      <w:bodyDiv w:val="1"/>
      <w:marLeft w:val="0"/>
      <w:marRight w:val="0"/>
      <w:marTop w:val="0"/>
      <w:marBottom w:val="0"/>
      <w:divBdr>
        <w:top w:val="none" w:sz="0" w:space="0" w:color="auto"/>
        <w:left w:val="none" w:sz="0" w:space="0" w:color="auto"/>
        <w:bottom w:val="none" w:sz="0" w:space="0" w:color="auto"/>
        <w:right w:val="none" w:sz="0" w:space="0" w:color="auto"/>
      </w:divBdr>
      <w:divsChild>
        <w:div w:id="99645245">
          <w:marLeft w:val="0"/>
          <w:marRight w:val="0"/>
          <w:marTop w:val="0"/>
          <w:marBottom w:val="0"/>
          <w:divBdr>
            <w:top w:val="single" w:sz="8" w:space="0" w:color="678FC2"/>
            <w:left w:val="single" w:sz="8" w:space="0" w:color="678FC2"/>
            <w:bottom w:val="single" w:sz="8" w:space="0" w:color="678FC2"/>
            <w:right w:val="single" w:sz="8" w:space="0" w:color="678FC2"/>
          </w:divBdr>
          <w:divsChild>
            <w:div w:id="1850565072">
              <w:marLeft w:val="0"/>
              <w:marRight w:val="0"/>
              <w:marTop w:val="0"/>
              <w:marBottom w:val="0"/>
              <w:divBdr>
                <w:top w:val="none" w:sz="0" w:space="0" w:color="auto"/>
                <w:left w:val="none" w:sz="0" w:space="0" w:color="auto"/>
                <w:bottom w:val="none" w:sz="0" w:space="0" w:color="auto"/>
                <w:right w:val="none" w:sz="0" w:space="0" w:color="auto"/>
              </w:divBdr>
              <w:divsChild>
                <w:div w:id="905919418">
                  <w:marLeft w:val="200"/>
                  <w:marRight w:val="200"/>
                  <w:marTop w:val="0"/>
                  <w:marBottom w:val="0"/>
                  <w:divBdr>
                    <w:top w:val="none" w:sz="0" w:space="0" w:color="auto"/>
                    <w:left w:val="none" w:sz="0" w:space="0" w:color="auto"/>
                    <w:bottom w:val="none" w:sz="0" w:space="0" w:color="auto"/>
                    <w:right w:val="none" w:sz="0" w:space="0" w:color="auto"/>
                  </w:divBdr>
                  <w:divsChild>
                    <w:div w:id="365835132">
                      <w:marLeft w:val="0"/>
                      <w:marRight w:val="0"/>
                      <w:marTop w:val="0"/>
                      <w:marBottom w:val="0"/>
                      <w:divBdr>
                        <w:top w:val="none" w:sz="0" w:space="0" w:color="auto"/>
                        <w:left w:val="none" w:sz="0" w:space="0" w:color="auto"/>
                        <w:bottom w:val="none" w:sz="0" w:space="0" w:color="auto"/>
                        <w:right w:val="none" w:sz="0" w:space="0" w:color="auto"/>
                      </w:divBdr>
                      <w:divsChild>
                        <w:div w:id="1272201014">
                          <w:marLeft w:val="0"/>
                          <w:marRight w:val="0"/>
                          <w:marTop w:val="0"/>
                          <w:marBottom w:val="0"/>
                          <w:divBdr>
                            <w:top w:val="none" w:sz="0" w:space="0" w:color="auto"/>
                            <w:left w:val="none" w:sz="0" w:space="0" w:color="auto"/>
                            <w:bottom w:val="none" w:sz="0" w:space="0" w:color="auto"/>
                            <w:right w:val="none" w:sz="0" w:space="0" w:color="auto"/>
                          </w:divBdr>
                          <w:divsChild>
                            <w:div w:id="1830055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0531046">
      <w:bodyDiv w:val="1"/>
      <w:marLeft w:val="0"/>
      <w:marRight w:val="0"/>
      <w:marTop w:val="0"/>
      <w:marBottom w:val="0"/>
      <w:divBdr>
        <w:top w:val="none" w:sz="0" w:space="0" w:color="auto"/>
        <w:left w:val="none" w:sz="0" w:space="0" w:color="auto"/>
        <w:bottom w:val="none" w:sz="0" w:space="0" w:color="auto"/>
        <w:right w:val="none" w:sz="0" w:space="0" w:color="auto"/>
      </w:divBdr>
    </w:div>
    <w:div w:id="700976828">
      <w:bodyDiv w:val="1"/>
      <w:marLeft w:val="0"/>
      <w:marRight w:val="0"/>
      <w:marTop w:val="0"/>
      <w:marBottom w:val="0"/>
      <w:divBdr>
        <w:top w:val="none" w:sz="0" w:space="0" w:color="auto"/>
        <w:left w:val="none" w:sz="0" w:space="0" w:color="auto"/>
        <w:bottom w:val="none" w:sz="0" w:space="0" w:color="auto"/>
        <w:right w:val="none" w:sz="0" w:space="0" w:color="auto"/>
      </w:divBdr>
    </w:div>
    <w:div w:id="1064183661">
      <w:bodyDiv w:val="1"/>
      <w:marLeft w:val="0"/>
      <w:marRight w:val="0"/>
      <w:marTop w:val="0"/>
      <w:marBottom w:val="0"/>
      <w:divBdr>
        <w:top w:val="none" w:sz="0" w:space="0" w:color="auto"/>
        <w:left w:val="none" w:sz="0" w:space="0" w:color="auto"/>
        <w:bottom w:val="none" w:sz="0" w:space="0" w:color="auto"/>
        <w:right w:val="none" w:sz="0" w:space="0" w:color="auto"/>
      </w:divBdr>
      <w:divsChild>
        <w:div w:id="95255472">
          <w:marLeft w:val="0"/>
          <w:marRight w:val="0"/>
          <w:marTop w:val="0"/>
          <w:marBottom w:val="0"/>
          <w:divBdr>
            <w:top w:val="single" w:sz="8" w:space="0" w:color="678FC2"/>
            <w:left w:val="single" w:sz="8" w:space="0" w:color="678FC2"/>
            <w:bottom w:val="single" w:sz="8" w:space="0" w:color="678FC2"/>
            <w:right w:val="single" w:sz="8" w:space="0" w:color="678FC2"/>
          </w:divBdr>
          <w:divsChild>
            <w:div w:id="1312516784">
              <w:marLeft w:val="0"/>
              <w:marRight w:val="0"/>
              <w:marTop w:val="0"/>
              <w:marBottom w:val="0"/>
              <w:divBdr>
                <w:top w:val="none" w:sz="0" w:space="0" w:color="auto"/>
                <w:left w:val="none" w:sz="0" w:space="0" w:color="auto"/>
                <w:bottom w:val="none" w:sz="0" w:space="0" w:color="auto"/>
                <w:right w:val="none" w:sz="0" w:space="0" w:color="auto"/>
              </w:divBdr>
              <w:divsChild>
                <w:div w:id="1474063847">
                  <w:marLeft w:val="200"/>
                  <w:marRight w:val="200"/>
                  <w:marTop w:val="0"/>
                  <w:marBottom w:val="0"/>
                  <w:divBdr>
                    <w:top w:val="none" w:sz="0" w:space="0" w:color="auto"/>
                    <w:left w:val="none" w:sz="0" w:space="0" w:color="auto"/>
                    <w:bottom w:val="none" w:sz="0" w:space="0" w:color="auto"/>
                    <w:right w:val="none" w:sz="0" w:space="0" w:color="auto"/>
                  </w:divBdr>
                  <w:divsChild>
                    <w:div w:id="199099448">
                      <w:marLeft w:val="0"/>
                      <w:marRight w:val="0"/>
                      <w:marTop w:val="0"/>
                      <w:marBottom w:val="0"/>
                      <w:divBdr>
                        <w:top w:val="none" w:sz="0" w:space="0" w:color="auto"/>
                        <w:left w:val="none" w:sz="0" w:space="0" w:color="auto"/>
                        <w:bottom w:val="none" w:sz="0" w:space="0" w:color="auto"/>
                        <w:right w:val="none" w:sz="0" w:space="0" w:color="auto"/>
                      </w:divBdr>
                      <w:divsChild>
                        <w:div w:id="755203701">
                          <w:marLeft w:val="0"/>
                          <w:marRight w:val="0"/>
                          <w:marTop w:val="0"/>
                          <w:marBottom w:val="0"/>
                          <w:divBdr>
                            <w:top w:val="none" w:sz="0" w:space="0" w:color="auto"/>
                            <w:left w:val="none" w:sz="0" w:space="0" w:color="auto"/>
                            <w:bottom w:val="none" w:sz="0" w:space="0" w:color="auto"/>
                            <w:right w:val="none" w:sz="0" w:space="0" w:color="auto"/>
                          </w:divBdr>
                          <w:divsChild>
                            <w:div w:id="1359156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9692447">
      <w:bodyDiv w:val="1"/>
      <w:marLeft w:val="0"/>
      <w:marRight w:val="0"/>
      <w:marTop w:val="0"/>
      <w:marBottom w:val="0"/>
      <w:divBdr>
        <w:top w:val="none" w:sz="0" w:space="0" w:color="auto"/>
        <w:left w:val="none" w:sz="0" w:space="0" w:color="auto"/>
        <w:bottom w:val="none" w:sz="0" w:space="0" w:color="auto"/>
        <w:right w:val="none" w:sz="0" w:space="0" w:color="auto"/>
      </w:divBdr>
    </w:div>
    <w:div w:id="1076440611">
      <w:bodyDiv w:val="1"/>
      <w:marLeft w:val="0"/>
      <w:marRight w:val="0"/>
      <w:marTop w:val="0"/>
      <w:marBottom w:val="0"/>
      <w:divBdr>
        <w:top w:val="none" w:sz="0" w:space="0" w:color="auto"/>
        <w:left w:val="none" w:sz="0" w:space="0" w:color="auto"/>
        <w:bottom w:val="none" w:sz="0" w:space="0" w:color="auto"/>
        <w:right w:val="none" w:sz="0" w:space="0" w:color="auto"/>
      </w:divBdr>
    </w:div>
    <w:div w:id="1087188556">
      <w:bodyDiv w:val="1"/>
      <w:marLeft w:val="0"/>
      <w:marRight w:val="0"/>
      <w:marTop w:val="0"/>
      <w:marBottom w:val="0"/>
      <w:divBdr>
        <w:top w:val="none" w:sz="0" w:space="0" w:color="auto"/>
        <w:left w:val="none" w:sz="0" w:space="0" w:color="auto"/>
        <w:bottom w:val="none" w:sz="0" w:space="0" w:color="auto"/>
        <w:right w:val="none" w:sz="0" w:space="0" w:color="auto"/>
      </w:divBdr>
    </w:div>
    <w:div w:id="1129972851">
      <w:bodyDiv w:val="1"/>
      <w:marLeft w:val="0"/>
      <w:marRight w:val="0"/>
      <w:marTop w:val="0"/>
      <w:marBottom w:val="0"/>
      <w:divBdr>
        <w:top w:val="none" w:sz="0" w:space="0" w:color="auto"/>
        <w:left w:val="none" w:sz="0" w:space="0" w:color="auto"/>
        <w:bottom w:val="none" w:sz="0" w:space="0" w:color="auto"/>
        <w:right w:val="none" w:sz="0" w:space="0" w:color="auto"/>
      </w:divBdr>
    </w:div>
    <w:div w:id="1144929534">
      <w:bodyDiv w:val="1"/>
      <w:marLeft w:val="0"/>
      <w:marRight w:val="0"/>
      <w:marTop w:val="0"/>
      <w:marBottom w:val="0"/>
      <w:divBdr>
        <w:top w:val="none" w:sz="0" w:space="0" w:color="auto"/>
        <w:left w:val="none" w:sz="0" w:space="0" w:color="auto"/>
        <w:bottom w:val="none" w:sz="0" w:space="0" w:color="auto"/>
        <w:right w:val="none" w:sz="0" w:space="0" w:color="auto"/>
      </w:divBdr>
    </w:div>
    <w:div w:id="1262840501">
      <w:bodyDiv w:val="1"/>
      <w:marLeft w:val="0"/>
      <w:marRight w:val="0"/>
      <w:marTop w:val="0"/>
      <w:marBottom w:val="0"/>
      <w:divBdr>
        <w:top w:val="none" w:sz="0" w:space="0" w:color="auto"/>
        <w:left w:val="none" w:sz="0" w:space="0" w:color="auto"/>
        <w:bottom w:val="none" w:sz="0" w:space="0" w:color="auto"/>
        <w:right w:val="none" w:sz="0" w:space="0" w:color="auto"/>
      </w:divBdr>
    </w:div>
    <w:div w:id="1385905525">
      <w:bodyDiv w:val="1"/>
      <w:marLeft w:val="0"/>
      <w:marRight w:val="0"/>
      <w:marTop w:val="0"/>
      <w:marBottom w:val="0"/>
      <w:divBdr>
        <w:top w:val="none" w:sz="0" w:space="0" w:color="auto"/>
        <w:left w:val="none" w:sz="0" w:space="0" w:color="auto"/>
        <w:bottom w:val="none" w:sz="0" w:space="0" w:color="auto"/>
        <w:right w:val="none" w:sz="0" w:space="0" w:color="auto"/>
      </w:divBdr>
    </w:div>
    <w:div w:id="1408041342">
      <w:bodyDiv w:val="1"/>
      <w:marLeft w:val="0"/>
      <w:marRight w:val="0"/>
      <w:marTop w:val="0"/>
      <w:marBottom w:val="0"/>
      <w:divBdr>
        <w:top w:val="none" w:sz="0" w:space="0" w:color="auto"/>
        <w:left w:val="none" w:sz="0" w:space="0" w:color="auto"/>
        <w:bottom w:val="none" w:sz="0" w:space="0" w:color="auto"/>
        <w:right w:val="none" w:sz="0" w:space="0" w:color="auto"/>
      </w:divBdr>
    </w:div>
    <w:div w:id="1549105804">
      <w:bodyDiv w:val="1"/>
      <w:marLeft w:val="0"/>
      <w:marRight w:val="0"/>
      <w:marTop w:val="0"/>
      <w:marBottom w:val="0"/>
      <w:divBdr>
        <w:top w:val="none" w:sz="0" w:space="0" w:color="auto"/>
        <w:left w:val="none" w:sz="0" w:space="0" w:color="auto"/>
        <w:bottom w:val="none" w:sz="0" w:space="0" w:color="auto"/>
        <w:right w:val="none" w:sz="0" w:space="0" w:color="auto"/>
      </w:divBdr>
    </w:div>
    <w:div w:id="1952397485">
      <w:bodyDiv w:val="1"/>
      <w:marLeft w:val="0"/>
      <w:marRight w:val="0"/>
      <w:marTop w:val="0"/>
      <w:marBottom w:val="0"/>
      <w:divBdr>
        <w:top w:val="none" w:sz="0" w:space="0" w:color="auto"/>
        <w:left w:val="none" w:sz="0" w:space="0" w:color="auto"/>
        <w:bottom w:val="none" w:sz="0" w:space="0" w:color="auto"/>
        <w:right w:val="none" w:sz="0" w:space="0" w:color="auto"/>
      </w:divBdr>
    </w:div>
    <w:div w:id="1981955178">
      <w:bodyDiv w:val="1"/>
      <w:marLeft w:val="0"/>
      <w:marRight w:val="0"/>
      <w:marTop w:val="0"/>
      <w:marBottom w:val="0"/>
      <w:divBdr>
        <w:top w:val="none" w:sz="0" w:space="0" w:color="auto"/>
        <w:left w:val="none" w:sz="0" w:space="0" w:color="auto"/>
        <w:bottom w:val="none" w:sz="0" w:space="0" w:color="auto"/>
        <w:right w:val="none" w:sz="0" w:space="0" w:color="auto"/>
      </w:divBdr>
    </w:div>
    <w:div w:id="2060978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carbarin.201139546@gmail.com" TargetMode="External"/><Relationship Id="rId13" Type="http://schemas.openxmlformats.org/officeDocument/2006/relationships/image" Target="media/image4.png"/><Relationship Id="rId18" Type="http://schemas.openxmlformats.org/officeDocument/2006/relationships/image" Target="media/image9.jpe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mailto:sanchez.201237169@gmail.com" TargetMode="Externa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image" Target="media/image1.jpe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edypastor@gmail.com" TargetMode="Externa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195</TotalTime>
  <Pages>8</Pages>
  <Words>3402</Words>
  <Characters>18716</Characters>
  <Application>Microsoft Office Word</Application>
  <DocSecurity>0</DocSecurity>
  <Lines>155</Lines>
  <Paragraphs>44</Paragraphs>
  <ScaleCrop>false</ScaleCrop>
  <HeadingPairs>
    <vt:vector size="2" baseType="variant">
      <vt:variant>
        <vt:lpstr>Título</vt:lpstr>
      </vt:variant>
      <vt:variant>
        <vt:i4>1</vt:i4>
      </vt:variant>
    </vt:vector>
  </HeadingPairs>
  <TitlesOfParts>
    <vt:vector size="1" baseType="lpstr">
      <vt:lpstr>Preparación de Informes en formato IEE</vt:lpstr>
    </vt:vector>
  </TitlesOfParts>
  <Company>Familiar</Company>
  <LinksUpToDate>false</LinksUpToDate>
  <CharactersWithSpaces>22074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Preparación de Informes en formato IEE</dc:title>
  <dc:creator>wmm</dc:creator>
  <cp:lastModifiedBy>Juan</cp:lastModifiedBy>
  <cp:revision>7</cp:revision>
  <cp:lastPrinted>2015-10-20T05:11:00Z</cp:lastPrinted>
  <dcterms:created xsi:type="dcterms:W3CDTF">2015-10-20T01:03:00Z</dcterms:created>
  <dcterms:modified xsi:type="dcterms:W3CDTF">2015-10-20T05:12:00Z</dcterms:modified>
</cp:coreProperties>
</file>